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6AE" w:rsidRDefault="002806AE" w:rsidP="002806AE">
      <w:pPr>
        <w:numPr>
          <w:ilvl w:val="0"/>
          <w:numId w:val="1"/>
        </w:numPr>
        <w:spacing w:line="0" w:lineRule="atLeast"/>
        <w:rPr>
          <w:rFonts w:asciiTheme="minorHAnsi" w:eastAsiaTheme="majorEastAsia" w:hAnsiTheme="minorHAnsi" w:cstheme="majorEastAsia"/>
          <w:b/>
          <w:sz w:val="24"/>
          <w:szCs w:val="24"/>
        </w:rPr>
      </w:pPr>
      <w:r>
        <w:rPr>
          <w:rFonts w:asciiTheme="minorHAnsi" w:eastAsiaTheme="majorEastAsia" w:hAnsiTheme="minorHAnsi" w:cstheme="majorEastAsia"/>
          <w:b/>
          <w:sz w:val="24"/>
          <w:szCs w:val="24"/>
        </w:rPr>
        <w:t>TITLE OF THE LAB EXPERIMENT</w:t>
      </w:r>
    </w:p>
    <w:p w:rsidR="002806AE" w:rsidRDefault="002806AE" w:rsidP="002806AE">
      <w:pPr>
        <w:spacing w:line="47" w:lineRule="exact"/>
        <w:rPr>
          <w:rFonts w:asciiTheme="minorHAnsi" w:eastAsiaTheme="majorEastAsia" w:hAnsiTheme="minorHAnsi" w:cstheme="majorEastAsia"/>
          <w:sz w:val="24"/>
          <w:szCs w:val="24"/>
        </w:rPr>
      </w:pPr>
    </w:p>
    <w:p w:rsidR="002806AE" w:rsidRDefault="002806AE" w:rsidP="002806AE">
      <w:pPr>
        <w:spacing w:line="360" w:lineRule="auto"/>
        <w:rPr>
          <w:rFonts w:asciiTheme="minorHAnsi" w:eastAsiaTheme="majorEastAsia" w:hAnsiTheme="minorHAnsi" w:cstheme="majorEastAsia"/>
          <w:bCs/>
          <w:sz w:val="24"/>
          <w:szCs w:val="24"/>
        </w:rPr>
      </w:pPr>
      <w:r>
        <w:rPr>
          <w:rFonts w:asciiTheme="minorHAnsi" w:eastAsiaTheme="majorEastAsia" w:hAnsiTheme="minorHAnsi" w:cstheme="majorEastAsia"/>
          <w:bCs/>
          <w:sz w:val="24"/>
          <w:szCs w:val="24"/>
        </w:rPr>
        <w:t xml:space="preserve">Lab Report </w:t>
      </w:r>
      <w:r w:rsidR="00287983">
        <w:rPr>
          <w:rFonts w:asciiTheme="minorHAnsi" w:eastAsiaTheme="majorEastAsia" w:hAnsiTheme="minorHAnsi" w:cstheme="majorEastAsia"/>
          <w:bCs/>
          <w:sz w:val="24"/>
          <w:szCs w:val="24"/>
        </w:rPr>
        <w:t>for</w:t>
      </w:r>
      <w:r>
        <w:rPr>
          <w:rFonts w:asciiTheme="minorHAnsi" w:eastAsiaTheme="majorEastAsia" w:hAnsiTheme="minorHAnsi" w:cstheme="majorEastAsia"/>
          <w:bCs/>
          <w:sz w:val="24"/>
          <w:szCs w:val="24"/>
        </w:rPr>
        <w:t xml:space="preserve"> Perform</w:t>
      </w:r>
      <w:r w:rsidR="00287983">
        <w:rPr>
          <w:rFonts w:asciiTheme="minorHAnsi" w:eastAsiaTheme="majorEastAsia" w:hAnsiTheme="minorHAnsi" w:cstheme="majorEastAsia"/>
          <w:bCs/>
          <w:sz w:val="24"/>
          <w:szCs w:val="24"/>
        </w:rPr>
        <w:t>ing</w:t>
      </w:r>
      <w:r>
        <w:rPr>
          <w:rFonts w:asciiTheme="minorHAnsi" w:eastAsiaTheme="majorEastAsia" w:hAnsiTheme="minorHAnsi" w:cstheme="majorEastAsia"/>
          <w:bCs/>
          <w:sz w:val="24"/>
          <w:szCs w:val="24"/>
        </w:rPr>
        <w:t xml:space="preserve"> Basic </w:t>
      </w:r>
      <w:r w:rsidR="00287983">
        <w:rPr>
          <w:rFonts w:asciiTheme="minorHAnsi" w:eastAsiaTheme="majorEastAsia" w:hAnsiTheme="minorHAnsi" w:cstheme="majorEastAsia"/>
          <w:bCs/>
          <w:sz w:val="24"/>
          <w:szCs w:val="24"/>
        </w:rPr>
        <w:t>Arithmetic</w:t>
      </w:r>
      <w:r>
        <w:rPr>
          <w:rFonts w:asciiTheme="minorHAnsi" w:eastAsiaTheme="majorEastAsia" w:hAnsiTheme="minorHAnsi" w:cstheme="majorEastAsia"/>
          <w:bCs/>
          <w:sz w:val="24"/>
          <w:szCs w:val="24"/>
        </w:rPr>
        <w:t xml:space="preserve"> Operations Using C.</w:t>
      </w:r>
    </w:p>
    <w:p w:rsidR="002806AE" w:rsidRDefault="002806AE" w:rsidP="002806AE">
      <w:pPr>
        <w:spacing w:line="360" w:lineRule="auto"/>
        <w:rPr>
          <w:rFonts w:asciiTheme="minorHAnsi" w:eastAsiaTheme="majorEastAsia" w:hAnsiTheme="minorHAnsi" w:cstheme="majorEastAsia"/>
          <w:bCs/>
          <w:sz w:val="24"/>
          <w:szCs w:val="24"/>
        </w:rPr>
      </w:pPr>
    </w:p>
    <w:p w:rsidR="002806AE" w:rsidRDefault="002806AE" w:rsidP="002806AE">
      <w:pPr>
        <w:spacing w:line="0" w:lineRule="atLeast"/>
        <w:rPr>
          <w:rFonts w:asciiTheme="minorHAnsi" w:eastAsiaTheme="majorEastAsia" w:hAnsiTheme="minorHAnsi" w:cstheme="majorEastAsia"/>
          <w:b/>
          <w:sz w:val="24"/>
          <w:szCs w:val="24"/>
        </w:rPr>
      </w:pPr>
      <w:r>
        <w:rPr>
          <w:rFonts w:asciiTheme="minorHAnsi" w:eastAsiaTheme="majorEastAsia" w:hAnsiTheme="minorHAnsi" w:cstheme="majorEastAsia"/>
          <w:b/>
          <w:sz w:val="24"/>
          <w:szCs w:val="24"/>
        </w:rPr>
        <w:t>2. OBJECTIVES</w:t>
      </w:r>
    </w:p>
    <w:p w:rsidR="002806AE" w:rsidRDefault="002806AE" w:rsidP="002806AE">
      <w:pPr>
        <w:spacing w:line="47" w:lineRule="exact"/>
        <w:rPr>
          <w:rFonts w:asciiTheme="minorHAnsi" w:eastAsiaTheme="majorEastAsia" w:hAnsiTheme="minorHAnsi" w:cstheme="majorEastAsia"/>
          <w:sz w:val="24"/>
          <w:szCs w:val="24"/>
        </w:rPr>
      </w:pPr>
    </w:p>
    <w:p w:rsidR="002806AE" w:rsidRDefault="002806AE" w:rsidP="002806AE">
      <w:pPr>
        <w:spacing w:line="353" w:lineRule="exact"/>
        <w:rPr>
          <w:rFonts w:asciiTheme="minorHAnsi" w:eastAsiaTheme="majorEastAsia" w:hAnsiTheme="minorHAnsi" w:cstheme="majorEastAsia"/>
          <w:sz w:val="24"/>
          <w:szCs w:val="24"/>
        </w:rPr>
      </w:pPr>
      <w:r>
        <w:rPr>
          <w:rFonts w:asciiTheme="minorHAnsi" w:eastAsiaTheme="majorEastAsia" w:hAnsiTheme="minorHAnsi" w:cstheme="majorEastAsia"/>
          <w:sz w:val="24"/>
          <w:szCs w:val="24"/>
        </w:rPr>
        <w:t xml:space="preserve">In first problem two integer numbers are </w:t>
      </w:r>
      <w:r w:rsidR="00287983">
        <w:rPr>
          <w:rFonts w:asciiTheme="minorHAnsi" w:eastAsiaTheme="majorEastAsia" w:hAnsiTheme="minorHAnsi" w:cstheme="majorEastAsia"/>
          <w:sz w:val="24"/>
          <w:szCs w:val="24"/>
        </w:rPr>
        <w:t>defined,</w:t>
      </w:r>
      <w:r>
        <w:rPr>
          <w:rFonts w:asciiTheme="minorHAnsi" w:eastAsiaTheme="majorEastAsia" w:hAnsiTheme="minorHAnsi" w:cstheme="majorEastAsia"/>
          <w:sz w:val="24"/>
          <w:szCs w:val="24"/>
        </w:rPr>
        <w:t xml:space="preserve"> we just find the sum of those </w:t>
      </w:r>
      <w:r w:rsidR="00287983">
        <w:rPr>
          <w:rFonts w:asciiTheme="minorHAnsi" w:eastAsiaTheme="majorEastAsia" w:hAnsiTheme="minorHAnsi" w:cstheme="majorEastAsia"/>
          <w:sz w:val="24"/>
          <w:szCs w:val="24"/>
        </w:rPr>
        <w:t>number.</w:t>
      </w:r>
      <w:r>
        <w:rPr>
          <w:rFonts w:asciiTheme="minorHAnsi" w:eastAsiaTheme="majorEastAsia" w:hAnsiTheme="minorHAnsi" w:cstheme="majorEastAsia"/>
          <w:sz w:val="24"/>
          <w:szCs w:val="24"/>
        </w:rPr>
        <w:t xml:space="preserve"> And In second problem we will take two floating point number from user and multiply them.</w:t>
      </w:r>
    </w:p>
    <w:p w:rsidR="002806AE" w:rsidRDefault="002806AE" w:rsidP="002806AE">
      <w:pPr>
        <w:spacing w:line="353" w:lineRule="exact"/>
        <w:rPr>
          <w:rFonts w:asciiTheme="minorHAnsi" w:eastAsiaTheme="majorEastAsia" w:hAnsiTheme="minorHAnsi" w:cstheme="majorEastAsia"/>
          <w:sz w:val="24"/>
          <w:szCs w:val="24"/>
        </w:rPr>
      </w:pPr>
    </w:p>
    <w:p w:rsidR="002806AE" w:rsidRDefault="002806AE" w:rsidP="002806AE">
      <w:pPr>
        <w:spacing w:line="0" w:lineRule="atLeast"/>
        <w:rPr>
          <w:rFonts w:asciiTheme="minorHAnsi" w:eastAsiaTheme="majorEastAsia" w:hAnsiTheme="minorHAnsi" w:cstheme="majorEastAsia"/>
          <w:b/>
          <w:sz w:val="24"/>
          <w:szCs w:val="24"/>
        </w:rPr>
      </w:pPr>
      <w:r>
        <w:rPr>
          <w:rFonts w:asciiTheme="minorHAnsi" w:eastAsiaTheme="majorEastAsia" w:hAnsiTheme="minorHAnsi" w:cstheme="majorEastAsia"/>
          <w:b/>
          <w:sz w:val="24"/>
          <w:szCs w:val="24"/>
        </w:rPr>
        <w:t xml:space="preserve">3. PROCEDURE </w:t>
      </w:r>
    </w:p>
    <w:p w:rsidR="002806AE" w:rsidRDefault="002806AE" w:rsidP="002806AE">
      <w:pPr>
        <w:spacing w:line="47" w:lineRule="exact"/>
        <w:rPr>
          <w:rFonts w:asciiTheme="minorHAnsi" w:eastAsiaTheme="majorEastAsia" w:hAnsiTheme="minorHAnsi" w:cstheme="majorEastAsia"/>
          <w:sz w:val="24"/>
          <w:szCs w:val="24"/>
        </w:rPr>
      </w:pPr>
    </w:p>
    <w:p w:rsidR="002806AE" w:rsidRPr="00467C87" w:rsidRDefault="002806AE" w:rsidP="002806AE">
      <w:pPr>
        <w:spacing w:line="352" w:lineRule="exact"/>
        <w:rPr>
          <w:rFonts w:asciiTheme="minorHAnsi" w:eastAsiaTheme="majorEastAsia" w:hAnsiTheme="minorHAnsi" w:cstheme="majorEastAsia"/>
          <w:i/>
          <w:sz w:val="24"/>
          <w:szCs w:val="24"/>
        </w:rPr>
      </w:pPr>
      <w:r w:rsidRPr="00467C87">
        <w:rPr>
          <w:rFonts w:asciiTheme="minorHAnsi" w:eastAsiaTheme="majorEastAsia" w:hAnsiTheme="minorHAnsi" w:cstheme="majorEastAsia"/>
          <w:i/>
          <w:sz w:val="24"/>
          <w:szCs w:val="24"/>
        </w:rPr>
        <w:t>Problem 1:</w:t>
      </w:r>
      <w:r w:rsidR="003258A6" w:rsidRPr="00467C87">
        <w:rPr>
          <w:rFonts w:asciiTheme="minorHAnsi" w:eastAsiaTheme="majorEastAsia" w:hAnsiTheme="minorHAnsi" w:cstheme="majorEastAsia"/>
          <w:i/>
          <w:sz w:val="24"/>
          <w:szCs w:val="24"/>
        </w:rPr>
        <w:t xml:space="preserve"> Add two numbers (5 and 8) and display it’s sum like (5+8 = 13).</w:t>
      </w:r>
    </w:p>
    <w:p w:rsidR="002806AE" w:rsidRDefault="002806AE" w:rsidP="002806AE">
      <w:pPr>
        <w:spacing w:line="352" w:lineRule="exact"/>
        <w:ind w:firstLine="720"/>
        <w:rPr>
          <w:rFonts w:asciiTheme="minorHAnsi" w:eastAsiaTheme="majorEastAsia" w:hAnsiTheme="minorHAnsi" w:cstheme="majorEastAsia"/>
          <w:sz w:val="24"/>
          <w:szCs w:val="24"/>
        </w:rPr>
      </w:pPr>
      <w:r>
        <w:rPr>
          <w:rFonts w:asciiTheme="minorHAnsi" w:eastAsiaTheme="majorEastAsia" w:hAnsiTheme="minorHAnsi" w:cstheme="majorEastAsia"/>
          <w:sz w:val="24"/>
          <w:szCs w:val="24"/>
        </w:rPr>
        <w:t>At first write the basic structure of C program. Then inside main</w:t>
      </w:r>
      <w:r w:rsidR="009D21C0">
        <w:rPr>
          <w:rFonts w:asciiTheme="minorHAnsi" w:eastAsiaTheme="majorEastAsia" w:hAnsiTheme="minorHAnsi" w:cstheme="majorEastAsia"/>
          <w:sz w:val="24"/>
          <w:szCs w:val="24"/>
        </w:rPr>
        <w:t xml:space="preserve"> </w:t>
      </w:r>
      <w:r>
        <w:rPr>
          <w:rFonts w:asciiTheme="minorHAnsi" w:eastAsiaTheme="majorEastAsia" w:hAnsiTheme="minorHAnsi" w:cstheme="majorEastAsia"/>
          <w:sz w:val="24"/>
          <w:szCs w:val="24"/>
        </w:rPr>
        <w:t xml:space="preserve">function store integer value in variable a and </w:t>
      </w:r>
      <w:r w:rsidR="00287983">
        <w:rPr>
          <w:rFonts w:asciiTheme="minorHAnsi" w:eastAsiaTheme="majorEastAsia" w:hAnsiTheme="minorHAnsi" w:cstheme="majorEastAsia"/>
          <w:sz w:val="24"/>
          <w:szCs w:val="24"/>
        </w:rPr>
        <w:t>b.</w:t>
      </w:r>
      <w:r>
        <w:rPr>
          <w:rFonts w:asciiTheme="minorHAnsi" w:eastAsiaTheme="majorEastAsia" w:hAnsiTheme="minorHAnsi" w:cstheme="majorEastAsia"/>
          <w:sz w:val="24"/>
          <w:szCs w:val="24"/>
        </w:rPr>
        <w:t xml:space="preserve"> And after that show the sum of those number using</w:t>
      </w:r>
      <w:r w:rsidR="00467C87">
        <w:rPr>
          <w:rFonts w:asciiTheme="minorHAnsi" w:eastAsiaTheme="majorEastAsia" w:hAnsiTheme="minorHAnsi" w:cstheme="majorEastAsia"/>
          <w:sz w:val="24"/>
          <w:szCs w:val="24"/>
        </w:rPr>
        <w:t xml:space="preserve"> “</w:t>
      </w:r>
      <w:proofErr w:type="spellStart"/>
      <w:r>
        <w:rPr>
          <w:rFonts w:asciiTheme="minorHAnsi" w:eastAsiaTheme="majorEastAsia" w:hAnsiTheme="minorHAnsi" w:cstheme="majorEastAsia"/>
          <w:sz w:val="24"/>
          <w:szCs w:val="24"/>
        </w:rPr>
        <w:t>printf</w:t>
      </w:r>
      <w:proofErr w:type="spellEnd"/>
      <w:r w:rsidR="00467C87">
        <w:rPr>
          <w:rFonts w:asciiTheme="minorHAnsi" w:eastAsiaTheme="majorEastAsia" w:hAnsiTheme="minorHAnsi" w:cstheme="majorEastAsia"/>
          <w:sz w:val="24"/>
          <w:szCs w:val="24"/>
        </w:rPr>
        <w:t>”</w:t>
      </w:r>
      <w:r>
        <w:rPr>
          <w:rFonts w:asciiTheme="minorHAnsi" w:eastAsiaTheme="majorEastAsia" w:hAnsiTheme="minorHAnsi" w:cstheme="majorEastAsia"/>
          <w:sz w:val="24"/>
          <w:szCs w:val="24"/>
        </w:rPr>
        <w:t xml:space="preserve"> function.</w:t>
      </w:r>
    </w:p>
    <w:p w:rsidR="002806AE" w:rsidRDefault="002806AE" w:rsidP="002806AE">
      <w:pPr>
        <w:spacing w:line="352" w:lineRule="exact"/>
        <w:ind w:firstLine="720"/>
        <w:rPr>
          <w:rFonts w:asciiTheme="minorHAnsi" w:eastAsiaTheme="majorEastAsia" w:hAnsiTheme="minorHAnsi" w:cstheme="majorEastAsia"/>
          <w:sz w:val="24"/>
          <w:szCs w:val="24"/>
        </w:rPr>
      </w:pPr>
    </w:p>
    <w:p w:rsidR="002806AE" w:rsidRPr="00467C87" w:rsidRDefault="002806AE" w:rsidP="002806AE">
      <w:pPr>
        <w:spacing w:line="352" w:lineRule="exact"/>
        <w:rPr>
          <w:rFonts w:asciiTheme="minorHAnsi" w:eastAsiaTheme="majorEastAsia" w:hAnsiTheme="minorHAnsi" w:cstheme="majorEastAsia"/>
          <w:i/>
          <w:sz w:val="24"/>
          <w:szCs w:val="24"/>
        </w:rPr>
      </w:pPr>
      <w:r w:rsidRPr="00467C87">
        <w:rPr>
          <w:rFonts w:asciiTheme="minorHAnsi" w:eastAsiaTheme="majorEastAsia" w:hAnsiTheme="minorHAnsi" w:cstheme="majorEastAsia"/>
          <w:i/>
          <w:sz w:val="24"/>
          <w:szCs w:val="24"/>
        </w:rPr>
        <w:t>Problem 2:</w:t>
      </w:r>
      <w:r w:rsidR="001031E2" w:rsidRPr="00467C87">
        <w:rPr>
          <w:rFonts w:asciiTheme="minorHAnsi" w:eastAsiaTheme="majorEastAsia" w:hAnsiTheme="minorHAnsi" w:cstheme="majorEastAsia"/>
          <w:i/>
          <w:sz w:val="24"/>
          <w:szCs w:val="24"/>
        </w:rPr>
        <w:t xml:space="preserve"> User</w:t>
      </w:r>
      <w:r w:rsidR="003258A6" w:rsidRPr="00467C87">
        <w:rPr>
          <w:rFonts w:asciiTheme="minorHAnsi" w:eastAsiaTheme="majorEastAsia" w:hAnsiTheme="minorHAnsi" w:cstheme="majorEastAsia"/>
          <w:i/>
          <w:sz w:val="24"/>
          <w:szCs w:val="24"/>
        </w:rPr>
        <w:t xml:space="preserve"> </w:t>
      </w:r>
      <w:r w:rsidR="00B36407" w:rsidRPr="00467C87">
        <w:rPr>
          <w:rFonts w:asciiTheme="minorHAnsi" w:eastAsiaTheme="majorEastAsia" w:hAnsiTheme="minorHAnsi" w:cstheme="majorEastAsia"/>
          <w:i/>
          <w:sz w:val="24"/>
          <w:szCs w:val="24"/>
        </w:rPr>
        <w:t>Input two numbers and display those numbers</w:t>
      </w:r>
    </w:p>
    <w:p w:rsidR="002806AE" w:rsidRDefault="002806AE" w:rsidP="002806AE">
      <w:pPr>
        <w:spacing w:line="352" w:lineRule="exact"/>
        <w:ind w:firstLine="720"/>
        <w:rPr>
          <w:rFonts w:asciiTheme="minorHAnsi" w:eastAsiaTheme="majorEastAsia" w:hAnsiTheme="minorHAnsi" w:cstheme="majorEastAsia"/>
          <w:sz w:val="24"/>
          <w:szCs w:val="24"/>
        </w:rPr>
      </w:pPr>
      <w:r>
        <w:rPr>
          <w:rFonts w:asciiTheme="minorHAnsi" w:eastAsiaTheme="majorEastAsia" w:hAnsiTheme="minorHAnsi" w:cstheme="majorEastAsia"/>
          <w:sz w:val="24"/>
          <w:szCs w:val="24"/>
        </w:rPr>
        <w:t xml:space="preserve">Here, we will take </w:t>
      </w:r>
      <w:r w:rsidR="00287983">
        <w:rPr>
          <w:rFonts w:asciiTheme="minorHAnsi" w:eastAsiaTheme="majorEastAsia" w:hAnsiTheme="minorHAnsi" w:cstheme="majorEastAsia"/>
          <w:sz w:val="24"/>
          <w:szCs w:val="24"/>
        </w:rPr>
        <w:t xml:space="preserve">two </w:t>
      </w:r>
      <w:r>
        <w:rPr>
          <w:rFonts w:asciiTheme="minorHAnsi" w:eastAsiaTheme="majorEastAsia" w:hAnsiTheme="minorHAnsi" w:cstheme="majorEastAsia"/>
          <w:sz w:val="24"/>
          <w:szCs w:val="24"/>
        </w:rPr>
        <w:t>number</w:t>
      </w:r>
      <w:r w:rsidR="004F5CFB">
        <w:rPr>
          <w:rFonts w:asciiTheme="minorHAnsi" w:eastAsiaTheme="majorEastAsia" w:hAnsiTheme="minorHAnsi" w:cstheme="majorEastAsia"/>
          <w:sz w:val="24"/>
          <w:szCs w:val="24"/>
        </w:rPr>
        <w:t>s</w:t>
      </w:r>
      <w:r>
        <w:rPr>
          <w:rFonts w:asciiTheme="minorHAnsi" w:eastAsiaTheme="majorEastAsia" w:hAnsiTheme="minorHAnsi" w:cstheme="majorEastAsia"/>
          <w:sz w:val="24"/>
          <w:szCs w:val="24"/>
        </w:rPr>
        <w:t xml:space="preserve"> from</w:t>
      </w:r>
      <w:r w:rsidR="00233744">
        <w:rPr>
          <w:rFonts w:asciiTheme="minorHAnsi" w:eastAsiaTheme="majorEastAsia" w:hAnsiTheme="minorHAnsi" w:cstheme="majorEastAsia"/>
          <w:sz w:val="24"/>
          <w:szCs w:val="24"/>
        </w:rPr>
        <w:t xml:space="preserve"> the</w:t>
      </w:r>
      <w:r>
        <w:rPr>
          <w:rFonts w:asciiTheme="minorHAnsi" w:eastAsiaTheme="majorEastAsia" w:hAnsiTheme="minorHAnsi" w:cstheme="majorEastAsia"/>
          <w:sz w:val="24"/>
          <w:szCs w:val="24"/>
        </w:rPr>
        <w:t xml:space="preserve"> user and store them</w:t>
      </w:r>
      <w:r>
        <w:rPr>
          <w:rFonts w:asciiTheme="minorHAnsi" w:eastAsiaTheme="majorEastAsia" w:hAnsiTheme="minorHAnsi" w:cstheme="majorEastAsia"/>
          <w:sz w:val="24"/>
          <w:szCs w:val="24"/>
        </w:rPr>
        <w:tab/>
        <w:t>in variable a and b.</w:t>
      </w:r>
      <w:r w:rsidR="004F5CFB">
        <w:rPr>
          <w:rFonts w:asciiTheme="minorHAnsi" w:eastAsiaTheme="majorEastAsia" w:hAnsiTheme="minorHAnsi" w:cstheme="majorEastAsia"/>
          <w:sz w:val="24"/>
          <w:szCs w:val="24"/>
        </w:rPr>
        <w:t xml:space="preserve"> Then we scan those</w:t>
      </w:r>
      <w:r w:rsidR="00B3144F">
        <w:rPr>
          <w:rFonts w:asciiTheme="minorHAnsi" w:eastAsiaTheme="majorEastAsia" w:hAnsiTheme="minorHAnsi" w:cstheme="majorEastAsia"/>
          <w:sz w:val="24"/>
          <w:szCs w:val="24"/>
        </w:rPr>
        <w:t xml:space="preserve"> numbers using “</w:t>
      </w:r>
      <w:proofErr w:type="spellStart"/>
      <w:r w:rsidR="00B3144F">
        <w:rPr>
          <w:rFonts w:asciiTheme="minorHAnsi" w:eastAsiaTheme="majorEastAsia" w:hAnsiTheme="minorHAnsi" w:cstheme="majorEastAsia"/>
          <w:sz w:val="24"/>
          <w:szCs w:val="24"/>
        </w:rPr>
        <w:t>scanf</w:t>
      </w:r>
      <w:proofErr w:type="spellEnd"/>
      <w:r w:rsidR="00B3144F">
        <w:rPr>
          <w:rFonts w:asciiTheme="minorHAnsi" w:eastAsiaTheme="majorEastAsia" w:hAnsiTheme="minorHAnsi" w:cstheme="majorEastAsia"/>
          <w:sz w:val="24"/>
          <w:szCs w:val="24"/>
        </w:rPr>
        <w:t>” function a</w:t>
      </w:r>
      <w:r>
        <w:rPr>
          <w:rFonts w:asciiTheme="minorHAnsi" w:eastAsiaTheme="majorEastAsia" w:hAnsiTheme="minorHAnsi" w:cstheme="majorEastAsia"/>
          <w:sz w:val="24"/>
          <w:szCs w:val="24"/>
        </w:rPr>
        <w:t xml:space="preserve">nd finally print the product of those numbers using </w:t>
      </w:r>
      <w:r w:rsidR="00467C87">
        <w:rPr>
          <w:rFonts w:asciiTheme="minorHAnsi" w:eastAsiaTheme="majorEastAsia" w:hAnsiTheme="minorHAnsi" w:cstheme="majorEastAsia"/>
          <w:sz w:val="24"/>
          <w:szCs w:val="24"/>
        </w:rPr>
        <w:t>“</w:t>
      </w:r>
      <w:proofErr w:type="spellStart"/>
      <w:r>
        <w:rPr>
          <w:rFonts w:asciiTheme="minorHAnsi" w:eastAsiaTheme="majorEastAsia" w:hAnsiTheme="minorHAnsi" w:cstheme="majorEastAsia"/>
          <w:sz w:val="24"/>
          <w:szCs w:val="24"/>
        </w:rPr>
        <w:t>printf</w:t>
      </w:r>
      <w:proofErr w:type="spellEnd"/>
      <w:r w:rsidR="00467C87">
        <w:rPr>
          <w:rFonts w:asciiTheme="minorHAnsi" w:eastAsiaTheme="majorEastAsia" w:hAnsiTheme="minorHAnsi" w:cstheme="majorEastAsia"/>
          <w:sz w:val="24"/>
          <w:szCs w:val="24"/>
        </w:rPr>
        <w:t>”</w:t>
      </w:r>
      <w:r>
        <w:rPr>
          <w:rFonts w:asciiTheme="minorHAnsi" w:eastAsiaTheme="majorEastAsia" w:hAnsiTheme="minorHAnsi" w:cstheme="majorEastAsia"/>
          <w:sz w:val="24"/>
          <w:szCs w:val="24"/>
        </w:rPr>
        <w:t xml:space="preserve"> function.</w:t>
      </w:r>
    </w:p>
    <w:p w:rsidR="002806AE" w:rsidRDefault="002806AE" w:rsidP="002806AE">
      <w:pPr>
        <w:spacing w:line="352" w:lineRule="exact"/>
        <w:rPr>
          <w:rFonts w:asciiTheme="minorHAnsi" w:eastAsiaTheme="majorEastAsia" w:hAnsiTheme="minorHAnsi" w:cstheme="majorEastAsia"/>
          <w:color w:val="333333"/>
          <w:sz w:val="24"/>
          <w:szCs w:val="24"/>
        </w:rPr>
      </w:pPr>
    </w:p>
    <w:p w:rsidR="00B36407" w:rsidRPr="00467C87" w:rsidRDefault="00B36407" w:rsidP="00B36407">
      <w:pPr>
        <w:spacing w:line="352" w:lineRule="exact"/>
        <w:rPr>
          <w:rFonts w:asciiTheme="minorHAnsi" w:eastAsiaTheme="majorEastAsia" w:hAnsiTheme="minorHAnsi" w:cstheme="majorEastAsia"/>
          <w:i/>
          <w:sz w:val="24"/>
          <w:szCs w:val="24"/>
        </w:rPr>
      </w:pPr>
      <w:r w:rsidRPr="00467C87">
        <w:rPr>
          <w:rFonts w:asciiTheme="minorHAnsi" w:eastAsiaTheme="majorEastAsia" w:hAnsiTheme="minorHAnsi" w:cstheme="majorEastAsia"/>
          <w:i/>
          <w:sz w:val="24"/>
          <w:szCs w:val="24"/>
        </w:rPr>
        <w:t xml:space="preserve">Problem </w:t>
      </w:r>
      <w:r w:rsidRPr="00467C87">
        <w:rPr>
          <w:rFonts w:asciiTheme="minorHAnsi" w:eastAsiaTheme="majorEastAsia" w:hAnsiTheme="minorHAnsi" w:cstheme="majorEastAsia"/>
          <w:i/>
          <w:sz w:val="24"/>
          <w:szCs w:val="24"/>
        </w:rPr>
        <w:t>3</w:t>
      </w:r>
      <w:r w:rsidRPr="00467C87">
        <w:rPr>
          <w:rFonts w:asciiTheme="minorHAnsi" w:eastAsiaTheme="majorEastAsia" w:hAnsiTheme="minorHAnsi" w:cstheme="majorEastAsia"/>
          <w:i/>
          <w:sz w:val="24"/>
          <w:szCs w:val="24"/>
        </w:rPr>
        <w:t xml:space="preserve">: </w:t>
      </w:r>
      <w:r w:rsidR="001031E2" w:rsidRPr="00467C87">
        <w:rPr>
          <w:rFonts w:asciiTheme="minorHAnsi" w:eastAsiaTheme="majorEastAsia" w:hAnsiTheme="minorHAnsi" w:cstheme="majorEastAsia"/>
          <w:i/>
          <w:sz w:val="24"/>
          <w:szCs w:val="24"/>
        </w:rPr>
        <w:t>User I</w:t>
      </w:r>
      <w:r w:rsidRPr="00467C87">
        <w:rPr>
          <w:rFonts w:asciiTheme="minorHAnsi" w:eastAsiaTheme="majorEastAsia" w:hAnsiTheme="minorHAnsi" w:cstheme="majorEastAsia"/>
          <w:i/>
          <w:sz w:val="24"/>
          <w:szCs w:val="24"/>
        </w:rPr>
        <w:t>nput two numbers as input and display its sum.</w:t>
      </w:r>
    </w:p>
    <w:p w:rsidR="00B3144F" w:rsidRDefault="0015721A" w:rsidP="00B3144F">
      <w:pPr>
        <w:spacing w:line="352" w:lineRule="exact"/>
        <w:ind w:firstLine="720"/>
        <w:rPr>
          <w:rFonts w:asciiTheme="minorHAnsi" w:eastAsiaTheme="majorEastAsia" w:hAnsiTheme="minorHAnsi" w:cstheme="majorEastAsia"/>
          <w:sz w:val="24"/>
          <w:szCs w:val="24"/>
        </w:rPr>
      </w:pPr>
      <w:r>
        <w:rPr>
          <w:rFonts w:asciiTheme="minorHAnsi" w:eastAsiaTheme="majorEastAsia" w:hAnsiTheme="minorHAnsi" w:cstheme="majorEastAsia"/>
          <w:sz w:val="24"/>
          <w:szCs w:val="24"/>
        </w:rPr>
        <w:t>First, w</w:t>
      </w:r>
      <w:r w:rsidR="00B3144F">
        <w:rPr>
          <w:rFonts w:asciiTheme="minorHAnsi" w:eastAsiaTheme="majorEastAsia" w:hAnsiTheme="minorHAnsi" w:cstheme="majorEastAsia"/>
          <w:sz w:val="24"/>
          <w:szCs w:val="24"/>
        </w:rPr>
        <w:t xml:space="preserve">e will take two numbers from </w:t>
      </w:r>
      <w:r w:rsidR="00233744">
        <w:rPr>
          <w:rFonts w:asciiTheme="minorHAnsi" w:eastAsiaTheme="majorEastAsia" w:hAnsiTheme="minorHAnsi" w:cstheme="majorEastAsia"/>
          <w:sz w:val="24"/>
          <w:szCs w:val="24"/>
        </w:rPr>
        <w:t xml:space="preserve">the </w:t>
      </w:r>
      <w:r w:rsidR="00B3144F">
        <w:rPr>
          <w:rFonts w:asciiTheme="minorHAnsi" w:eastAsiaTheme="majorEastAsia" w:hAnsiTheme="minorHAnsi" w:cstheme="majorEastAsia"/>
          <w:sz w:val="24"/>
          <w:szCs w:val="24"/>
        </w:rPr>
        <w:t>user and store them</w:t>
      </w:r>
      <w:r w:rsidR="00233744">
        <w:rPr>
          <w:rFonts w:asciiTheme="minorHAnsi" w:eastAsiaTheme="majorEastAsia" w:hAnsiTheme="minorHAnsi" w:cstheme="majorEastAsia"/>
          <w:sz w:val="24"/>
          <w:szCs w:val="24"/>
        </w:rPr>
        <w:t xml:space="preserve"> </w:t>
      </w:r>
      <w:r w:rsidR="00B3144F">
        <w:rPr>
          <w:rFonts w:asciiTheme="minorHAnsi" w:eastAsiaTheme="majorEastAsia" w:hAnsiTheme="minorHAnsi" w:cstheme="majorEastAsia"/>
          <w:sz w:val="24"/>
          <w:szCs w:val="24"/>
        </w:rPr>
        <w:t>in variable a and b. Then we scan those numbers</w:t>
      </w:r>
      <w:r>
        <w:rPr>
          <w:rFonts w:asciiTheme="minorHAnsi" w:eastAsiaTheme="majorEastAsia" w:hAnsiTheme="minorHAnsi" w:cstheme="majorEastAsia"/>
          <w:sz w:val="24"/>
          <w:szCs w:val="24"/>
        </w:rPr>
        <w:t xml:space="preserve"> individually</w:t>
      </w:r>
      <w:r w:rsidR="00B3144F">
        <w:rPr>
          <w:rFonts w:asciiTheme="minorHAnsi" w:eastAsiaTheme="majorEastAsia" w:hAnsiTheme="minorHAnsi" w:cstheme="majorEastAsia"/>
          <w:sz w:val="24"/>
          <w:szCs w:val="24"/>
        </w:rPr>
        <w:t xml:space="preserve"> using “</w:t>
      </w:r>
      <w:proofErr w:type="spellStart"/>
      <w:r w:rsidR="00B3144F">
        <w:rPr>
          <w:rFonts w:asciiTheme="minorHAnsi" w:eastAsiaTheme="majorEastAsia" w:hAnsiTheme="minorHAnsi" w:cstheme="majorEastAsia"/>
          <w:sz w:val="24"/>
          <w:szCs w:val="24"/>
        </w:rPr>
        <w:t>scanf</w:t>
      </w:r>
      <w:proofErr w:type="spellEnd"/>
      <w:r w:rsidR="00B3144F">
        <w:rPr>
          <w:rFonts w:asciiTheme="minorHAnsi" w:eastAsiaTheme="majorEastAsia" w:hAnsiTheme="minorHAnsi" w:cstheme="majorEastAsia"/>
          <w:sz w:val="24"/>
          <w:szCs w:val="24"/>
        </w:rPr>
        <w:t>” function</w:t>
      </w:r>
      <w:r>
        <w:rPr>
          <w:rFonts w:asciiTheme="minorHAnsi" w:eastAsiaTheme="majorEastAsia" w:hAnsiTheme="minorHAnsi" w:cstheme="majorEastAsia"/>
          <w:sz w:val="24"/>
          <w:szCs w:val="24"/>
        </w:rPr>
        <w:t>. Then we sum those two variables and</w:t>
      </w:r>
      <w:r w:rsidR="00B3144F">
        <w:rPr>
          <w:rFonts w:asciiTheme="minorHAnsi" w:eastAsiaTheme="majorEastAsia" w:hAnsiTheme="minorHAnsi" w:cstheme="majorEastAsia"/>
          <w:sz w:val="24"/>
          <w:szCs w:val="24"/>
        </w:rPr>
        <w:t xml:space="preserve"> finally print the </w:t>
      </w:r>
      <w:r>
        <w:rPr>
          <w:rFonts w:asciiTheme="minorHAnsi" w:eastAsiaTheme="majorEastAsia" w:hAnsiTheme="minorHAnsi" w:cstheme="majorEastAsia"/>
          <w:sz w:val="24"/>
          <w:szCs w:val="24"/>
        </w:rPr>
        <w:t>summation</w:t>
      </w:r>
      <w:r w:rsidR="00B3144F">
        <w:rPr>
          <w:rFonts w:asciiTheme="minorHAnsi" w:eastAsiaTheme="majorEastAsia" w:hAnsiTheme="minorHAnsi" w:cstheme="majorEastAsia"/>
          <w:sz w:val="24"/>
          <w:szCs w:val="24"/>
        </w:rPr>
        <w:t xml:space="preserve"> of those</w:t>
      </w:r>
      <w:r w:rsidR="00134E99">
        <w:rPr>
          <w:rFonts w:asciiTheme="minorHAnsi" w:eastAsiaTheme="majorEastAsia" w:hAnsiTheme="minorHAnsi" w:cstheme="majorEastAsia"/>
          <w:sz w:val="24"/>
          <w:szCs w:val="24"/>
        </w:rPr>
        <w:t xml:space="preserve"> two</w:t>
      </w:r>
      <w:r w:rsidR="00B3144F">
        <w:rPr>
          <w:rFonts w:asciiTheme="minorHAnsi" w:eastAsiaTheme="majorEastAsia" w:hAnsiTheme="minorHAnsi" w:cstheme="majorEastAsia"/>
          <w:sz w:val="24"/>
          <w:szCs w:val="24"/>
        </w:rPr>
        <w:t xml:space="preserve"> numbers using “</w:t>
      </w:r>
      <w:proofErr w:type="spellStart"/>
      <w:r w:rsidR="00B3144F">
        <w:rPr>
          <w:rFonts w:asciiTheme="minorHAnsi" w:eastAsiaTheme="majorEastAsia" w:hAnsiTheme="minorHAnsi" w:cstheme="majorEastAsia"/>
          <w:sz w:val="24"/>
          <w:szCs w:val="24"/>
        </w:rPr>
        <w:t>printf</w:t>
      </w:r>
      <w:proofErr w:type="spellEnd"/>
      <w:r w:rsidR="00B3144F">
        <w:rPr>
          <w:rFonts w:asciiTheme="minorHAnsi" w:eastAsiaTheme="majorEastAsia" w:hAnsiTheme="minorHAnsi" w:cstheme="majorEastAsia"/>
          <w:sz w:val="24"/>
          <w:szCs w:val="24"/>
        </w:rPr>
        <w:t>” function.</w:t>
      </w:r>
    </w:p>
    <w:p w:rsidR="00B36407" w:rsidRDefault="00B36407" w:rsidP="00B36407">
      <w:pPr>
        <w:spacing w:line="352" w:lineRule="exact"/>
        <w:rPr>
          <w:rFonts w:asciiTheme="minorHAnsi" w:eastAsiaTheme="majorEastAsia" w:hAnsiTheme="minorHAnsi" w:cstheme="majorEastAsia"/>
          <w:sz w:val="24"/>
          <w:szCs w:val="24"/>
        </w:rPr>
      </w:pPr>
    </w:p>
    <w:p w:rsidR="00B36407" w:rsidRPr="00467C87" w:rsidRDefault="00B36407" w:rsidP="00B36407">
      <w:pPr>
        <w:spacing w:line="352" w:lineRule="exact"/>
        <w:rPr>
          <w:rFonts w:asciiTheme="minorHAnsi" w:eastAsiaTheme="majorEastAsia" w:hAnsiTheme="minorHAnsi" w:cstheme="majorEastAsia"/>
          <w:i/>
          <w:sz w:val="24"/>
          <w:szCs w:val="24"/>
        </w:rPr>
      </w:pPr>
      <w:r w:rsidRPr="00467C87">
        <w:rPr>
          <w:rFonts w:asciiTheme="minorHAnsi" w:eastAsiaTheme="majorEastAsia" w:hAnsiTheme="minorHAnsi" w:cstheme="majorEastAsia"/>
          <w:i/>
          <w:sz w:val="24"/>
          <w:szCs w:val="24"/>
        </w:rPr>
        <w:t xml:space="preserve">Problem </w:t>
      </w:r>
      <w:r w:rsidR="001031E2" w:rsidRPr="00467C87">
        <w:rPr>
          <w:rFonts w:asciiTheme="minorHAnsi" w:eastAsiaTheme="majorEastAsia" w:hAnsiTheme="minorHAnsi" w:cstheme="majorEastAsia"/>
          <w:i/>
          <w:sz w:val="24"/>
          <w:szCs w:val="24"/>
        </w:rPr>
        <w:t>4</w:t>
      </w:r>
      <w:r w:rsidRPr="00467C87">
        <w:rPr>
          <w:rFonts w:asciiTheme="minorHAnsi" w:eastAsiaTheme="majorEastAsia" w:hAnsiTheme="minorHAnsi" w:cstheme="majorEastAsia"/>
          <w:i/>
          <w:sz w:val="24"/>
          <w:szCs w:val="24"/>
        </w:rPr>
        <w:t>:</w:t>
      </w:r>
      <w:r w:rsidR="001031E2" w:rsidRPr="00467C87">
        <w:rPr>
          <w:rFonts w:asciiTheme="minorHAnsi" w:eastAsiaTheme="majorEastAsia" w:hAnsiTheme="minorHAnsi" w:cstheme="majorEastAsia"/>
          <w:i/>
          <w:sz w:val="24"/>
          <w:szCs w:val="24"/>
        </w:rPr>
        <w:t xml:space="preserve"> User</w:t>
      </w:r>
      <w:r w:rsidRPr="00467C87">
        <w:rPr>
          <w:rFonts w:asciiTheme="minorHAnsi" w:eastAsiaTheme="majorEastAsia" w:hAnsiTheme="minorHAnsi" w:cstheme="majorEastAsia"/>
          <w:i/>
          <w:sz w:val="24"/>
          <w:szCs w:val="24"/>
        </w:rPr>
        <w:t xml:space="preserve"> </w:t>
      </w:r>
      <w:r w:rsidR="001031E2" w:rsidRPr="00467C87">
        <w:rPr>
          <w:rFonts w:asciiTheme="minorHAnsi" w:eastAsiaTheme="majorEastAsia" w:hAnsiTheme="minorHAnsi" w:cstheme="majorEastAsia"/>
          <w:i/>
          <w:sz w:val="24"/>
          <w:szCs w:val="24"/>
        </w:rPr>
        <w:t>Input two numbers as input and display its product.</w:t>
      </w:r>
    </w:p>
    <w:p w:rsidR="0015721A" w:rsidRDefault="0015721A" w:rsidP="0015721A">
      <w:pPr>
        <w:spacing w:line="352" w:lineRule="exact"/>
        <w:ind w:firstLine="720"/>
        <w:rPr>
          <w:rFonts w:asciiTheme="minorHAnsi" w:eastAsiaTheme="majorEastAsia" w:hAnsiTheme="minorHAnsi" w:cstheme="majorEastAsia"/>
          <w:sz w:val="24"/>
          <w:szCs w:val="24"/>
        </w:rPr>
      </w:pPr>
      <w:r>
        <w:rPr>
          <w:rFonts w:asciiTheme="minorHAnsi" w:eastAsiaTheme="majorEastAsia" w:hAnsiTheme="minorHAnsi" w:cstheme="majorEastAsia"/>
          <w:sz w:val="24"/>
          <w:szCs w:val="24"/>
        </w:rPr>
        <w:t xml:space="preserve">First, we will take two numbers from </w:t>
      </w:r>
      <w:r w:rsidR="00233744">
        <w:rPr>
          <w:rFonts w:asciiTheme="minorHAnsi" w:eastAsiaTheme="majorEastAsia" w:hAnsiTheme="minorHAnsi" w:cstheme="majorEastAsia"/>
          <w:sz w:val="24"/>
          <w:szCs w:val="24"/>
        </w:rPr>
        <w:t xml:space="preserve">the </w:t>
      </w:r>
      <w:r>
        <w:rPr>
          <w:rFonts w:asciiTheme="minorHAnsi" w:eastAsiaTheme="majorEastAsia" w:hAnsiTheme="minorHAnsi" w:cstheme="majorEastAsia"/>
          <w:sz w:val="24"/>
          <w:szCs w:val="24"/>
        </w:rPr>
        <w:t>user and store them</w:t>
      </w:r>
      <w:r>
        <w:rPr>
          <w:rFonts w:asciiTheme="minorHAnsi" w:eastAsiaTheme="majorEastAsia" w:hAnsiTheme="minorHAnsi" w:cstheme="majorEastAsia"/>
          <w:sz w:val="24"/>
          <w:szCs w:val="24"/>
        </w:rPr>
        <w:tab/>
        <w:t>in variable a and b. Then we scan those numbers individually using “</w:t>
      </w:r>
      <w:proofErr w:type="spellStart"/>
      <w:r>
        <w:rPr>
          <w:rFonts w:asciiTheme="minorHAnsi" w:eastAsiaTheme="majorEastAsia" w:hAnsiTheme="minorHAnsi" w:cstheme="majorEastAsia"/>
          <w:sz w:val="24"/>
          <w:szCs w:val="24"/>
        </w:rPr>
        <w:t>scanf</w:t>
      </w:r>
      <w:proofErr w:type="spellEnd"/>
      <w:r>
        <w:rPr>
          <w:rFonts w:asciiTheme="minorHAnsi" w:eastAsiaTheme="majorEastAsia" w:hAnsiTheme="minorHAnsi" w:cstheme="majorEastAsia"/>
          <w:sz w:val="24"/>
          <w:szCs w:val="24"/>
        </w:rPr>
        <w:t xml:space="preserve">” function. Then we </w:t>
      </w:r>
      <w:r w:rsidR="00134E99">
        <w:rPr>
          <w:rFonts w:asciiTheme="minorHAnsi" w:eastAsiaTheme="majorEastAsia" w:hAnsiTheme="minorHAnsi" w:cstheme="majorEastAsia"/>
          <w:sz w:val="24"/>
          <w:szCs w:val="24"/>
        </w:rPr>
        <w:t>multiply</w:t>
      </w:r>
      <w:r>
        <w:rPr>
          <w:rFonts w:asciiTheme="minorHAnsi" w:eastAsiaTheme="majorEastAsia" w:hAnsiTheme="minorHAnsi" w:cstheme="majorEastAsia"/>
          <w:sz w:val="24"/>
          <w:szCs w:val="24"/>
        </w:rPr>
        <w:t xml:space="preserve"> those two variables and finally print the </w:t>
      </w:r>
      <w:r w:rsidR="00134E99">
        <w:rPr>
          <w:rFonts w:asciiTheme="minorHAnsi" w:eastAsiaTheme="majorEastAsia" w:hAnsiTheme="minorHAnsi" w:cstheme="majorEastAsia"/>
          <w:sz w:val="24"/>
          <w:szCs w:val="24"/>
        </w:rPr>
        <w:t>product</w:t>
      </w:r>
      <w:r>
        <w:rPr>
          <w:rFonts w:asciiTheme="minorHAnsi" w:eastAsiaTheme="majorEastAsia" w:hAnsiTheme="minorHAnsi" w:cstheme="majorEastAsia"/>
          <w:sz w:val="24"/>
          <w:szCs w:val="24"/>
        </w:rPr>
        <w:t xml:space="preserve"> of those</w:t>
      </w:r>
      <w:r w:rsidR="00134E99">
        <w:rPr>
          <w:rFonts w:asciiTheme="minorHAnsi" w:eastAsiaTheme="majorEastAsia" w:hAnsiTheme="minorHAnsi" w:cstheme="majorEastAsia"/>
          <w:sz w:val="24"/>
          <w:szCs w:val="24"/>
        </w:rPr>
        <w:t xml:space="preserve"> two</w:t>
      </w:r>
      <w:r>
        <w:rPr>
          <w:rFonts w:asciiTheme="minorHAnsi" w:eastAsiaTheme="majorEastAsia" w:hAnsiTheme="minorHAnsi" w:cstheme="majorEastAsia"/>
          <w:sz w:val="24"/>
          <w:szCs w:val="24"/>
        </w:rPr>
        <w:t xml:space="preserve"> numbers using “</w:t>
      </w:r>
      <w:proofErr w:type="spellStart"/>
      <w:r>
        <w:rPr>
          <w:rFonts w:asciiTheme="minorHAnsi" w:eastAsiaTheme="majorEastAsia" w:hAnsiTheme="minorHAnsi" w:cstheme="majorEastAsia"/>
          <w:sz w:val="24"/>
          <w:szCs w:val="24"/>
        </w:rPr>
        <w:t>printf</w:t>
      </w:r>
      <w:proofErr w:type="spellEnd"/>
      <w:r>
        <w:rPr>
          <w:rFonts w:asciiTheme="minorHAnsi" w:eastAsiaTheme="majorEastAsia" w:hAnsiTheme="minorHAnsi" w:cstheme="majorEastAsia"/>
          <w:sz w:val="24"/>
          <w:szCs w:val="24"/>
        </w:rPr>
        <w:t>” function.</w:t>
      </w:r>
    </w:p>
    <w:p w:rsidR="0015721A" w:rsidRDefault="0015721A" w:rsidP="002806AE">
      <w:pPr>
        <w:spacing w:line="352" w:lineRule="exact"/>
        <w:rPr>
          <w:rFonts w:asciiTheme="minorHAnsi" w:eastAsiaTheme="majorEastAsia" w:hAnsiTheme="minorHAnsi" w:cstheme="majorEastAsia"/>
          <w:color w:val="333333"/>
          <w:sz w:val="24"/>
          <w:szCs w:val="24"/>
        </w:rPr>
      </w:pPr>
    </w:p>
    <w:p w:rsidR="0015721A" w:rsidRDefault="0015721A" w:rsidP="002806AE">
      <w:pPr>
        <w:spacing w:line="352" w:lineRule="exact"/>
        <w:rPr>
          <w:rFonts w:asciiTheme="minorHAnsi" w:eastAsiaTheme="majorEastAsia" w:hAnsiTheme="minorHAnsi" w:cstheme="majorEastAsia"/>
          <w:color w:val="333333"/>
          <w:sz w:val="24"/>
          <w:szCs w:val="24"/>
        </w:rPr>
      </w:pPr>
    </w:p>
    <w:p w:rsidR="00B36407" w:rsidRPr="00467C87" w:rsidRDefault="00B36407" w:rsidP="001031E2">
      <w:pPr>
        <w:spacing w:line="352" w:lineRule="exact"/>
        <w:rPr>
          <w:rFonts w:asciiTheme="minorHAnsi" w:eastAsiaTheme="majorEastAsia" w:hAnsiTheme="minorHAnsi" w:cstheme="majorEastAsia"/>
          <w:i/>
          <w:sz w:val="24"/>
          <w:szCs w:val="24"/>
        </w:rPr>
      </w:pPr>
      <w:r w:rsidRPr="00467C87">
        <w:rPr>
          <w:rFonts w:asciiTheme="minorHAnsi" w:eastAsiaTheme="majorEastAsia" w:hAnsiTheme="minorHAnsi" w:cstheme="majorEastAsia"/>
          <w:i/>
          <w:sz w:val="24"/>
          <w:szCs w:val="24"/>
        </w:rPr>
        <w:t xml:space="preserve">Problem </w:t>
      </w:r>
      <w:r w:rsidR="001031E2" w:rsidRPr="00467C87">
        <w:rPr>
          <w:rFonts w:asciiTheme="minorHAnsi" w:eastAsiaTheme="majorEastAsia" w:hAnsiTheme="minorHAnsi" w:cstheme="majorEastAsia"/>
          <w:i/>
          <w:sz w:val="24"/>
          <w:szCs w:val="24"/>
        </w:rPr>
        <w:t>5</w:t>
      </w:r>
      <w:r w:rsidRPr="00467C87">
        <w:rPr>
          <w:rFonts w:asciiTheme="minorHAnsi" w:eastAsiaTheme="majorEastAsia" w:hAnsiTheme="minorHAnsi" w:cstheme="majorEastAsia"/>
          <w:i/>
          <w:sz w:val="24"/>
          <w:szCs w:val="24"/>
        </w:rPr>
        <w:t>:</w:t>
      </w:r>
      <w:r w:rsidR="001031E2" w:rsidRPr="00467C87">
        <w:rPr>
          <w:rFonts w:asciiTheme="minorHAnsi" w:eastAsiaTheme="majorEastAsia" w:hAnsiTheme="minorHAnsi" w:cstheme="majorEastAsia"/>
          <w:i/>
          <w:sz w:val="24"/>
          <w:szCs w:val="24"/>
        </w:rPr>
        <w:t xml:space="preserve"> User</w:t>
      </w:r>
      <w:r w:rsidRPr="00467C87">
        <w:rPr>
          <w:rFonts w:asciiTheme="minorHAnsi" w:eastAsiaTheme="majorEastAsia" w:hAnsiTheme="minorHAnsi" w:cstheme="majorEastAsia"/>
          <w:i/>
          <w:sz w:val="24"/>
          <w:szCs w:val="24"/>
        </w:rPr>
        <w:t xml:space="preserve"> </w:t>
      </w:r>
      <w:r w:rsidR="001031E2" w:rsidRPr="00467C87">
        <w:rPr>
          <w:rFonts w:asciiTheme="minorHAnsi" w:eastAsiaTheme="majorEastAsia" w:hAnsiTheme="minorHAnsi" w:cstheme="majorEastAsia"/>
          <w:i/>
          <w:sz w:val="24"/>
          <w:szCs w:val="24"/>
        </w:rPr>
        <w:t>I</w:t>
      </w:r>
      <w:r w:rsidR="001031E2" w:rsidRPr="00467C87">
        <w:rPr>
          <w:rFonts w:asciiTheme="minorHAnsi" w:eastAsiaTheme="majorEastAsia" w:hAnsiTheme="minorHAnsi" w:cstheme="majorEastAsia"/>
          <w:i/>
          <w:sz w:val="24"/>
          <w:szCs w:val="24"/>
        </w:rPr>
        <w:t>nput two float numbers as input and display its sum [Follow the printing style of</w:t>
      </w:r>
      <w:r w:rsidR="001031E2" w:rsidRPr="00467C87">
        <w:rPr>
          <w:rFonts w:asciiTheme="minorHAnsi" w:eastAsiaTheme="majorEastAsia" w:hAnsiTheme="minorHAnsi" w:cstheme="majorEastAsia"/>
          <w:i/>
          <w:sz w:val="24"/>
          <w:szCs w:val="24"/>
        </w:rPr>
        <w:t xml:space="preserve"> </w:t>
      </w:r>
      <w:r w:rsidR="001031E2" w:rsidRPr="00467C87">
        <w:rPr>
          <w:rFonts w:asciiTheme="minorHAnsi" w:eastAsiaTheme="majorEastAsia" w:hAnsiTheme="minorHAnsi" w:cstheme="majorEastAsia"/>
          <w:i/>
          <w:sz w:val="24"/>
          <w:szCs w:val="24"/>
        </w:rPr>
        <w:t>problem 5].</w:t>
      </w:r>
    </w:p>
    <w:p w:rsidR="00134E99" w:rsidRDefault="00134E99" w:rsidP="00134E99">
      <w:pPr>
        <w:spacing w:line="352" w:lineRule="exact"/>
        <w:ind w:firstLine="720"/>
        <w:rPr>
          <w:rFonts w:asciiTheme="minorHAnsi" w:eastAsiaTheme="majorEastAsia" w:hAnsiTheme="minorHAnsi" w:cstheme="majorEastAsia"/>
          <w:sz w:val="24"/>
          <w:szCs w:val="24"/>
        </w:rPr>
      </w:pPr>
      <w:r>
        <w:rPr>
          <w:rFonts w:asciiTheme="minorHAnsi" w:eastAsiaTheme="majorEastAsia" w:hAnsiTheme="minorHAnsi" w:cstheme="majorEastAsia"/>
          <w:sz w:val="24"/>
          <w:szCs w:val="24"/>
        </w:rPr>
        <w:t>At f</w:t>
      </w:r>
      <w:r>
        <w:rPr>
          <w:rFonts w:asciiTheme="minorHAnsi" w:eastAsiaTheme="majorEastAsia" w:hAnsiTheme="minorHAnsi" w:cstheme="majorEastAsia"/>
          <w:sz w:val="24"/>
          <w:szCs w:val="24"/>
        </w:rPr>
        <w:t>irst, we will take two</w:t>
      </w:r>
      <w:r>
        <w:rPr>
          <w:rFonts w:asciiTheme="minorHAnsi" w:eastAsiaTheme="majorEastAsia" w:hAnsiTheme="minorHAnsi" w:cstheme="majorEastAsia"/>
          <w:sz w:val="24"/>
          <w:szCs w:val="24"/>
        </w:rPr>
        <w:t xml:space="preserve"> floating</w:t>
      </w:r>
      <w:r>
        <w:rPr>
          <w:rFonts w:asciiTheme="minorHAnsi" w:eastAsiaTheme="majorEastAsia" w:hAnsiTheme="minorHAnsi" w:cstheme="majorEastAsia"/>
          <w:sz w:val="24"/>
          <w:szCs w:val="24"/>
        </w:rPr>
        <w:t xml:space="preserve"> numbers from</w:t>
      </w:r>
      <w:r w:rsidR="00233744">
        <w:rPr>
          <w:rFonts w:asciiTheme="minorHAnsi" w:eastAsiaTheme="majorEastAsia" w:hAnsiTheme="minorHAnsi" w:cstheme="majorEastAsia"/>
          <w:sz w:val="24"/>
          <w:szCs w:val="24"/>
        </w:rPr>
        <w:t xml:space="preserve"> the</w:t>
      </w:r>
      <w:r>
        <w:rPr>
          <w:rFonts w:asciiTheme="minorHAnsi" w:eastAsiaTheme="majorEastAsia" w:hAnsiTheme="minorHAnsi" w:cstheme="majorEastAsia"/>
          <w:sz w:val="24"/>
          <w:szCs w:val="24"/>
        </w:rPr>
        <w:t xml:space="preserve"> user and store them</w:t>
      </w:r>
      <w:r>
        <w:rPr>
          <w:rFonts w:asciiTheme="minorHAnsi" w:eastAsiaTheme="majorEastAsia" w:hAnsiTheme="minorHAnsi" w:cstheme="majorEastAsia"/>
          <w:sz w:val="24"/>
          <w:szCs w:val="24"/>
        </w:rPr>
        <w:t xml:space="preserve"> </w:t>
      </w:r>
      <w:r>
        <w:rPr>
          <w:rFonts w:asciiTheme="minorHAnsi" w:eastAsiaTheme="majorEastAsia" w:hAnsiTheme="minorHAnsi" w:cstheme="majorEastAsia"/>
          <w:sz w:val="24"/>
          <w:szCs w:val="24"/>
        </w:rPr>
        <w:t>in variable a and b. Then we scan those</w:t>
      </w:r>
      <w:r w:rsidR="00233744">
        <w:rPr>
          <w:rFonts w:asciiTheme="minorHAnsi" w:eastAsiaTheme="majorEastAsia" w:hAnsiTheme="minorHAnsi" w:cstheme="majorEastAsia"/>
          <w:sz w:val="24"/>
          <w:szCs w:val="24"/>
        </w:rPr>
        <w:t xml:space="preserve"> floating</w:t>
      </w:r>
      <w:r>
        <w:rPr>
          <w:rFonts w:asciiTheme="minorHAnsi" w:eastAsiaTheme="majorEastAsia" w:hAnsiTheme="minorHAnsi" w:cstheme="majorEastAsia"/>
          <w:sz w:val="24"/>
          <w:szCs w:val="24"/>
        </w:rPr>
        <w:t xml:space="preserve"> numbers individually using “</w:t>
      </w:r>
      <w:proofErr w:type="spellStart"/>
      <w:r>
        <w:rPr>
          <w:rFonts w:asciiTheme="minorHAnsi" w:eastAsiaTheme="majorEastAsia" w:hAnsiTheme="minorHAnsi" w:cstheme="majorEastAsia"/>
          <w:sz w:val="24"/>
          <w:szCs w:val="24"/>
        </w:rPr>
        <w:t>scanf</w:t>
      </w:r>
      <w:proofErr w:type="spellEnd"/>
      <w:r>
        <w:rPr>
          <w:rFonts w:asciiTheme="minorHAnsi" w:eastAsiaTheme="majorEastAsia" w:hAnsiTheme="minorHAnsi" w:cstheme="majorEastAsia"/>
          <w:sz w:val="24"/>
          <w:szCs w:val="24"/>
        </w:rPr>
        <w:t>” function. Then we sum those two variables</w:t>
      </w:r>
      <w:r w:rsidR="007B5400">
        <w:rPr>
          <w:rFonts w:asciiTheme="minorHAnsi" w:eastAsiaTheme="majorEastAsia" w:hAnsiTheme="minorHAnsi" w:cstheme="majorEastAsia"/>
          <w:sz w:val="24"/>
          <w:szCs w:val="24"/>
        </w:rPr>
        <w:t xml:space="preserve"> which contains floating numbers</w:t>
      </w:r>
      <w:r>
        <w:rPr>
          <w:rFonts w:asciiTheme="minorHAnsi" w:eastAsiaTheme="majorEastAsia" w:hAnsiTheme="minorHAnsi" w:cstheme="majorEastAsia"/>
          <w:sz w:val="24"/>
          <w:szCs w:val="24"/>
        </w:rPr>
        <w:t xml:space="preserve"> and finally print the summation of those two numbers using “</w:t>
      </w:r>
      <w:proofErr w:type="spellStart"/>
      <w:r>
        <w:rPr>
          <w:rFonts w:asciiTheme="minorHAnsi" w:eastAsiaTheme="majorEastAsia" w:hAnsiTheme="minorHAnsi" w:cstheme="majorEastAsia"/>
          <w:sz w:val="24"/>
          <w:szCs w:val="24"/>
        </w:rPr>
        <w:t>printf</w:t>
      </w:r>
      <w:proofErr w:type="spellEnd"/>
      <w:r>
        <w:rPr>
          <w:rFonts w:asciiTheme="minorHAnsi" w:eastAsiaTheme="majorEastAsia" w:hAnsiTheme="minorHAnsi" w:cstheme="majorEastAsia"/>
          <w:sz w:val="24"/>
          <w:szCs w:val="24"/>
        </w:rPr>
        <w:t>” function.</w:t>
      </w:r>
    </w:p>
    <w:p w:rsidR="00B36407" w:rsidRDefault="00B36407" w:rsidP="002806AE">
      <w:pPr>
        <w:spacing w:line="352" w:lineRule="exact"/>
        <w:rPr>
          <w:rFonts w:asciiTheme="minorHAnsi" w:eastAsiaTheme="majorEastAsia" w:hAnsiTheme="minorHAnsi" w:cstheme="majorEastAsia"/>
          <w:color w:val="333333"/>
          <w:sz w:val="24"/>
          <w:szCs w:val="24"/>
        </w:rPr>
      </w:pPr>
    </w:p>
    <w:p w:rsidR="00134E99" w:rsidRDefault="00134E99" w:rsidP="002806AE">
      <w:pPr>
        <w:spacing w:line="352" w:lineRule="exact"/>
        <w:rPr>
          <w:rFonts w:asciiTheme="minorHAnsi" w:eastAsiaTheme="majorEastAsia" w:hAnsiTheme="minorHAnsi" w:cstheme="majorEastAsia"/>
          <w:color w:val="333333"/>
          <w:sz w:val="24"/>
          <w:szCs w:val="24"/>
        </w:rPr>
      </w:pPr>
    </w:p>
    <w:p w:rsidR="00B36407" w:rsidRDefault="00B36407" w:rsidP="002806AE">
      <w:pPr>
        <w:spacing w:line="352" w:lineRule="exact"/>
        <w:rPr>
          <w:rFonts w:asciiTheme="minorHAnsi" w:eastAsiaTheme="majorEastAsia" w:hAnsiTheme="minorHAnsi" w:cstheme="majorEastAsia"/>
          <w:color w:val="333333"/>
          <w:sz w:val="24"/>
          <w:szCs w:val="24"/>
        </w:rPr>
      </w:pPr>
    </w:p>
    <w:p w:rsidR="002806AE" w:rsidRDefault="002806AE" w:rsidP="002806AE">
      <w:pPr>
        <w:numPr>
          <w:ilvl w:val="0"/>
          <w:numId w:val="2"/>
        </w:numPr>
        <w:tabs>
          <w:tab w:val="left" w:pos="240"/>
        </w:tabs>
        <w:spacing w:line="0" w:lineRule="atLeast"/>
        <w:ind w:left="240" w:hanging="240"/>
        <w:rPr>
          <w:rFonts w:asciiTheme="minorHAnsi" w:eastAsiaTheme="majorEastAsia" w:hAnsiTheme="minorHAnsi" w:cstheme="majorEastAsia"/>
          <w:b/>
          <w:sz w:val="24"/>
          <w:szCs w:val="24"/>
        </w:rPr>
      </w:pPr>
      <w:r>
        <w:rPr>
          <w:rFonts w:asciiTheme="minorHAnsi" w:eastAsiaTheme="majorEastAsia" w:hAnsiTheme="minorHAnsi" w:cstheme="majorEastAsia"/>
          <w:b/>
          <w:sz w:val="24"/>
          <w:szCs w:val="24"/>
        </w:rPr>
        <w:t>IMPLEMENTATION</w:t>
      </w:r>
    </w:p>
    <w:p w:rsidR="002806AE" w:rsidRDefault="002806AE" w:rsidP="002806AE">
      <w:pPr>
        <w:spacing w:line="47" w:lineRule="exact"/>
        <w:rPr>
          <w:rFonts w:asciiTheme="minorHAnsi" w:eastAsiaTheme="majorEastAsia" w:hAnsiTheme="minorHAnsi" w:cstheme="majorEastAsia"/>
          <w:sz w:val="24"/>
          <w:szCs w:val="24"/>
        </w:rPr>
      </w:pPr>
    </w:p>
    <w:p w:rsidR="002806AE" w:rsidRDefault="002806AE" w:rsidP="002806AE">
      <w:pPr>
        <w:spacing w:line="352" w:lineRule="exact"/>
        <w:ind w:firstLine="720"/>
        <w:rPr>
          <w:rFonts w:asciiTheme="minorHAnsi" w:eastAsiaTheme="majorEastAsia" w:hAnsiTheme="minorHAnsi" w:cstheme="majorEastAsia"/>
          <w:sz w:val="24"/>
          <w:szCs w:val="24"/>
        </w:rPr>
      </w:pPr>
    </w:p>
    <w:p w:rsidR="001C49E3" w:rsidRPr="00467C87" w:rsidRDefault="00D774A6" w:rsidP="00D774A6">
      <w:pPr>
        <w:spacing w:line="352" w:lineRule="exact"/>
        <w:ind w:right="360"/>
        <w:jc w:val="both"/>
        <w:rPr>
          <w:rFonts w:asciiTheme="minorHAnsi" w:eastAsiaTheme="majorEastAsia" w:hAnsiTheme="minorHAnsi" w:cstheme="majorEastAsia"/>
          <w:i/>
          <w:sz w:val="24"/>
          <w:szCs w:val="24"/>
        </w:rPr>
      </w:pPr>
      <w:r w:rsidRPr="00467C87">
        <w:rPr>
          <w:rFonts w:asciiTheme="minorHAnsi" w:eastAsiaTheme="majorEastAsia" w:hAnsiTheme="minorHAnsi" w:cstheme="majorEastAsia"/>
          <w:i/>
          <w:sz w:val="24"/>
          <w:szCs w:val="24"/>
        </w:rPr>
        <w:t>Problem 1: Add two numbers (5 and 8) and display it’s sum like (5+8 = 13).</w:t>
      </w:r>
    </w:p>
    <w:p w:rsidR="00D774A6" w:rsidRPr="00467C87" w:rsidRDefault="00D774A6" w:rsidP="00D774A6">
      <w:pPr>
        <w:spacing w:line="352" w:lineRule="exact"/>
        <w:ind w:right="360"/>
        <w:jc w:val="both"/>
        <w:rPr>
          <w:rFonts w:asciiTheme="minorHAnsi" w:eastAsiaTheme="majorEastAsia" w:hAnsiTheme="minorHAnsi" w:cstheme="majorEastAsia"/>
          <w:i/>
          <w:sz w:val="24"/>
          <w:szCs w:val="24"/>
        </w:rPr>
      </w:pPr>
    </w:p>
    <w:p w:rsidR="00D774A6" w:rsidRPr="00467C87" w:rsidRDefault="00D774A6" w:rsidP="00D774A6">
      <w:pPr>
        <w:spacing w:line="352" w:lineRule="exact"/>
        <w:ind w:right="360"/>
        <w:jc w:val="both"/>
        <w:rPr>
          <w:rFonts w:asciiTheme="minorHAnsi" w:eastAsiaTheme="majorEastAsia" w:hAnsiTheme="minorHAnsi" w:cstheme="majorEastAsia"/>
          <w:i/>
          <w:sz w:val="24"/>
          <w:szCs w:val="24"/>
        </w:rPr>
      </w:pPr>
      <w:r w:rsidRPr="00467C87">
        <w:rPr>
          <w:rFonts w:asciiTheme="minorHAnsi" w:eastAsiaTheme="majorEastAsia" w:hAnsiTheme="minorHAnsi" w:cstheme="majorEastAsia"/>
          <w:i/>
          <w:sz w:val="24"/>
          <w:szCs w:val="24"/>
        </w:rPr>
        <w:t>Problem 2: User Input two numbers and display those numbers</w:t>
      </w:r>
    </w:p>
    <w:p w:rsidR="00D774A6" w:rsidRPr="00467C87" w:rsidRDefault="00D774A6" w:rsidP="00D774A6">
      <w:pPr>
        <w:spacing w:line="352" w:lineRule="exact"/>
        <w:ind w:right="360"/>
        <w:jc w:val="both"/>
        <w:rPr>
          <w:rFonts w:asciiTheme="minorHAnsi" w:eastAsiaTheme="majorEastAsia" w:hAnsiTheme="minorHAnsi" w:cstheme="majorEastAsia"/>
          <w:i/>
          <w:color w:val="333333"/>
          <w:sz w:val="24"/>
          <w:szCs w:val="24"/>
        </w:rPr>
      </w:pPr>
    </w:p>
    <w:p w:rsidR="00D774A6" w:rsidRPr="00467C87" w:rsidRDefault="00D774A6" w:rsidP="006C4051">
      <w:pPr>
        <w:spacing w:line="352" w:lineRule="exact"/>
        <w:rPr>
          <w:rFonts w:asciiTheme="minorHAnsi" w:eastAsiaTheme="majorEastAsia" w:hAnsiTheme="minorHAnsi" w:cstheme="majorEastAsia"/>
          <w:i/>
          <w:sz w:val="24"/>
          <w:szCs w:val="24"/>
        </w:rPr>
      </w:pPr>
      <w:r w:rsidRPr="00467C87">
        <w:rPr>
          <w:rFonts w:asciiTheme="minorHAnsi" w:eastAsiaTheme="majorEastAsia" w:hAnsiTheme="minorHAnsi" w:cstheme="majorEastAsia"/>
          <w:i/>
          <w:sz w:val="24"/>
          <w:szCs w:val="24"/>
        </w:rPr>
        <w:t xml:space="preserve">Problem 3: </w:t>
      </w:r>
      <w:r w:rsidR="006C4051" w:rsidRPr="00467C87">
        <w:rPr>
          <w:rFonts w:asciiTheme="minorHAnsi" w:eastAsiaTheme="majorEastAsia" w:hAnsiTheme="minorHAnsi" w:cstheme="majorEastAsia"/>
          <w:i/>
          <w:sz w:val="24"/>
          <w:szCs w:val="24"/>
        </w:rPr>
        <w:t>User Input two numbers as input and display its sum.</w:t>
      </w:r>
    </w:p>
    <w:p w:rsidR="00D774A6" w:rsidRPr="00467C87" w:rsidRDefault="00D774A6" w:rsidP="00D774A6">
      <w:pPr>
        <w:spacing w:line="352" w:lineRule="exact"/>
        <w:ind w:right="360"/>
        <w:jc w:val="both"/>
        <w:rPr>
          <w:rFonts w:asciiTheme="minorHAnsi" w:eastAsiaTheme="majorEastAsia" w:hAnsiTheme="minorHAnsi" w:cstheme="majorEastAsia"/>
          <w:i/>
          <w:sz w:val="24"/>
          <w:szCs w:val="24"/>
        </w:rPr>
      </w:pPr>
    </w:p>
    <w:p w:rsidR="00D774A6" w:rsidRPr="00467C87" w:rsidRDefault="00D774A6" w:rsidP="00D774A6">
      <w:pPr>
        <w:spacing w:line="352" w:lineRule="exact"/>
        <w:ind w:right="360"/>
        <w:jc w:val="both"/>
        <w:rPr>
          <w:rFonts w:asciiTheme="minorHAnsi" w:eastAsiaTheme="majorEastAsia" w:hAnsiTheme="minorHAnsi" w:cstheme="majorEastAsia"/>
          <w:i/>
          <w:sz w:val="24"/>
          <w:szCs w:val="24"/>
        </w:rPr>
      </w:pPr>
      <w:r w:rsidRPr="00467C87">
        <w:rPr>
          <w:rFonts w:asciiTheme="minorHAnsi" w:eastAsiaTheme="majorEastAsia" w:hAnsiTheme="minorHAnsi" w:cstheme="majorEastAsia"/>
          <w:i/>
          <w:sz w:val="24"/>
          <w:szCs w:val="24"/>
        </w:rPr>
        <w:t>Problem 4: User Input two numbers as input and display its product.</w:t>
      </w:r>
    </w:p>
    <w:p w:rsidR="00D774A6" w:rsidRPr="00467C87" w:rsidRDefault="00D774A6" w:rsidP="00D774A6">
      <w:pPr>
        <w:spacing w:line="352" w:lineRule="exact"/>
        <w:ind w:right="360"/>
        <w:jc w:val="both"/>
        <w:rPr>
          <w:rFonts w:asciiTheme="minorHAnsi" w:eastAsiaTheme="majorEastAsia" w:hAnsiTheme="minorHAnsi" w:cstheme="majorEastAsia"/>
          <w:i/>
          <w:color w:val="333333"/>
          <w:sz w:val="24"/>
          <w:szCs w:val="24"/>
        </w:rPr>
      </w:pPr>
    </w:p>
    <w:p w:rsidR="00D774A6" w:rsidRDefault="00D774A6" w:rsidP="00D774A6">
      <w:pPr>
        <w:spacing w:line="352" w:lineRule="exact"/>
        <w:ind w:right="360"/>
        <w:jc w:val="both"/>
        <w:rPr>
          <w:rFonts w:asciiTheme="minorHAnsi" w:eastAsiaTheme="majorEastAsia" w:hAnsiTheme="minorHAnsi" w:cstheme="majorEastAsia"/>
          <w:sz w:val="24"/>
          <w:szCs w:val="24"/>
        </w:rPr>
      </w:pPr>
      <w:r w:rsidRPr="00467C87">
        <w:rPr>
          <w:rFonts w:asciiTheme="minorHAnsi" w:eastAsiaTheme="majorEastAsia" w:hAnsiTheme="minorHAnsi" w:cstheme="majorEastAsia"/>
          <w:i/>
          <w:sz w:val="24"/>
          <w:szCs w:val="24"/>
        </w:rPr>
        <w:t>Problem 5: User Input two float numbers as input and display its sum [Follow the printing style of</w:t>
      </w:r>
      <w:r w:rsidRPr="00467C87">
        <w:rPr>
          <w:rFonts w:asciiTheme="minorHAnsi" w:eastAsiaTheme="majorEastAsia" w:hAnsiTheme="minorHAnsi" w:cstheme="majorEastAsia"/>
          <w:i/>
          <w:sz w:val="24"/>
          <w:szCs w:val="24"/>
        </w:rPr>
        <w:t xml:space="preserve"> </w:t>
      </w:r>
      <w:r w:rsidRPr="00467C87">
        <w:rPr>
          <w:rFonts w:asciiTheme="minorHAnsi" w:eastAsiaTheme="majorEastAsia" w:hAnsiTheme="minorHAnsi" w:cstheme="majorEastAsia"/>
          <w:i/>
          <w:sz w:val="24"/>
          <w:szCs w:val="24"/>
        </w:rPr>
        <w:t>problem 5].</w:t>
      </w:r>
    </w:p>
    <w:p w:rsidR="002806AE" w:rsidRDefault="002806AE" w:rsidP="002806AE">
      <w:pPr>
        <w:spacing w:line="352" w:lineRule="exact"/>
        <w:rPr>
          <w:rFonts w:asciiTheme="minorHAnsi" w:eastAsiaTheme="majorEastAsia" w:hAnsiTheme="minorHAnsi" w:cstheme="majorEastAsia"/>
          <w:sz w:val="24"/>
          <w:szCs w:val="24"/>
        </w:rPr>
      </w:pPr>
    </w:p>
    <w:p w:rsidR="002806AE" w:rsidRDefault="002806AE" w:rsidP="002806AE">
      <w:pPr>
        <w:spacing w:line="352" w:lineRule="exact"/>
        <w:rPr>
          <w:rFonts w:asciiTheme="minorHAnsi" w:eastAsiaTheme="majorEastAsia" w:hAnsiTheme="minorHAnsi" w:cstheme="majorEastAsia"/>
          <w:sz w:val="24"/>
          <w:szCs w:val="24"/>
        </w:rPr>
      </w:pPr>
    </w:p>
    <w:p w:rsidR="002806AE" w:rsidRDefault="002806AE" w:rsidP="002806AE">
      <w:pPr>
        <w:spacing w:line="352" w:lineRule="exact"/>
        <w:rPr>
          <w:rFonts w:asciiTheme="minorHAnsi" w:eastAsiaTheme="majorEastAsia" w:hAnsiTheme="minorHAnsi" w:cstheme="majorEastAsia"/>
          <w:sz w:val="24"/>
          <w:szCs w:val="24"/>
        </w:rPr>
      </w:pPr>
    </w:p>
    <w:p w:rsidR="002806AE" w:rsidRDefault="002806AE" w:rsidP="002806AE">
      <w:pPr>
        <w:spacing w:line="352" w:lineRule="exact"/>
        <w:rPr>
          <w:rFonts w:asciiTheme="minorHAnsi" w:eastAsiaTheme="majorEastAsia" w:hAnsiTheme="minorHAnsi" w:cstheme="majorEastAsia"/>
          <w:sz w:val="24"/>
          <w:szCs w:val="24"/>
        </w:rPr>
      </w:pPr>
    </w:p>
    <w:p w:rsidR="002806AE" w:rsidRDefault="002806AE" w:rsidP="002806AE">
      <w:pPr>
        <w:numPr>
          <w:ilvl w:val="0"/>
          <w:numId w:val="3"/>
        </w:numPr>
        <w:tabs>
          <w:tab w:val="left" w:pos="240"/>
        </w:tabs>
        <w:spacing w:line="0" w:lineRule="atLeast"/>
        <w:ind w:left="240" w:hanging="240"/>
        <w:rPr>
          <w:rFonts w:asciiTheme="minorHAnsi" w:eastAsiaTheme="majorEastAsia" w:hAnsiTheme="minorHAnsi" w:cstheme="majorEastAsia"/>
          <w:b/>
          <w:sz w:val="24"/>
          <w:szCs w:val="24"/>
        </w:rPr>
      </w:pPr>
      <w:r>
        <w:rPr>
          <w:rFonts w:asciiTheme="minorHAnsi" w:eastAsiaTheme="majorEastAsia" w:hAnsiTheme="minorHAnsi" w:cstheme="majorEastAsia"/>
          <w:b/>
          <w:sz w:val="24"/>
          <w:szCs w:val="24"/>
        </w:rPr>
        <w:t>TEST RESULT</w:t>
      </w:r>
    </w:p>
    <w:p w:rsidR="002806AE" w:rsidRDefault="002806AE" w:rsidP="002806AE">
      <w:pPr>
        <w:tabs>
          <w:tab w:val="left" w:pos="240"/>
        </w:tabs>
        <w:spacing w:line="0" w:lineRule="atLeast"/>
        <w:rPr>
          <w:rFonts w:asciiTheme="minorHAnsi" w:eastAsiaTheme="majorEastAsia" w:hAnsiTheme="minorHAnsi" w:cstheme="majorEastAsia"/>
          <w:b/>
          <w:sz w:val="24"/>
          <w:szCs w:val="24"/>
        </w:rPr>
      </w:pPr>
    </w:p>
    <w:p w:rsidR="006C4051" w:rsidRPr="00467C87" w:rsidRDefault="006C4051" w:rsidP="006C4051">
      <w:pPr>
        <w:spacing w:line="352" w:lineRule="exact"/>
        <w:ind w:right="360"/>
        <w:jc w:val="both"/>
        <w:rPr>
          <w:rFonts w:asciiTheme="minorHAnsi" w:eastAsiaTheme="majorEastAsia" w:hAnsiTheme="minorHAnsi" w:cstheme="majorEastAsia"/>
          <w:i/>
          <w:sz w:val="24"/>
          <w:szCs w:val="24"/>
        </w:rPr>
      </w:pPr>
      <w:r w:rsidRPr="00467C87">
        <w:rPr>
          <w:rFonts w:asciiTheme="minorHAnsi" w:eastAsiaTheme="majorEastAsia" w:hAnsiTheme="minorHAnsi" w:cstheme="majorEastAsia"/>
          <w:i/>
          <w:sz w:val="24"/>
          <w:szCs w:val="24"/>
        </w:rPr>
        <w:t>Problem 1: Add two numbers (5 and 8) and display it’s sum like (5+8 = 13).</w:t>
      </w:r>
    </w:p>
    <w:p w:rsidR="006C4051" w:rsidRPr="00467C87" w:rsidRDefault="006C4051" w:rsidP="006C4051">
      <w:pPr>
        <w:spacing w:line="352" w:lineRule="exact"/>
        <w:ind w:right="360"/>
        <w:jc w:val="both"/>
        <w:rPr>
          <w:rFonts w:asciiTheme="minorHAnsi" w:eastAsiaTheme="majorEastAsia" w:hAnsiTheme="minorHAnsi" w:cstheme="majorEastAsia"/>
          <w:i/>
          <w:sz w:val="24"/>
          <w:szCs w:val="24"/>
        </w:rPr>
      </w:pPr>
    </w:p>
    <w:p w:rsidR="006C4051" w:rsidRPr="00467C87" w:rsidRDefault="006C4051" w:rsidP="006C4051">
      <w:pPr>
        <w:spacing w:line="352" w:lineRule="exact"/>
        <w:ind w:right="360"/>
        <w:jc w:val="both"/>
        <w:rPr>
          <w:rFonts w:asciiTheme="minorHAnsi" w:eastAsiaTheme="majorEastAsia" w:hAnsiTheme="minorHAnsi" w:cstheme="majorEastAsia"/>
          <w:i/>
          <w:sz w:val="24"/>
          <w:szCs w:val="24"/>
        </w:rPr>
      </w:pPr>
      <w:r w:rsidRPr="00467C87">
        <w:rPr>
          <w:rFonts w:asciiTheme="minorHAnsi" w:eastAsiaTheme="majorEastAsia" w:hAnsiTheme="minorHAnsi" w:cstheme="majorEastAsia"/>
          <w:i/>
          <w:sz w:val="24"/>
          <w:szCs w:val="24"/>
        </w:rPr>
        <w:t>Problem 2: User Input two numbers and display those numbers</w:t>
      </w:r>
    </w:p>
    <w:p w:rsidR="006C4051" w:rsidRPr="00467C87" w:rsidRDefault="006C4051" w:rsidP="006C4051">
      <w:pPr>
        <w:spacing w:line="352" w:lineRule="exact"/>
        <w:ind w:right="360"/>
        <w:jc w:val="both"/>
        <w:rPr>
          <w:rFonts w:asciiTheme="minorHAnsi" w:eastAsiaTheme="majorEastAsia" w:hAnsiTheme="minorHAnsi" w:cstheme="majorEastAsia"/>
          <w:i/>
          <w:color w:val="333333"/>
          <w:sz w:val="24"/>
          <w:szCs w:val="24"/>
        </w:rPr>
      </w:pPr>
    </w:p>
    <w:p w:rsidR="006C4051" w:rsidRPr="00467C87" w:rsidRDefault="006C4051" w:rsidP="006C4051">
      <w:pPr>
        <w:spacing w:line="352" w:lineRule="exact"/>
        <w:rPr>
          <w:rFonts w:asciiTheme="minorHAnsi" w:eastAsiaTheme="majorEastAsia" w:hAnsiTheme="minorHAnsi" w:cstheme="majorEastAsia"/>
          <w:i/>
          <w:sz w:val="24"/>
          <w:szCs w:val="24"/>
        </w:rPr>
      </w:pPr>
      <w:r w:rsidRPr="00467C87">
        <w:rPr>
          <w:rFonts w:asciiTheme="minorHAnsi" w:eastAsiaTheme="majorEastAsia" w:hAnsiTheme="minorHAnsi" w:cstheme="majorEastAsia"/>
          <w:i/>
          <w:sz w:val="24"/>
          <w:szCs w:val="24"/>
        </w:rPr>
        <w:t>Problem 3: User Input two numbers as input and display its sum.</w:t>
      </w:r>
    </w:p>
    <w:p w:rsidR="006C4051" w:rsidRPr="00467C87" w:rsidRDefault="006C4051" w:rsidP="006C4051">
      <w:pPr>
        <w:spacing w:line="352" w:lineRule="exact"/>
        <w:ind w:right="360"/>
        <w:jc w:val="both"/>
        <w:rPr>
          <w:rFonts w:asciiTheme="minorHAnsi" w:eastAsiaTheme="majorEastAsia" w:hAnsiTheme="minorHAnsi" w:cstheme="majorEastAsia"/>
          <w:i/>
          <w:sz w:val="24"/>
          <w:szCs w:val="24"/>
        </w:rPr>
      </w:pPr>
    </w:p>
    <w:p w:rsidR="006C4051" w:rsidRPr="00467C87" w:rsidRDefault="006C4051" w:rsidP="006C4051">
      <w:pPr>
        <w:spacing w:line="352" w:lineRule="exact"/>
        <w:ind w:right="360"/>
        <w:jc w:val="both"/>
        <w:rPr>
          <w:rFonts w:asciiTheme="minorHAnsi" w:eastAsiaTheme="majorEastAsia" w:hAnsiTheme="minorHAnsi" w:cstheme="majorEastAsia"/>
          <w:i/>
          <w:sz w:val="24"/>
          <w:szCs w:val="24"/>
        </w:rPr>
      </w:pPr>
      <w:r w:rsidRPr="00467C87">
        <w:rPr>
          <w:rFonts w:asciiTheme="minorHAnsi" w:eastAsiaTheme="majorEastAsia" w:hAnsiTheme="minorHAnsi" w:cstheme="majorEastAsia"/>
          <w:i/>
          <w:sz w:val="24"/>
          <w:szCs w:val="24"/>
        </w:rPr>
        <w:t>Problem 4: User Input two numbers as input and display its product.</w:t>
      </w:r>
    </w:p>
    <w:p w:rsidR="006C4051" w:rsidRPr="00467C87" w:rsidRDefault="006C4051" w:rsidP="006C4051">
      <w:pPr>
        <w:spacing w:line="352" w:lineRule="exact"/>
        <w:ind w:right="360"/>
        <w:jc w:val="both"/>
        <w:rPr>
          <w:rFonts w:asciiTheme="minorHAnsi" w:eastAsiaTheme="majorEastAsia" w:hAnsiTheme="minorHAnsi" w:cstheme="majorEastAsia"/>
          <w:i/>
          <w:color w:val="333333"/>
          <w:sz w:val="24"/>
          <w:szCs w:val="24"/>
        </w:rPr>
      </w:pPr>
    </w:p>
    <w:p w:rsidR="002806AE" w:rsidRDefault="006C4051" w:rsidP="006C4051">
      <w:pPr>
        <w:spacing w:line="352" w:lineRule="exact"/>
        <w:ind w:right="360"/>
        <w:jc w:val="both"/>
        <w:rPr>
          <w:rFonts w:asciiTheme="minorHAnsi" w:eastAsiaTheme="majorEastAsia" w:hAnsiTheme="minorHAnsi" w:cstheme="majorEastAsia"/>
          <w:sz w:val="24"/>
          <w:szCs w:val="24"/>
        </w:rPr>
      </w:pPr>
      <w:r w:rsidRPr="00467C87">
        <w:rPr>
          <w:rFonts w:asciiTheme="minorHAnsi" w:eastAsiaTheme="majorEastAsia" w:hAnsiTheme="minorHAnsi" w:cstheme="majorEastAsia"/>
          <w:i/>
          <w:sz w:val="24"/>
          <w:szCs w:val="24"/>
        </w:rPr>
        <w:t>Problem 5: User Input two float numbers as input and display its sum [Follow the printing style of problem 5].</w:t>
      </w:r>
    </w:p>
    <w:p w:rsidR="002806AE" w:rsidRDefault="002806AE" w:rsidP="002806AE">
      <w:pPr>
        <w:rPr>
          <w:rFonts w:asciiTheme="minorHAnsi" w:eastAsiaTheme="majorEastAsia" w:hAnsiTheme="minorHAnsi" w:cstheme="majorEastAsia"/>
          <w:sz w:val="24"/>
          <w:szCs w:val="24"/>
        </w:rPr>
      </w:pPr>
    </w:p>
    <w:p w:rsidR="002806AE" w:rsidRDefault="002806AE" w:rsidP="002806AE">
      <w:pPr>
        <w:spacing w:line="240" w:lineRule="exact"/>
        <w:rPr>
          <w:rFonts w:asciiTheme="minorHAnsi" w:eastAsiaTheme="majorEastAsia" w:hAnsiTheme="minorHAnsi" w:cstheme="majorEastAsia"/>
          <w:sz w:val="24"/>
          <w:szCs w:val="24"/>
        </w:rPr>
      </w:pPr>
    </w:p>
    <w:p w:rsidR="002806AE" w:rsidRDefault="002806AE" w:rsidP="002806AE">
      <w:pPr>
        <w:spacing w:line="240" w:lineRule="exact"/>
        <w:rPr>
          <w:rFonts w:asciiTheme="minorHAnsi" w:eastAsiaTheme="majorEastAsia" w:hAnsiTheme="minorHAnsi" w:cstheme="majorEastAsia"/>
          <w:sz w:val="24"/>
          <w:szCs w:val="24"/>
        </w:rPr>
      </w:pPr>
    </w:p>
    <w:p w:rsidR="002806AE" w:rsidRDefault="002806AE" w:rsidP="002806AE">
      <w:pPr>
        <w:spacing w:line="240" w:lineRule="exact"/>
        <w:rPr>
          <w:rFonts w:asciiTheme="minorHAnsi" w:eastAsiaTheme="majorEastAsia" w:hAnsiTheme="minorHAnsi" w:cstheme="majorEastAsia"/>
          <w:sz w:val="24"/>
          <w:szCs w:val="24"/>
        </w:rPr>
      </w:pPr>
    </w:p>
    <w:p w:rsidR="002806AE" w:rsidRDefault="002806AE" w:rsidP="002806AE">
      <w:pPr>
        <w:spacing w:line="240" w:lineRule="exact"/>
        <w:rPr>
          <w:rFonts w:asciiTheme="minorHAnsi" w:eastAsiaTheme="majorEastAsia" w:hAnsiTheme="minorHAnsi" w:cstheme="majorEastAsia"/>
          <w:sz w:val="24"/>
          <w:szCs w:val="24"/>
        </w:rPr>
      </w:pPr>
    </w:p>
    <w:p w:rsidR="002806AE" w:rsidRDefault="002806AE" w:rsidP="002806AE">
      <w:pPr>
        <w:spacing w:line="240" w:lineRule="exact"/>
        <w:rPr>
          <w:rFonts w:asciiTheme="minorHAnsi" w:eastAsiaTheme="majorEastAsia" w:hAnsiTheme="minorHAnsi" w:cstheme="majorEastAsia"/>
          <w:sz w:val="24"/>
          <w:szCs w:val="24"/>
        </w:rPr>
      </w:pPr>
    </w:p>
    <w:p w:rsidR="002806AE" w:rsidRDefault="002806AE" w:rsidP="002806AE">
      <w:pPr>
        <w:spacing w:line="240" w:lineRule="exact"/>
        <w:rPr>
          <w:rFonts w:asciiTheme="minorHAnsi" w:eastAsiaTheme="majorEastAsia" w:hAnsiTheme="minorHAnsi" w:cstheme="majorEastAsia"/>
          <w:sz w:val="24"/>
          <w:szCs w:val="24"/>
        </w:rPr>
      </w:pPr>
    </w:p>
    <w:p w:rsidR="002806AE" w:rsidRDefault="002806AE" w:rsidP="002806AE">
      <w:pPr>
        <w:spacing w:line="240" w:lineRule="exact"/>
        <w:rPr>
          <w:rFonts w:asciiTheme="minorHAnsi" w:eastAsiaTheme="majorEastAsia" w:hAnsiTheme="minorHAnsi" w:cstheme="majorEastAsia"/>
          <w:sz w:val="24"/>
          <w:szCs w:val="24"/>
        </w:rPr>
      </w:pPr>
    </w:p>
    <w:p w:rsidR="00B75A72" w:rsidRDefault="00B75A72" w:rsidP="002806AE">
      <w:pPr>
        <w:spacing w:line="240" w:lineRule="exact"/>
        <w:rPr>
          <w:rFonts w:asciiTheme="minorHAnsi" w:eastAsiaTheme="majorEastAsia" w:hAnsiTheme="minorHAnsi" w:cstheme="majorEastAsia"/>
          <w:sz w:val="24"/>
          <w:szCs w:val="24"/>
        </w:rPr>
      </w:pPr>
    </w:p>
    <w:p w:rsidR="00B75A72" w:rsidRDefault="00B75A72" w:rsidP="002806AE">
      <w:pPr>
        <w:spacing w:line="240" w:lineRule="exact"/>
        <w:rPr>
          <w:rFonts w:asciiTheme="minorHAnsi" w:eastAsiaTheme="majorEastAsia" w:hAnsiTheme="minorHAnsi" w:cstheme="majorEastAsia"/>
          <w:sz w:val="24"/>
          <w:szCs w:val="24"/>
        </w:rPr>
      </w:pPr>
    </w:p>
    <w:p w:rsidR="002806AE" w:rsidRDefault="002806AE" w:rsidP="002806AE">
      <w:pPr>
        <w:spacing w:line="240" w:lineRule="exact"/>
        <w:rPr>
          <w:rFonts w:asciiTheme="minorHAnsi" w:eastAsiaTheme="majorEastAsia" w:hAnsiTheme="minorHAnsi" w:cstheme="majorEastAsia"/>
          <w:sz w:val="24"/>
          <w:szCs w:val="24"/>
        </w:rPr>
      </w:pPr>
    </w:p>
    <w:p w:rsidR="002806AE" w:rsidRDefault="002806AE" w:rsidP="002806AE">
      <w:pPr>
        <w:numPr>
          <w:ilvl w:val="0"/>
          <w:numId w:val="4"/>
        </w:numPr>
        <w:tabs>
          <w:tab w:val="left" w:pos="240"/>
        </w:tabs>
        <w:spacing w:line="0" w:lineRule="atLeast"/>
        <w:ind w:left="240" w:hanging="240"/>
        <w:rPr>
          <w:rFonts w:asciiTheme="minorHAnsi" w:eastAsiaTheme="majorEastAsia" w:hAnsiTheme="minorHAnsi" w:cstheme="majorEastAsia"/>
          <w:b/>
          <w:sz w:val="24"/>
          <w:szCs w:val="24"/>
        </w:rPr>
      </w:pPr>
      <w:r>
        <w:rPr>
          <w:rFonts w:asciiTheme="minorHAnsi" w:eastAsiaTheme="majorEastAsia" w:hAnsiTheme="minorHAnsi" w:cstheme="majorEastAsia"/>
          <w:b/>
          <w:sz w:val="24"/>
          <w:szCs w:val="24"/>
        </w:rPr>
        <w:lastRenderedPageBreak/>
        <w:t xml:space="preserve">ANALYSIS AND DISCUSSION </w:t>
      </w:r>
    </w:p>
    <w:p w:rsidR="002806AE" w:rsidRDefault="002806AE" w:rsidP="002806AE">
      <w:pPr>
        <w:spacing w:line="0" w:lineRule="atLeast"/>
        <w:rPr>
          <w:rFonts w:asciiTheme="minorHAnsi" w:eastAsiaTheme="majorEastAsia" w:hAnsiTheme="minorHAnsi" w:cstheme="majorEastAsia"/>
          <w:sz w:val="24"/>
          <w:szCs w:val="24"/>
        </w:rPr>
      </w:pPr>
    </w:p>
    <w:p w:rsidR="002806AE" w:rsidRDefault="002806AE" w:rsidP="002806AE">
      <w:pPr>
        <w:numPr>
          <w:ilvl w:val="0"/>
          <w:numId w:val="5"/>
        </w:numPr>
        <w:tabs>
          <w:tab w:val="clear" w:pos="425"/>
        </w:tabs>
        <w:spacing w:line="365" w:lineRule="exact"/>
        <w:rPr>
          <w:rFonts w:asciiTheme="minorHAnsi" w:eastAsiaTheme="majorEastAsia" w:hAnsiTheme="minorHAnsi" w:cstheme="majorEastAsia"/>
          <w:sz w:val="24"/>
          <w:szCs w:val="24"/>
        </w:rPr>
      </w:pPr>
      <w:bookmarkStart w:id="0" w:name="_GoBack"/>
      <w:r>
        <w:rPr>
          <w:rFonts w:asciiTheme="minorHAnsi" w:eastAsiaTheme="majorEastAsia" w:hAnsiTheme="minorHAnsi" w:cstheme="majorEastAsia"/>
          <w:sz w:val="24"/>
          <w:szCs w:val="24"/>
        </w:rPr>
        <w:t>In first problem</w:t>
      </w:r>
      <w:r w:rsidR="00CB13BC">
        <w:rPr>
          <w:rFonts w:asciiTheme="minorHAnsi" w:eastAsiaTheme="majorEastAsia" w:hAnsiTheme="minorHAnsi" w:cstheme="majorEastAsia"/>
          <w:sz w:val="24"/>
          <w:szCs w:val="24"/>
        </w:rPr>
        <w:t xml:space="preserve"> of summating (5+8)</w:t>
      </w:r>
      <w:r>
        <w:rPr>
          <w:rFonts w:asciiTheme="minorHAnsi" w:eastAsiaTheme="majorEastAsia" w:hAnsiTheme="minorHAnsi" w:cstheme="majorEastAsia"/>
          <w:sz w:val="24"/>
          <w:szCs w:val="24"/>
        </w:rPr>
        <w:t xml:space="preserve"> we get the proper summation of two numbers</w:t>
      </w:r>
      <w:r w:rsidR="00CB13BC">
        <w:rPr>
          <w:rFonts w:asciiTheme="minorHAnsi" w:eastAsiaTheme="majorEastAsia" w:hAnsiTheme="minorHAnsi" w:cstheme="majorEastAsia"/>
          <w:sz w:val="24"/>
          <w:szCs w:val="24"/>
        </w:rPr>
        <w:t xml:space="preserve"> which is 8</w:t>
      </w:r>
      <w:r>
        <w:rPr>
          <w:rFonts w:asciiTheme="minorHAnsi" w:eastAsiaTheme="majorEastAsia" w:hAnsiTheme="minorHAnsi" w:cstheme="majorEastAsia"/>
          <w:sz w:val="24"/>
          <w:szCs w:val="24"/>
        </w:rPr>
        <w:t xml:space="preserve">. And </w:t>
      </w:r>
      <w:r w:rsidR="008A41DF">
        <w:rPr>
          <w:rFonts w:asciiTheme="minorHAnsi" w:eastAsiaTheme="majorEastAsia" w:hAnsiTheme="minorHAnsi" w:cstheme="majorEastAsia"/>
          <w:sz w:val="24"/>
          <w:szCs w:val="24"/>
        </w:rPr>
        <w:t>similarly,</w:t>
      </w:r>
      <w:r>
        <w:rPr>
          <w:rFonts w:asciiTheme="minorHAnsi" w:eastAsiaTheme="majorEastAsia" w:hAnsiTheme="minorHAnsi" w:cstheme="majorEastAsia"/>
          <w:sz w:val="24"/>
          <w:szCs w:val="24"/>
        </w:rPr>
        <w:t xml:space="preserve"> in </w:t>
      </w:r>
      <w:r w:rsidR="00064414">
        <w:rPr>
          <w:rFonts w:asciiTheme="minorHAnsi" w:eastAsiaTheme="majorEastAsia" w:hAnsiTheme="minorHAnsi" w:cstheme="majorEastAsia"/>
          <w:sz w:val="24"/>
          <w:szCs w:val="24"/>
        </w:rPr>
        <w:t>third</w:t>
      </w:r>
      <w:r>
        <w:rPr>
          <w:rFonts w:asciiTheme="minorHAnsi" w:eastAsiaTheme="majorEastAsia" w:hAnsiTheme="minorHAnsi" w:cstheme="majorEastAsia"/>
          <w:sz w:val="24"/>
          <w:szCs w:val="24"/>
        </w:rPr>
        <w:t xml:space="preserve"> problem</w:t>
      </w:r>
      <w:r w:rsidR="00064414">
        <w:rPr>
          <w:rFonts w:asciiTheme="minorHAnsi" w:eastAsiaTheme="majorEastAsia" w:hAnsiTheme="minorHAnsi" w:cstheme="majorEastAsia"/>
          <w:sz w:val="24"/>
          <w:szCs w:val="24"/>
        </w:rPr>
        <w:t xml:space="preserve"> which ask from user to input two numbers and show their sum,</w:t>
      </w:r>
      <w:r w:rsidR="008A41DF">
        <w:rPr>
          <w:rFonts w:asciiTheme="minorHAnsi" w:eastAsiaTheme="majorEastAsia" w:hAnsiTheme="minorHAnsi" w:cstheme="majorEastAsia"/>
          <w:sz w:val="24"/>
          <w:szCs w:val="24"/>
        </w:rPr>
        <w:t xml:space="preserve"> thus,</w:t>
      </w:r>
      <w:r>
        <w:rPr>
          <w:rFonts w:asciiTheme="minorHAnsi" w:eastAsiaTheme="majorEastAsia" w:hAnsiTheme="minorHAnsi" w:cstheme="majorEastAsia"/>
          <w:sz w:val="24"/>
          <w:szCs w:val="24"/>
        </w:rPr>
        <w:t xml:space="preserve"> </w:t>
      </w:r>
      <w:r w:rsidR="008A41DF">
        <w:rPr>
          <w:rFonts w:asciiTheme="minorHAnsi" w:eastAsiaTheme="majorEastAsia" w:hAnsiTheme="minorHAnsi" w:cstheme="majorEastAsia"/>
          <w:sz w:val="24"/>
          <w:szCs w:val="24"/>
        </w:rPr>
        <w:t>we have</w:t>
      </w:r>
      <w:r w:rsidR="00064414">
        <w:rPr>
          <w:rFonts w:asciiTheme="minorHAnsi" w:eastAsiaTheme="majorEastAsia" w:hAnsiTheme="minorHAnsi" w:cstheme="majorEastAsia"/>
          <w:sz w:val="24"/>
          <w:szCs w:val="24"/>
        </w:rPr>
        <w:t xml:space="preserve"> </w:t>
      </w:r>
      <w:r w:rsidR="00CB13BC">
        <w:rPr>
          <w:rFonts w:asciiTheme="minorHAnsi" w:eastAsiaTheme="majorEastAsia" w:hAnsiTheme="minorHAnsi" w:cstheme="majorEastAsia"/>
          <w:sz w:val="24"/>
          <w:szCs w:val="24"/>
        </w:rPr>
        <w:t>achieve</w:t>
      </w:r>
      <w:r w:rsidR="00064414">
        <w:rPr>
          <w:rFonts w:asciiTheme="minorHAnsi" w:eastAsiaTheme="majorEastAsia" w:hAnsiTheme="minorHAnsi" w:cstheme="majorEastAsia"/>
          <w:sz w:val="24"/>
          <w:szCs w:val="24"/>
        </w:rPr>
        <w:t>d</w:t>
      </w:r>
      <w:r>
        <w:rPr>
          <w:rFonts w:asciiTheme="minorHAnsi" w:eastAsiaTheme="majorEastAsia" w:hAnsiTheme="minorHAnsi" w:cstheme="majorEastAsia"/>
          <w:sz w:val="24"/>
          <w:szCs w:val="24"/>
        </w:rPr>
        <w:t xml:space="preserve"> our expected result.</w:t>
      </w:r>
    </w:p>
    <w:p w:rsidR="002806AE" w:rsidRDefault="002806AE" w:rsidP="002806AE">
      <w:pPr>
        <w:numPr>
          <w:ilvl w:val="0"/>
          <w:numId w:val="5"/>
        </w:numPr>
        <w:tabs>
          <w:tab w:val="clear" w:pos="425"/>
        </w:tabs>
        <w:spacing w:line="365" w:lineRule="exact"/>
        <w:rPr>
          <w:rFonts w:asciiTheme="minorHAnsi" w:eastAsiaTheme="majorEastAsia" w:hAnsiTheme="minorHAnsi" w:cstheme="majorEastAsia"/>
          <w:sz w:val="24"/>
          <w:szCs w:val="24"/>
        </w:rPr>
      </w:pPr>
      <w:r>
        <w:rPr>
          <w:rFonts w:asciiTheme="minorHAnsi" w:eastAsiaTheme="majorEastAsia" w:hAnsiTheme="minorHAnsi" w:cstheme="majorEastAsia"/>
          <w:sz w:val="24"/>
          <w:szCs w:val="24"/>
        </w:rPr>
        <w:t>We</w:t>
      </w:r>
      <w:r w:rsidR="008A41DF">
        <w:rPr>
          <w:rFonts w:asciiTheme="minorHAnsi" w:eastAsiaTheme="majorEastAsia" w:hAnsiTheme="minorHAnsi" w:cstheme="majorEastAsia"/>
          <w:sz w:val="24"/>
          <w:szCs w:val="24"/>
        </w:rPr>
        <w:t xml:space="preserve"> </w:t>
      </w:r>
      <w:r>
        <w:rPr>
          <w:rFonts w:asciiTheme="minorHAnsi" w:eastAsiaTheme="majorEastAsia" w:hAnsiTheme="minorHAnsi" w:cstheme="majorEastAsia"/>
          <w:sz w:val="24"/>
          <w:szCs w:val="24"/>
        </w:rPr>
        <w:t>solve those problem</w:t>
      </w:r>
      <w:r w:rsidR="008A41DF">
        <w:rPr>
          <w:rFonts w:asciiTheme="minorHAnsi" w:eastAsiaTheme="majorEastAsia" w:hAnsiTheme="minorHAnsi" w:cstheme="majorEastAsia"/>
          <w:sz w:val="24"/>
          <w:szCs w:val="24"/>
        </w:rPr>
        <w:t>s</w:t>
      </w:r>
      <w:r>
        <w:rPr>
          <w:rFonts w:asciiTheme="minorHAnsi" w:eastAsiaTheme="majorEastAsia" w:hAnsiTheme="minorHAnsi" w:cstheme="majorEastAsia"/>
          <w:sz w:val="24"/>
          <w:szCs w:val="24"/>
        </w:rPr>
        <w:t xml:space="preserve"> using </w:t>
      </w:r>
      <w:proofErr w:type="spellStart"/>
      <w:r>
        <w:rPr>
          <w:rFonts w:asciiTheme="minorHAnsi" w:eastAsiaTheme="majorEastAsia" w:hAnsiTheme="minorHAnsi" w:cstheme="majorEastAsia"/>
          <w:sz w:val="24"/>
          <w:szCs w:val="24"/>
        </w:rPr>
        <w:t>CodeBlocks</w:t>
      </w:r>
      <w:proofErr w:type="spellEnd"/>
      <w:r>
        <w:rPr>
          <w:rFonts w:asciiTheme="minorHAnsi" w:eastAsiaTheme="majorEastAsia" w:hAnsiTheme="minorHAnsi" w:cstheme="majorEastAsia"/>
          <w:sz w:val="24"/>
          <w:szCs w:val="24"/>
        </w:rPr>
        <w:t xml:space="preserve"> IDE and there were no error</w:t>
      </w:r>
      <w:r w:rsidR="008A41DF">
        <w:rPr>
          <w:rFonts w:asciiTheme="minorHAnsi" w:eastAsiaTheme="majorEastAsia" w:hAnsiTheme="minorHAnsi" w:cstheme="majorEastAsia"/>
          <w:sz w:val="24"/>
          <w:szCs w:val="24"/>
        </w:rPr>
        <w:t>s</w:t>
      </w:r>
      <w:r>
        <w:rPr>
          <w:rFonts w:asciiTheme="minorHAnsi" w:eastAsiaTheme="majorEastAsia" w:hAnsiTheme="minorHAnsi" w:cstheme="majorEastAsia"/>
          <w:sz w:val="24"/>
          <w:szCs w:val="24"/>
        </w:rPr>
        <w:t xml:space="preserve"> </w:t>
      </w:r>
      <w:r w:rsidR="008A41DF">
        <w:rPr>
          <w:rFonts w:asciiTheme="minorHAnsi" w:eastAsiaTheme="majorEastAsia" w:hAnsiTheme="minorHAnsi" w:cstheme="majorEastAsia"/>
          <w:sz w:val="24"/>
          <w:szCs w:val="24"/>
        </w:rPr>
        <w:t>occurred</w:t>
      </w:r>
      <w:r>
        <w:rPr>
          <w:rFonts w:asciiTheme="minorHAnsi" w:eastAsiaTheme="majorEastAsia" w:hAnsiTheme="minorHAnsi" w:cstheme="majorEastAsia"/>
          <w:sz w:val="24"/>
          <w:szCs w:val="24"/>
        </w:rPr>
        <w:t>. And we can successfully print the output of those problems.</w:t>
      </w:r>
    </w:p>
    <w:p w:rsidR="002806AE" w:rsidRDefault="002806AE" w:rsidP="002806AE">
      <w:pPr>
        <w:numPr>
          <w:ilvl w:val="0"/>
          <w:numId w:val="5"/>
        </w:numPr>
        <w:tabs>
          <w:tab w:val="clear" w:pos="425"/>
        </w:tabs>
        <w:spacing w:line="365" w:lineRule="exact"/>
        <w:rPr>
          <w:rFonts w:asciiTheme="minorHAnsi" w:eastAsiaTheme="majorEastAsia" w:hAnsiTheme="minorHAnsi" w:cstheme="majorEastAsia"/>
          <w:sz w:val="24"/>
          <w:szCs w:val="24"/>
        </w:rPr>
      </w:pPr>
      <w:r>
        <w:rPr>
          <w:rFonts w:asciiTheme="minorHAnsi" w:eastAsiaTheme="majorEastAsia" w:hAnsiTheme="minorHAnsi" w:cstheme="majorEastAsia"/>
          <w:sz w:val="24"/>
          <w:szCs w:val="24"/>
        </w:rPr>
        <w:t>We have faced little bit difficulties while taking input from user</w:t>
      </w:r>
      <w:r w:rsidR="003C2E1C">
        <w:rPr>
          <w:rFonts w:asciiTheme="minorHAnsi" w:eastAsiaTheme="majorEastAsia" w:hAnsiTheme="minorHAnsi" w:cstheme="majorEastAsia"/>
          <w:sz w:val="24"/>
          <w:szCs w:val="24"/>
        </w:rPr>
        <w:t xml:space="preserve"> and in summation of floating numbers.</w:t>
      </w:r>
    </w:p>
    <w:p w:rsidR="002806AE" w:rsidRDefault="002806AE" w:rsidP="002806AE">
      <w:pPr>
        <w:numPr>
          <w:ilvl w:val="0"/>
          <w:numId w:val="5"/>
        </w:numPr>
        <w:tabs>
          <w:tab w:val="clear" w:pos="425"/>
        </w:tabs>
        <w:spacing w:line="365" w:lineRule="exact"/>
        <w:rPr>
          <w:rFonts w:asciiTheme="minorHAnsi" w:eastAsiaTheme="majorEastAsia" w:hAnsiTheme="minorHAnsi" w:cstheme="majorEastAsia"/>
          <w:sz w:val="24"/>
          <w:szCs w:val="24"/>
        </w:rPr>
      </w:pPr>
      <w:r>
        <w:rPr>
          <w:rFonts w:asciiTheme="minorHAnsi" w:eastAsiaTheme="majorEastAsia" w:hAnsiTheme="minorHAnsi" w:cstheme="majorEastAsia"/>
          <w:sz w:val="24"/>
          <w:szCs w:val="24"/>
        </w:rPr>
        <w:t>We have not use</w:t>
      </w:r>
      <w:r w:rsidR="003C2E1C">
        <w:rPr>
          <w:rFonts w:asciiTheme="minorHAnsi" w:eastAsiaTheme="majorEastAsia" w:hAnsiTheme="minorHAnsi" w:cstheme="majorEastAsia"/>
          <w:sz w:val="24"/>
          <w:szCs w:val="24"/>
        </w:rPr>
        <w:t>d</w:t>
      </w:r>
      <w:r>
        <w:rPr>
          <w:rFonts w:asciiTheme="minorHAnsi" w:eastAsiaTheme="majorEastAsia" w:hAnsiTheme="minorHAnsi" w:cstheme="majorEastAsia"/>
          <w:sz w:val="24"/>
          <w:szCs w:val="24"/>
        </w:rPr>
        <w:t xml:space="preserve"> any extra variable to store results. We have directly </w:t>
      </w:r>
      <w:r w:rsidR="003C2E1C">
        <w:rPr>
          <w:rFonts w:asciiTheme="minorHAnsi" w:eastAsiaTheme="majorEastAsia" w:hAnsiTheme="minorHAnsi" w:cstheme="majorEastAsia"/>
          <w:sz w:val="24"/>
          <w:szCs w:val="24"/>
        </w:rPr>
        <w:t>performed</w:t>
      </w:r>
      <w:r>
        <w:rPr>
          <w:rFonts w:asciiTheme="minorHAnsi" w:eastAsiaTheme="majorEastAsia" w:hAnsiTheme="minorHAnsi" w:cstheme="majorEastAsia"/>
          <w:sz w:val="24"/>
          <w:szCs w:val="24"/>
        </w:rPr>
        <w:t xml:space="preserve"> addition and multiplication operation inside </w:t>
      </w:r>
      <w:r w:rsidR="00A346F0">
        <w:rPr>
          <w:rFonts w:asciiTheme="minorHAnsi" w:eastAsiaTheme="majorEastAsia" w:hAnsiTheme="minorHAnsi" w:cstheme="majorEastAsia"/>
          <w:sz w:val="24"/>
          <w:szCs w:val="24"/>
        </w:rPr>
        <w:t>“</w:t>
      </w:r>
      <w:proofErr w:type="spellStart"/>
      <w:r>
        <w:rPr>
          <w:rFonts w:asciiTheme="minorHAnsi" w:eastAsiaTheme="majorEastAsia" w:hAnsiTheme="minorHAnsi" w:cstheme="majorEastAsia"/>
          <w:sz w:val="24"/>
          <w:szCs w:val="24"/>
        </w:rPr>
        <w:t>printf</w:t>
      </w:r>
      <w:proofErr w:type="spellEnd"/>
      <w:r w:rsidR="00A346F0">
        <w:rPr>
          <w:rFonts w:asciiTheme="minorHAnsi" w:eastAsiaTheme="majorEastAsia" w:hAnsiTheme="minorHAnsi" w:cstheme="majorEastAsia"/>
          <w:sz w:val="24"/>
          <w:szCs w:val="24"/>
        </w:rPr>
        <w:t>”</w:t>
      </w:r>
      <w:r>
        <w:rPr>
          <w:rFonts w:asciiTheme="minorHAnsi" w:eastAsiaTheme="majorEastAsia" w:hAnsiTheme="minorHAnsi" w:cstheme="majorEastAsia"/>
          <w:sz w:val="24"/>
          <w:szCs w:val="24"/>
        </w:rPr>
        <w:t xml:space="preserve"> function.</w:t>
      </w:r>
    </w:p>
    <w:p w:rsidR="007B5400" w:rsidRPr="00B75A72" w:rsidRDefault="002806AE" w:rsidP="00B75A72">
      <w:pPr>
        <w:numPr>
          <w:ilvl w:val="0"/>
          <w:numId w:val="5"/>
        </w:numPr>
        <w:tabs>
          <w:tab w:val="clear" w:pos="425"/>
        </w:tabs>
        <w:spacing w:line="365" w:lineRule="exact"/>
        <w:rPr>
          <w:rFonts w:asciiTheme="minorHAnsi" w:eastAsiaTheme="majorEastAsia" w:hAnsiTheme="minorHAnsi" w:cstheme="majorEastAsia"/>
          <w:sz w:val="24"/>
          <w:szCs w:val="24"/>
        </w:rPr>
      </w:pPr>
      <w:r>
        <w:rPr>
          <w:rFonts w:asciiTheme="minorHAnsi" w:eastAsiaTheme="majorEastAsia" w:hAnsiTheme="minorHAnsi" w:cstheme="majorEastAsia"/>
          <w:sz w:val="24"/>
          <w:szCs w:val="24"/>
        </w:rPr>
        <w:t xml:space="preserve">Solving </w:t>
      </w:r>
      <w:r w:rsidR="00A346F0">
        <w:rPr>
          <w:rFonts w:asciiTheme="minorHAnsi" w:eastAsiaTheme="majorEastAsia" w:hAnsiTheme="minorHAnsi" w:cstheme="majorEastAsia"/>
          <w:sz w:val="24"/>
          <w:szCs w:val="24"/>
        </w:rPr>
        <w:t>t</w:t>
      </w:r>
      <w:r>
        <w:rPr>
          <w:rFonts w:asciiTheme="minorHAnsi" w:eastAsiaTheme="majorEastAsia" w:hAnsiTheme="minorHAnsi" w:cstheme="majorEastAsia"/>
          <w:sz w:val="24"/>
          <w:szCs w:val="24"/>
        </w:rPr>
        <w:t>h</w:t>
      </w:r>
      <w:r w:rsidR="00A346F0">
        <w:rPr>
          <w:rFonts w:asciiTheme="minorHAnsi" w:eastAsiaTheme="majorEastAsia" w:hAnsiTheme="minorHAnsi" w:cstheme="majorEastAsia"/>
          <w:sz w:val="24"/>
          <w:szCs w:val="24"/>
        </w:rPr>
        <w:t>e</w:t>
      </w:r>
      <w:r>
        <w:rPr>
          <w:rFonts w:asciiTheme="minorHAnsi" w:eastAsiaTheme="majorEastAsia" w:hAnsiTheme="minorHAnsi" w:cstheme="majorEastAsia"/>
          <w:sz w:val="24"/>
          <w:szCs w:val="24"/>
        </w:rPr>
        <w:t>se</w:t>
      </w:r>
      <w:r w:rsidR="00A346F0">
        <w:rPr>
          <w:rFonts w:asciiTheme="minorHAnsi" w:eastAsiaTheme="majorEastAsia" w:hAnsiTheme="minorHAnsi" w:cstheme="majorEastAsia"/>
          <w:sz w:val="24"/>
          <w:szCs w:val="24"/>
        </w:rPr>
        <w:t xml:space="preserve"> 5</w:t>
      </w:r>
      <w:r>
        <w:rPr>
          <w:rFonts w:asciiTheme="minorHAnsi" w:eastAsiaTheme="majorEastAsia" w:hAnsiTheme="minorHAnsi" w:cstheme="majorEastAsia"/>
          <w:sz w:val="24"/>
          <w:szCs w:val="24"/>
        </w:rPr>
        <w:t xml:space="preserve"> </w:t>
      </w:r>
      <w:r w:rsidR="00A346F0">
        <w:rPr>
          <w:rFonts w:asciiTheme="minorHAnsi" w:eastAsiaTheme="majorEastAsia" w:hAnsiTheme="minorHAnsi" w:cstheme="majorEastAsia"/>
          <w:sz w:val="24"/>
          <w:szCs w:val="24"/>
        </w:rPr>
        <w:t>problems,</w:t>
      </w:r>
      <w:r>
        <w:rPr>
          <w:rFonts w:asciiTheme="minorHAnsi" w:eastAsiaTheme="majorEastAsia" w:hAnsiTheme="minorHAnsi" w:cstheme="majorEastAsia"/>
          <w:sz w:val="24"/>
          <w:szCs w:val="24"/>
        </w:rPr>
        <w:t xml:space="preserve"> we have learned how to add/multiply</w:t>
      </w:r>
      <w:r w:rsidR="00A346F0">
        <w:rPr>
          <w:rFonts w:asciiTheme="minorHAnsi" w:eastAsiaTheme="majorEastAsia" w:hAnsiTheme="minorHAnsi" w:cstheme="majorEastAsia"/>
          <w:sz w:val="24"/>
          <w:szCs w:val="24"/>
        </w:rPr>
        <w:t xml:space="preserve"> both</w:t>
      </w:r>
      <w:r>
        <w:rPr>
          <w:rFonts w:asciiTheme="minorHAnsi" w:eastAsiaTheme="majorEastAsia" w:hAnsiTheme="minorHAnsi" w:cstheme="majorEastAsia"/>
          <w:sz w:val="24"/>
          <w:szCs w:val="24"/>
        </w:rPr>
        <w:t xml:space="preserve"> any</w:t>
      </w:r>
      <w:r w:rsidR="00A346F0">
        <w:rPr>
          <w:rFonts w:asciiTheme="minorHAnsi" w:eastAsiaTheme="majorEastAsia" w:hAnsiTheme="minorHAnsi" w:cstheme="majorEastAsia"/>
          <w:sz w:val="24"/>
          <w:szCs w:val="24"/>
        </w:rPr>
        <w:t xml:space="preserve"> integer and floating</w:t>
      </w:r>
      <w:r>
        <w:rPr>
          <w:rFonts w:asciiTheme="minorHAnsi" w:eastAsiaTheme="majorEastAsia" w:hAnsiTheme="minorHAnsi" w:cstheme="majorEastAsia"/>
          <w:sz w:val="24"/>
          <w:szCs w:val="24"/>
        </w:rPr>
        <w:t xml:space="preserve"> number</w:t>
      </w:r>
      <w:r w:rsidR="00A346F0">
        <w:rPr>
          <w:rFonts w:asciiTheme="minorHAnsi" w:eastAsiaTheme="majorEastAsia" w:hAnsiTheme="minorHAnsi" w:cstheme="majorEastAsia"/>
          <w:sz w:val="24"/>
          <w:szCs w:val="24"/>
        </w:rPr>
        <w:t xml:space="preserve"> </w:t>
      </w:r>
      <w:r>
        <w:rPr>
          <w:rFonts w:asciiTheme="minorHAnsi" w:eastAsiaTheme="majorEastAsia" w:hAnsiTheme="minorHAnsi" w:cstheme="majorEastAsia"/>
          <w:sz w:val="24"/>
          <w:szCs w:val="24"/>
        </w:rPr>
        <w:t>using C. And now we can make a</w:t>
      </w:r>
      <w:r w:rsidR="00B75A72">
        <w:rPr>
          <w:rFonts w:asciiTheme="minorHAnsi" w:eastAsiaTheme="majorEastAsia" w:hAnsiTheme="minorHAnsi" w:cstheme="majorEastAsia"/>
          <w:sz w:val="24"/>
          <w:szCs w:val="24"/>
        </w:rPr>
        <w:t xml:space="preserve"> very basic</w:t>
      </w:r>
      <w:r>
        <w:rPr>
          <w:rFonts w:asciiTheme="minorHAnsi" w:eastAsiaTheme="majorEastAsia" w:hAnsiTheme="minorHAnsi" w:cstheme="majorEastAsia"/>
          <w:sz w:val="24"/>
          <w:szCs w:val="24"/>
        </w:rPr>
        <w:t xml:space="preserve"> calculator which can perform basic </w:t>
      </w:r>
      <w:r w:rsidR="00B75A72">
        <w:rPr>
          <w:rFonts w:asciiTheme="minorHAnsi" w:eastAsiaTheme="majorEastAsia" w:hAnsiTheme="minorHAnsi" w:cstheme="majorEastAsia"/>
          <w:sz w:val="24"/>
          <w:szCs w:val="24"/>
        </w:rPr>
        <w:t>arithmetic problems of addition and multiplication.</w:t>
      </w:r>
      <w:bookmarkEnd w:id="0"/>
    </w:p>
    <w:sectPr w:rsidR="007B5400" w:rsidRPr="00B75A72" w:rsidSect="00D774A6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EE3A4E7"/>
    <w:multiLevelType w:val="singleLevel"/>
    <w:tmpl w:val="BEE3A4E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0000002"/>
    <w:multiLevelType w:val="multilevel"/>
    <w:tmpl w:val="00000002"/>
    <w:lvl w:ilvl="0">
      <w:start w:val="4"/>
      <w:numFmt w:val="decimal"/>
      <w:lvlText w:val="%1."/>
      <w:lvlJc w:val="left"/>
    </w:lvl>
    <w:lvl w:ilvl="1">
      <w:start w:val="1"/>
      <w:numFmt w:val="decimal"/>
      <w:lvlText w:val="%2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4"/>
    <w:multiLevelType w:val="multilevel"/>
    <w:tmpl w:val="00000004"/>
    <w:lvl w:ilvl="0">
      <w:start w:val="5"/>
      <w:numFmt w:val="decimal"/>
      <w:lvlText w:val="%1."/>
      <w:lvlJc w:val="left"/>
    </w:lvl>
    <w:lvl w:ilvl="1">
      <w:start w:val="1"/>
      <w:numFmt w:val="decimal"/>
      <w:lvlText w:val="%2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00000007"/>
    <w:multiLevelType w:val="multilevel"/>
    <w:tmpl w:val="00000007"/>
    <w:lvl w:ilvl="0">
      <w:start w:val="6"/>
      <w:numFmt w:val="decimal"/>
      <w:lvlText w:val="%1."/>
      <w:lvlJc w:val="left"/>
    </w:lvl>
    <w:lvl w:ilvl="1">
      <w:start w:val="1"/>
      <w:numFmt w:val="decimal"/>
      <w:lvlText w:val="%2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 w15:restartNumberingAfterBreak="0">
    <w:nsid w:val="0C264E66"/>
    <w:multiLevelType w:val="hybridMultilevel"/>
    <w:tmpl w:val="B338E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964F4"/>
    <w:multiLevelType w:val="hybridMultilevel"/>
    <w:tmpl w:val="2C984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7D3203"/>
    <w:multiLevelType w:val="singleLevel"/>
    <w:tmpl w:val="7E7D3203"/>
    <w:lvl w:ilvl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6AE"/>
    <w:rsid w:val="00064414"/>
    <w:rsid w:val="000E45D1"/>
    <w:rsid w:val="001031E2"/>
    <w:rsid w:val="00134E99"/>
    <w:rsid w:val="0015721A"/>
    <w:rsid w:val="001C49E3"/>
    <w:rsid w:val="00233744"/>
    <w:rsid w:val="00272362"/>
    <w:rsid w:val="002806AE"/>
    <w:rsid w:val="00287983"/>
    <w:rsid w:val="003258A6"/>
    <w:rsid w:val="003C2E1C"/>
    <w:rsid w:val="003E5D35"/>
    <w:rsid w:val="00467C87"/>
    <w:rsid w:val="004E06C3"/>
    <w:rsid w:val="004F5CFB"/>
    <w:rsid w:val="006C4051"/>
    <w:rsid w:val="007A1DAA"/>
    <w:rsid w:val="007B5400"/>
    <w:rsid w:val="008A41DF"/>
    <w:rsid w:val="009D21C0"/>
    <w:rsid w:val="00A346F0"/>
    <w:rsid w:val="00AB075C"/>
    <w:rsid w:val="00B3144F"/>
    <w:rsid w:val="00B36407"/>
    <w:rsid w:val="00B75A72"/>
    <w:rsid w:val="00CB13BC"/>
    <w:rsid w:val="00D774A6"/>
    <w:rsid w:val="00EE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B6DD2"/>
  <w15:chartTrackingRefBased/>
  <w15:docId w15:val="{C300C232-000D-4F34-8A63-64175CA6D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4E99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Shahidul Islam</dc:creator>
  <cp:keywords/>
  <dc:description/>
  <cp:lastModifiedBy>Shahidul Islam</cp:lastModifiedBy>
  <cp:revision>3</cp:revision>
  <dcterms:created xsi:type="dcterms:W3CDTF">2022-02-11T10:22:00Z</dcterms:created>
  <dcterms:modified xsi:type="dcterms:W3CDTF">2022-02-11T11:48:00Z</dcterms:modified>
</cp:coreProperties>
</file>