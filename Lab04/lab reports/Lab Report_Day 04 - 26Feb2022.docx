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6AE" w:rsidRDefault="002806AE" w:rsidP="00631717">
      <w:pPr>
        <w:numPr>
          <w:ilvl w:val="0"/>
          <w:numId w:val="1"/>
        </w:numPr>
        <w:spacing w:line="0" w:lineRule="atLeast"/>
        <w:jc w:val="both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>TITLE OF THE LAB EXPERIMENT</w:t>
      </w:r>
    </w:p>
    <w:p w:rsidR="002806AE" w:rsidRDefault="002806AE" w:rsidP="00631717">
      <w:pPr>
        <w:spacing w:line="47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:rsidR="00647D4D" w:rsidRDefault="00647D4D" w:rsidP="00631717">
      <w:pPr>
        <w:spacing w:line="360" w:lineRule="auto"/>
        <w:jc w:val="both"/>
        <w:rPr>
          <w:rFonts w:asciiTheme="minorHAnsi" w:eastAsiaTheme="majorEastAsia" w:hAnsiTheme="minorHAnsi" w:cstheme="majorEastAsia"/>
          <w:bCs/>
          <w:sz w:val="24"/>
          <w:szCs w:val="24"/>
        </w:rPr>
      </w:pPr>
      <w:r w:rsidRPr="00647D4D">
        <w:rPr>
          <w:rFonts w:asciiTheme="minorHAnsi" w:eastAsiaTheme="majorEastAsia" w:hAnsiTheme="minorHAnsi" w:cstheme="majorEastAsia"/>
          <w:bCs/>
          <w:sz w:val="24"/>
          <w:szCs w:val="24"/>
        </w:rPr>
        <w:t>Lab Report of While and Do -While Loop Control Structure in C</w:t>
      </w:r>
    </w:p>
    <w:p w:rsidR="002806AE" w:rsidRDefault="002806AE" w:rsidP="00631717">
      <w:pPr>
        <w:spacing w:line="0" w:lineRule="atLeast"/>
        <w:jc w:val="both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>2. OBJECTIVES</w:t>
      </w:r>
    </w:p>
    <w:p w:rsidR="002806AE" w:rsidRDefault="002806AE" w:rsidP="00631717">
      <w:pPr>
        <w:spacing w:line="47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:rsidR="00B54836" w:rsidRDefault="003817F8" w:rsidP="003817F8">
      <w:pPr>
        <w:spacing w:line="353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r w:rsidRPr="003817F8">
        <w:rPr>
          <w:rFonts w:asciiTheme="minorHAnsi" w:eastAsiaTheme="majorEastAsia" w:hAnsiTheme="minorHAnsi" w:cstheme="majorEastAsia"/>
          <w:sz w:val="24"/>
          <w:szCs w:val="24"/>
        </w:rPr>
        <w:t xml:space="preserve">Doing this </w:t>
      </w:r>
      <w:proofErr w:type="gramStart"/>
      <w:r w:rsidRPr="003817F8">
        <w:rPr>
          <w:rFonts w:asciiTheme="minorHAnsi" w:eastAsiaTheme="majorEastAsia" w:hAnsiTheme="minorHAnsi" w:cstheme="majorEastAsia"/>
          <w:sz w:val="24"/>
          <w:szCs w:val="24"/>
        </w:rPr>
        <w:t>experiment</w:t>
      </w:r>
      <w:proofErr w:type="gramEnd"/>
      <w:r w:rsidRPr="003817F8">
        <w:rPr>
          <w:rFonts w:asciiTheme="minorHAnsi" w:eastAsiaTheme="majorEastAsia" w:hAnsiTheme="minorHAnsi" w:cstheme="majorEastAsia"/>
          <w:sz w:val="24"/>
          <w:szCs w:val="24"/>
        </w:rPr>
        <w:t xml:space="preserve"> we will learn about loops in the C language and we will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Pr="003817F8">
        <w:rPr>
          <w:rFonts w:asciiTheme="minorHAnsi" w:eastAsiaTheme="majorEastAsia" w:hAnsiTheme="minorHAnsi" w:cstheme="majorEastAsia"/>
          <w:sz w:val="24"/>
          <w:szCs w:val="24"/>
        </w:rPr>
        <w:t>be able to solve complex problem using loops.</w:t>
      </w:r>
    </w:p>
    <w:p w:rsidR="003817F8" w:rsidRDefault="003817F8" w:rsidP="003817F8">
      <w:pPr>
        <w:spacing w:line="353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631717">
      <w:pPr>
        <w:spacing w:line="0" w:lineRule="atLeast"/>
        <w:jc w:val="both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 xml:space="preserve">3. PROCEDURE </w:t>
      </w:r>
    </w:p>
    <w:p w:rsidR="002806AE" w:rsidRDefault="002806AE" w:rsidP="00631717">
      <w:pPr>
        <w:spacing w:line="47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631717">
      <w:pPr>
        <w:spacing w:line="352" w:lineRule="exact"/>
        <w:ind w:firstLine="720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Pr="0009790B" w:rsidRDefault="002806AE" w:rsidP="00631717">
      <w:pPr>
        <w:spacing w:line="352" w:lineRule="exact"/>
        <w:jc w:val="both"/>
        <w:rPr>
          <w:rFonts w:asciiTheme="minorHAnsi" w:eastAsiaTheme="majorEastAsia" w:hAnsiTheme="minorHAnsi" w:cstheme="majorEastAsia"/>
          <w:b/>
          <w:i/>
          <w:sz w:val="24"/>
          <w:szCs w:val="24"/>
        </w:rPr>
      </w:pPr>
      <w:r w:rsidRPr="0009790B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Problem </w:t>
      </w:r>
      <w:r w:rsidR="00B74BD2" w:rsidRPr="0009790B">
        <w:rPr>
          <w:rFonts w:asciiTheme="minorHAnsi" w:eastAsiaTheme="majorEastAsia" w:hAnsiTheme="minorHAnsi" w:cstheme="majorEastAsia"/>
          <w:b/>
          <w:i/>
          <w:sz w:val="24"/>
          <w:szCs w:val="24"/>
        </w:rPr>
        <w:t>1</w:t>
      </w:r>
      <w:r w:rsidRPr="0009790B">
        <w:rPr>
          <w:rFonts w:asciiTheme="minorHAnsi" w:eastAsiaTheme="majorEastAsia" w:hAnsiTheme="minorHAnsi" w:cstheme="majorEastAsia"/>
          <w:b/>
          <w:i/>
          <w:sz w:val="24"/>
          <w:szCs w:val="24"/>
        </w:rPr>
        <w:t>:</w:t>
      </w:r>
      <w:r w:rsidR="001031E2" w:rsidRPr="0009790B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 </w:t>
      </w:r>
      <w:r w:rsidR="00806E47" w:rsidRPr="0009790B">
        <w:rPr>
          <w:rFonts w:asciiTheme="minorHAnsi" w:eastAsiaTheme="majorEastAsia" w:hAnsiTheme="minorHAnsi" w:cstheme="majorEastAsia"/>
          <w:b/>
          <w:i/>
          <w:sz w:val="24"/>
          <w:szCs w:val="24"/>
        </w:rPr>
        <w:t>C program to find sum of first and last digit of any number.</w:t>
      </w:r>
    </w:p>
    <w:p w:rsidR="002806AE" w:rsidRPr="0009790B" w:rsidRDefault="00FD4B04" w:rsidP="0009790B">
      <w:pPr>
        <w:spacing w:line="352" w:lineRule="exact"/>
        <w:ind w:firstLine="720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proofErr w:type="gramStart"/>
      <w:r>
        <w:rPr>
          <w:rFonts w:asciiTheme="minorHAnsi" w:eastAsiaTheme="majorEastAsia" w:hAnsiTheme="minorHAnsi" w:cstheme="majorEastAsia"/>
          <w:sz w:val="24"/>
          <w:szCs w:val="24"/>
        </w:rPr>
        <w:t>First</w:t>
      </w:r>
      <w:proofErr w:type="gramEnd"/>
      <w:r>
        <w:rPr>
          <w:rFonts w:asciiTheme="minorHAnsi" w:eastAsiaTheme="majorEastAsia" w:hAnsiTheme="minorHAnsi" w:cstheme="majorEastAsia"/>
          <w:sz w:val="24"/>
          <w:szCs w:val="24"/>
        </w:rPr>
        <w:t xml:space="preserve"> we declare the necessary variables in int function and take input from the user a valid integer</w:t>
      </w:r>
      <w:r w:rsidR="0022750A">
        <w:rPr>
          <w:rFonts w:asciiTheme="minorHAnsi" w:eastAsiaTheme="majorEastAsia" w:hAnsiTheme="minorHAnsi" w:cstheme="majorEastAsia"/>
          <w:sz w:val="24"/>
          <w:szCs w:val="24"/>
        </w:rPr>
        <w:t xml:space="preserve"> by using </w:t>
      </w:r>
      <w:proofErr w:type="spellStart"/>
      <w:r w:rsidR="0022750A">
        <w:rPr>
          <w:rFonts w:asciiTheme="minorHAnsi" w:eastAsiaTheme="majorEastAsia" w:hAnsiTheme="minorHAnsi" w:cstheme="majorEastAsia"/>
          <w:sz w:val="24"/>
          <w:szCs w:val="24"/>
        </w:rPr>
        <w:t>printf</w:t>
      </w:r>
      <w:proofErr w:type="spellEnd"/>
      <w:r w:rsidR="0022750A">
        <w:rPr>
          <w:rFonts w:asciiTheme="minorHAnsi" w:eastAsiaTheme="majorEastAsia" w:hAnsiTheme="minorHAnsi" w:cstheme="majorEastAsia"/>
          <w:sz w:val="24"/>
          <w:szCs w:val="24"/>
        </w:rPr>
        <w:t xml:space="preserve"> and </w:t>
      </w:r>
      <w:proofErr w:type="spellStart"/>
      <w:r w:rsidR="0022750A">
        <w:rPr>
          <w:rFonts w:asciiTheme="minorHAnsi" w:eastAsiaTheme="majorEastAsia" w:hAnsiTheme="minorHAnsi" w:cstheme="majorEastAsia"/>
          <w:sz w:val="24"/>
          <w:szCs w:val="24"/>
        </w:rPr>
        <w:t>scanf</w:t>
      </w:r>
      <w:proofErr w:type="spellEnd"/>
      <w:r w:rsidR="0022750A">
        <w:rPr>
          <w:rFonts w:asciiTheme="minorHAnsi" w:eastAsiaTheme="majorEastAsia" w:hAnsiTheme="minorHAnsi" w:cstheme="majorEastAsia"/>
          <w:sz w:val="24"/>
          <w:szCs w:val="24"/>
        </w:rPr>
        <w:t xml:space="preserve"> function. Then we keep first digit in n variable and for last digit we use mod of 10 (</w:t>
      </w:r>
      <w:r w:rsidR="009E31E4">
        <w:rPr>
          <w:rFonts w:asciiTheme="minorHAnsi" w:eastAsiaTheme="majorEastAsia" w:hAnsiTheme="minorHAnsi" w:cstheme="majorEastAsia"/>
          <w:sz w:val="24"/>
          <w:szCs w:val="24"/>
        </w:rPr>
        <w:t>n % 10</w:t>
      </w:r>
      <w:r w:rsidR="0022750A">
        <w:rPr>
          <w:rFonts w:asciiTheme="minorHAnsi" w:eastAsiaTheme="majorEastAsia" w:hAnsiTheme="minorHAnsi" w:cstheme="majorEastAsia"/>
          <w:sz w:val="24"/>
          <w:szCs w:val="24"/>
        </w:rPr>
        <w:t>)</w:t>
      </w:r>
      <w:r w:rsidR="009E31E4">
        <w:rPr>
          <w:rFonts w:asciiTheme="minorHAnsi" w:eastAsiaTheme="majorEastAsia" w:hAnsiTheme="minorHAnsi" w:cstheme="majorEastAsia"/>
          <w:sz w:val="24"/>
          <w:szCs w:val="24"/>
        </w:rPr>
        <w:t>. By using while loop we decide the first digit will be equal or greater than 10.</w:t>
      </w:r>
      <w:r w:rsidR="00126182">
        <w:rPr>
          <w:rFonts w:asciiTheme="minorHAnsi" w:eastAsiaTheme="majorEastAsia" w:hAnsiTheme="minorHAnsi" w:cstheme="majorEastAsia"/>
          <w:sz w:val="24"/>
          <w:szCs w:val="24"/>
        </w:rPr>
        <w:t xml:space="preserve"> Then we sum the first and last digit and print the </w:t>
      </w:r>
      <w:r w:rsidR="004F7FC1">
        <w:rPr>
          <w:rFonts w:asciiTheme="minorHAnsi" w:eastAsiaTheme="majorEastAsia" w:hAnsiTheme="minorHAnsi" w:cstheme="majorEastAsia"/>
          <w:sz w:val="24"/>
          <w:szCs w:val="24"/>
        </w:rPr>
        <w:t>result.</w:t>
      </w:r>
    </w:p>
    <w:p w:rsidR="00B36407" w:rsidRPr="007452BD" w:rsidRDefault="00B36407" w:rsidP="00A46097">
      <w:pPr>
        <w:spacing w:line="352" w:lineRule="exact"/>
        <w:jc w:val="both"/>
        <w:rPr>
          <w:rFonts w:asciiTheme="minorHAnsi" w:eastAsiaTheme="majorEastAsia" w:hAnsiTheme="minorHAnsi" w:cstheme="majorEastAsia"/>
          <w:b/>
          <w:i/>
          <w:sz w:val="24"/>
          <w:szCs w:val="24"/>
        </w:rPr>
      </w:pPr>
      <w:r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Problem </w:t>
      </w:r>
      <w:r w:rsidR="00B74BD2"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>2</w:t>
      </w:r>
      <w:r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: </w:t>
      </w:r>
      <w:r w:rsidR="00806E47"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>C program to swap first and last digits of any number.</w:t>
      </w:r>
    </w:p>
    <w:p w:rsidR="00BC2203" w:rsidRDefault="004F7FC1" w:rsidP="00631717">
      <w:pPr>
        <w:spacing w:line="352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ab/>
      </w:r>
      <w:proofErr w:type="gramStart"/>
      <w:r>
        <w:rPr>
          <w:rFonts w:asciiTheme="minorHAnsi" w:eastAsiaTheme="majorEastAsia" w:hAnsiTheme="minorHAnsi" w:cstheme="majorEastAsia"/>
          <w:sz w:val="24"/>
          <w:szCs w:val="24"/>
        </w:rPr>
        <w:t>First</w:t>
      </w:r>
      <w:proofErr w:type="gramEnd"/>
      <w:r>
        <w:rPr>
          <w:rFonts w:asciiTheme="minorHAnsi" w:eastAsiaTheme="majorEastAsia" w:hAnsiTheme="minorHAnsi" w:cstheme="majorEastAsia"/>
          <w:sz w:val="24"/>
          <w:szCs w:val="24"/>
        </w:rPr>
        <w:t xml:space="preserve"> we declare necessary variables and take valid input from the user.</w:t>
      </w:r>
      <w:r w:rsidR="00BC2203">
        <w:rPr>
          <w:rFonts w:asciiTheme="minorHAnsi" w:eastAsiaTheme="majorEastAsia" w:hAnsiTheme="minorHAnsi" w:cstheme="majorEastAsia"/>
          <w:sz w:val="24"/>
          <w:szCs w:val="24"/>
        </w:rPr>
        <w:t xml:space="preserve"> Then for the last digit we use mod </w:t>
      </w:r>
      <w:r w:rsidR="00F83EA1">
        <w:rPr>
          <w:rFonts w:asciiTheme="minorHAnsi" w:eastAsiaTheme="majorEastAsia" w:hAnsiTheme="minorHAnsi" w:cstheme="majorEastAsia"/>
          <w:sz w:val="24"/>
          <w:szCs w:val="24"/>
        </w:rPr>
        <w:t xml:space="preserve">operator. </w:t>
      </w:r>
      <w:r w:rsidR="00851A8E" w:rsidRPr="00851A8E">
        <w:rPr>
          <w:rFonts w:asciiTheme="minorHAnsi" w:eastAsiaTheme="majorEastAsia" w:hAnsiTheme="minorHAnsi" w:cstheme="majorEastAsia"/>
          <w:sz w:val="24"/>
          <w:szCs w:val="24"/>
        </w:rPr>
        <w:t>When modulo divided by 10 returns last digit of the input number.</w:t>
      </w:r>
      <w:r w:rsidR="00851A8E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851A8E" w:rsidRPr="00851A8E">
        <w:rPr>
          <w:rFonts w:asciiTheme="minorHAnsi" w:eastAsiaTheme="majorEastAsia" w:hAnsiTheme="minorHAnsi" w:cstheme="majorEastAsia"/>
          <w:sz w:val="24"/>
          <w:szCs w:val="24"/>
        </w:rPr>
        <w:t>Find the first digit with the help of mathematical operation.</w:t>
      </w:r>
      <w:r w:rsidR="00851A8E">
        <w:rPr>
          <w:rFonts w:asciiTheme="minorHAnsi" w:eastAsiaTheme="majorEastAsia" w:hAnsiTheme="minorHAnsi" w:cstheme="majorEastAsia"/>
          <w:sz w:val="24"/>
          <w:szCs w:val="24"/>
        </w:rPr>
        <w:t xml:space="preserve"> We use necessary</w:t>
      </w:r>
      <w:r w:rsidR="00851A8E" w:rsidRPr="00851A8E">
        <w:rPr>
          <w:rFonts w:asciiTheme="minorHAnsi" w:eastAsiaTheme="majorEastAsia" w:hAnsiTheme="minorHAnsi" w:cstheme="majorEastAsia"/>
          <w:sz w:val="24"/>
          <w:szCs w:val="24"/>
        </w:rPr>
        <w:t xml:space="preserve"> logic to swap first and the last digit.</w:t>
      </w:r>
    </w:p>
    <w:p w:rsidR="006203BC" w:rsidRPr="007452BD" w:rsidRDefault="00B36407" w:rsidP="00631717">
      <w:pPr>
        <w:spacing w:line="352" w:lineRule="exact"/>
        <w:jc w:val="both"/>
        <w:rPr>
          <w:rFonts w:asciiTheme="minorHAnsi" w:eastAsiaTheme="majorEastAsia" w:hAnsiTheme="minorHAnsi" w:cstheme="majorEastAsia"/>
          <w:b/>
          <w:i/>
          <w:sz w:val="24"/>
          <w:szCs w:val="24"/>
        </w:rPr>
      </w:pPr>
      <w:r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Problem </w:t>
      </w:r>
      <w:r w:rsidR="00B74BD2"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>3</w:t>
      </w:r>
      <w:r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>:</w:t>
      </w:r>
      <w:r w:rsidR="003F1922"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 </w:t>
      </w:r>
      <w:r w:rsidR="00806E47"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>C program to calculate product of digits of any number.</w:t>
      </w:r>
    </w:p>
    <w:p w:rsidR="00B74BD2" w:rsidRDefault="00F31FDC" w:rsidP="00631717">
      <w:pPr>
        <w:spacing w:line="352" w:lineRule="exact"/>
        <w:jc w:val="both"/>
        <w:rPr>
          <w:rFonts w:asciiTheme="minorHAnsi" w:eastAsiaTheme="majorEastAsia" w:hAnsiTheme="minorHAnsi" w:cstheme="majorEastAsia"/>
          <w:color w:val="333333"/>
          <w:sz w:val="24"/>
          <w:szCs w:val="24"/>
        </w:rPr>
      </w:pPr>
      <w:r>
        <w:rPr>
          <w:rFonts w:asciiTheme="minorHAnsi" w:eastAsiaTheme="majorEastAsia" w:hAnsiTheme="minorHAnsi" w:cstheme="majorEastAsia"/>
          <w:color w:val="333333"/>
          <w:sz w:val="24"/>
          <w:szCs w:val="24"/>
        </w:rPr>
        <w:tab/>
      </w:r>
      <w:r w:rsidR="00575603">
        <w:rPr>
          <w:rFonts w:asciiTheme="minorHAnsi" w:eastAsiaTheme="majorEastAsia" w:hAnsiTheme="minorHAnsi" w:cstheme="majorEastAsia"/>
          <w:color w:val="333333"/>
          <w:sz w:val="24"/>
          <w:szCs w:val="24"/>
        </w:rPr>
        <w:t>At first, we declare necessary variables and take valid user input.</w:t>
      </w:r>
      <w:r w:rsidR="005C4B4A">
        <w:rPr>
          <w:rFonts w:asciiTheme="minorHAnsi" w:eastAsiaTheme="majorEastAsia" w:hAnsiTheme="minorHAnsi" w:cstheme="majorEastAsia"/>
          <w:color w:val="333333"/>
          <w:sz w:val="24"/>
          <w:szCs w:val="24"/>
        </w:rPr>
        <w:t xml:space="preserve"> We use while loop until num is not equals to 0. We store product in product variable</w:t>
      </w:r>
      <w:r w:rsidR="004054C2">
        <w:rPr>
          <w:rFonts w:asciiTheme="minorHAnsi" w:eastAsiaTheme="majorEastAsia" w:hAnsiTheme="minorHAnsi" w:cstheme="majorEastAsia"/>
          <w:color w:val="333333"/>
          <w:sz w:val="24"/>
          <w:szCs w:val="24"/>
        </w:rPr>
        <w:t xml:space="preserve"> and multiply that with num variable. Then we print the output.</w:t>
      </w:r>
    </w:p>
    <w:p w:rsidR="006203BC" w:rsidRPr="007452BD" w:rsidRDefault="006203BC" w:rsidP="006203BC">
      <w:pPr>
        <w:spacing w:line="352" w:lineRule="exact"/>
        <w:jc w:val="both"/>
        <w:rPr>
          <w:rFonts w:asciiTheme="minorHAnsi" w:eastAsiaTheme="majorEastAsia" w:hAnsiTheme="minorHAnsi" w:cstheme="majorEastAsia"/>
          <w:b/>
          <w:i/>
          <w:sz w:val="24"/>
          <w:szCs w:val="24"/>
        </w:rPr>
      </w:pPr>
      <w:r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Problem </w:t>
      </w:r>
      <w:r w:rsidR="00B74BD2"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>4</w:t>
      </w:r>
      <w:r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: </w:t>
      </w:r>
      <w:r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>C to find the sum of the series 1 +11 + 111 + 1111 +</w:t>
      </w:r>
      <w:proofErr w:type="gramStart"/>
      <w:r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 ..</w:t>
      </w:r>
      <w:proofErr w:type="gramEnd"/>
      <w:r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 n terms.</w:t>
      </w:r>
    </w:p>
    <w:p w:rsidR="003878E0" w:rsidRPr="004054C2" w:rsidRDefault="004054C2" w:rsidP="00A77EFE">
      <w:pPr>
        <w:spacing w:line="352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i/>
          <w:sz w:val="24"/>
          <w:szCs w:val="24"/>
        </w:rPr>
        <w:tab/>
      </w:r>
      <w:r>
        <w:rPr>
          <w:rFonts w:asciiTheme="minorHAnsi" w:eastAsiaTheme="majorEastAsia" w:hAnsiTheme="minorHAnsi" w:cstheme="majorEastAsia"/>
          <w:sz w:val="24"/>
          <w:szCs w:val="24"/>
        </w:rPr>
        <w:t>We take necessary variables to</w:t>
      </w:r>
      <w:r w:rsidR="00634C43">
        <w:rPr>
          <w:rFonts w:asciiTheme="minorHAnsi" w:eastAsiaTheme="majorEastAsia" w:hAnsiTheme="minorHAnsi" w:cstheme="majorEastAsia"/>
          <w:sz w:val="24"/>
          <w:szCs w:val="24"/>
        </w:rPr>
        <w:t xml:space="preserve"> and functions. We use int, long and long int to store large type of number. We take valid user input and run it in for loop.</w:t>
      </w:r>
      <w:r w:rsidR="00914F1C">
        <w:rPr>
          <w:rFonts w:asciiTheme="minorHAnsi" w:eastAsiaTheme="majorEastAsia" w:hAnsiTheme="minorHAnsi" w:cstheme="majorEastAsia"/>
          <w:sz w:val="24"/>
          <w:szCs w:val="24"/>
        </w:rPr>
        <w:t xml:space="preserve"> Then by using if condition we check if the </w:t>
      </w:r>
      <w:proofErr w:type="spellStart"/>
      <w:r w:rsidR="00914F1C">
        <w:rPr>
          <w:rFonts w:asciiTheme="minorHAnsi" w:eastAsiaTheme="majorEastAsia" w:hAnsiTheme="minorHAnsi" w:cstheme="majorEastAsia"/>
          <w:sz w:val="24"/>
          <w:szCs w:val="24"/>
        </w:rPr>
        <w:t>i</w:t>
      </w:r>
      <w:proofErr w:type="spellEnd"/>
      <w:r w:rsidR="00914F1C">
        <w:rPr>
          <w:rFonts w:asciiTheme="minorHAnsi" w:eastAsiaTheme="majorEastAsia" w:hAnsiTheme="minorHAnsi" w:cstheme="majorEastAsia"/>
          <w:sz w:val="24"/>
          <w:szCs w:val="24"/>
        </w:rPr>
        <w:t xml:space="preserve"> &lt; n</w:t>
      </w:r>
      <w:r w:rsidR="00B345C1">
        <w:rPr>
          <w:rFonts w:asciiTheme="minorHAnsi" w:eastAsiaTheme="majorEastAsia" w:hAnsiTheme="minorHAnsi" w:cstheme="majorEastAsia"/>
          <w:sz w:val="24"/>
          <w:szCs w:val="24"/>
        </w:rPr>
        <w:t xml:space="preserve">. we use sum variable to store sum and to increase 1. Then we print the sum of the nth </w:t>
      </w:r>
      <w:r w:rsidR="003878E0">
        <w:rPr>
          <w:rFonts w:asciiTheme="minorHAnsi" w:eastAsiaTheme="majorEastAsia" w:hAnsiTheme="minorHAnsi" w:cstheme="majorEastAsia"/>
          <w:sz w:val="24"/>
          <w:szCs w:val="24"/>
        </w:rPr>
        <w:t>terms of that following series.</w:t>
      </w:r>
    </w:p>
    <w:p w:rsidR="00A77EFE" w:rsidRPr="007452BD" w:rsidRDefault="00A77EFE" w:rsidP="00A77EFE">
      <w:pPr>
        <w:spacing w:line="352" w:lineRule="exact"/>
        <w:jc w:val="both"/>
        <w:rPr>
          <w:rFonts w:asciiTheme="minorHAnsi" w:eastAsiaTheme="majorEastAsia" w:hAnsiTheme="minorHAnsi" w:cstheme="majorEastAsia"/>
          <w:b/>
          <w:i/>
          <w:sz w:val="24"/>
          <w:szCs w:val="24"/>
        </w:rPr>
      </w:pPr>
      <w:r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Problem </w:t>
      </w:r>
      <w:r w:rsidR="00B74BD2"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>5</w:t>
      </w:r>
      <w:r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>: C program to find frequency of each digit in a given integer.</w:t>
      </w:r>
    </w:p>
    <w:p w:rsidR="00A77EFE" w:rsidRPr="003878E0" w:rsidRDefault="003878E0" w:rsidP="006203BC">
      <w:pPr>
        <w:spacing w:line="352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ab/>
        <w:t>We take necessary variables and take array because the number of number</w:t>
      </w:r>
      <w:r w:rsidR="00871B95">
        <w:rPr>
          <w:rFonts w:asciiTheme="minorHAnsi" w:eastAsiaTheme="majorEastAsia" w:hAnsiTheme="minorHAnsi" w:cstheme="majorEastAsia"/>
          <w:sz w:val="24"/>
          <w:szCs w:val="24"/>
        </w:rPr>
        <w:t xml:space="preserve">s is 10. We take valid user input and use for loop where we use array. In while loop we check if n is not </w:t>
      </w:r>
      <w:r w:rsidR="0009790B">
        <w:rPr>
          <w:rFonts w:asciiTheme="minorHAnsi" w:eastAsiaTheme="majorEastAsia" w:hAnsiTheme="minorHAnsi" w:cstheme="majorEastAsia"/>
          <w:sz w:val="24"/>
          <w:szCs w:val="24"/>
        </w:rPr>
        <w:t>equaling</w:t>
      </w:r>
      <w:r w:rsidR="00871B95">
        <w:rPr>
          <w:rFonts w:asciiTheme="minorHAnsi" w:eastAsiaTheme="majorEastAsia" w:hAnsiTheme="minorHAnsi" w:cstheme="majorEastAsia"/>
          <w:sz w:val="24"/>
          <w:szCs w:val="24"/>
        </w:rPr>
        <w:t xml:space="preserve"> to </w:t>
      </w:r>
      <w:r w:rsidR="0009790B">
        <w:rPr>
          <w:rFonts w:asciiTheme="minorHAnsi" w:eastAsiaTheme="majorEastAsia" w:hAnsiTheme="minorHAnsi" w:cstheme="majorEastAsia"/>
          <w:sz w:val="24"/>
          <w:szCs w:val="24"/>
        </w:rPr>
        <w:t>0. We use while loop and if conditions to perform the following problem.</w:t>
      </w:r>
    </w:p>
    <w:p w:rsidR="00B36407" w:rsidRDefault="00B36407" w:rsidP="00631717">
      <w:pPr>
        <w:spacing w:line="352" w:lineRule="exact"/>
        <w:rPr>
          <w:rFonts w:asciiTheme="minorHAnsi" w:eastAsiaTheme="majorEastAsia" w:hAnsiTheme="minorHAnsi" w:cstheme="majorEastAsia"/>
          <w:color w:val="333333"/>
          <w:sz w:val="24"/>
          <w:szCs w:val="24"/>
        </w:rPr>
      </w:pPr>
    </w:p>
    <w:p w:rsidR="006203BC" w:rsidRDefault="006203BC" w:rsidP="00631717">
      <w:pPr>
        <w:spacing w:line="352" w:lineRule="exact"/>
        <w:rPr>
          <w:rFonts w:asciiTheme="minorHAnsi" w:eastAsiaTheme="majorEastAsia" w:hAnsiTheme="minorHAnsi" w:cstheme="majorEastAsia"/>
          <w:color w:val="333333"/>
          <w:sz w:val="24"/>
          <w:szCs w:val="24"/>
        </w:rPr>
      </w:pPr>
    </w:p>
    <w:p w:rsidR="006203BC" w:rsidRDefault="006203BC" w:rsidP="00631717">
      <w:pPr>
        <w:spacing w:line="352" w:lineRule="exact"/>
        <w:rPr>
          <w:rFonts w:asciiTheme="minorHAnsi" w:eastAsiaTheme="majorEastAsia" w:hAnsiTheme="minorHAnsi" w:cstheme="majorEastAsia"/>
          <w:color w:val="333333"/>
          <w:sz w:val="24"/>
          <w:szCs w:val="24"/>
        </w:rPr>
      </w:pPr>
    </w:p>
    <w:p w:rsidR="002806AE" w:rsidRDefault="002806AE" w:rsidP="00631717">
      <w:pPr>
        <w:numPr>
          <w:ilvl w:val="0"/>
          <w:numId w:val="2"/>
        </w:numPr>
        <w:tabs>
          <w:tab w:val="left" w:pos="240"/>
        </w:tabs>
        <w:spacing w:line="0" w:lineRule="atLeast"/>
        <w:ind w:hanging="240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>IMPLEMENTATION</w:t>
      </w:r>
      <w:r w:rsidR="001109AE">
        <w:rPr>
          <w:rFonts w:asciiTheme="minorHAnsi" w:eastAsiaTheme="majorEastAsia" w:hAnsiTheme="minorHAnsi" w:cstheme="majorEastAsia"/>
          <w:b/>
          <w:sz w:val="24"/>
          <w:szCs w:val="24"/>
        </w:rPr>
        <w:t xml:space="preserve"> </w:t>
      </w:r>
      <w:r w:rsidR="009C04A1">
        <w:rPr>
          <w:rFonts w:asciiTheme="minorHAnsi" w:eastAsiaTheme="majorEastAsia" w:hAnsiTheme="minorHAnsi" w:cstheme="majorEastAsia"/>
          <w:b/>
          <w:sz w:val="24"/>
          <w:szCs w:val="24"/>
        </w:rPr>
        <w:t>&amp; TEST RESULT</w:t>
      </w:r>
    </w:p>
    <w:p w:rsidR="002806AE" w:rsidRDefault="002806AE" w:rsidP="00631717">
      <w:pPr>
        <w:spacing w:line="47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631717">
      <w:pPr>
        <w:spacing w:line="352" w:lineRule="exact"/>
        <w:ind w:firstLine="720"/>
        <w:rPr>
          <w:rFonts w:asciiTheme="minorHAnsi" w:eastAsiaTheme="majorEastAsia" w:hAnsiTheme="minorHAnsi" w:cstheme="majorEastAsia"/>
          <w:sz w:val="24"/>
          <w:szCs w:val="24"/>
        </w:rPr>
      </w:pPr>
    </w:p>
    <w:p w:rsidR="007452BD" w:rsidRPr="007452BD" w:rsidRDefault="007452BD" w:rsidP="007452BD">
      <w:r w:rsidRPr="007452BD">
        <w:rPr>
          <w:rFonts w:asciiTheme="minorHAnsi" w:eastAsiaTheme="majorEastAsia" w:hAnsiTheme="minorHAnsi" w:cstheme="majorEastAsia"/>
          <w:i/>
          <w:sz w:val="24"/>
          <w:szCs w:val="24"/>
        </w:rPr>
        <w:t>Problem 1: C program to find sum of first and last digit of any number.</w:t>
      </w:r>
    </w:p>
    <w:p w:rsidR="007452BD" w:rsidRPr="007452BD" w:rsidRDefault="007452BD" w:rsidP="007452BD">
      <w:pPr>
        <w:spacing w:line="352" w:lineRule="exact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7452BD">
        <w:rPr>
          <w:rFonts w:asciiTheme="minorHAnsi" w:eastAsiaTheme="majorEastAsia" w:hAnsiTheme="minorHAnsi" w:cstheme="majorEastAsia"/>
          <w:i/>
          <w:sz w:val="24"/>
          <w:szCs w:val="24"/>
        </w:rPr>
        <w:t>Problem 2: C program to swap first and last digits of any number.</w:t>
      </w:r>
    </w:p>
    <w:p w:rsidR="007452BD" w:rsidRPr="007452BD" w:rsidRDefault="007452BD" w:rsidP="007452BD">
      <w:pPr>
        <w:spacing w:line="352" w:lineRule="exact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7452BD">
        <w:rPr>
          <w:rFonts w:asciiTheme="minorHAnsi" w:eastAsiaTheme="majorEastAsia" w:hAnsiTheme="minorHAnsi" w:cstheme="majorEastAsia"/>
          <w:i/>
          <w:sz w:val="24"/>
          <w:szCs w:val="24"/>
        </w:rPr>
        <w:lastRenderedPageBreak/>
        <w:t>Problem 3: C program to calculate product of digits of any number.</w:t>
      </w:r>
    </w:p>
    <w:p w:rsidR="007452BD" w:rsidRPr="007452BD" w:rsidRDefault="007452BD" w:rsidP="007452BD">
      <w:pPr>
        <w:spacing w:line="352" w:lineRule="exact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7452BD">
        <w:rPr>
          <w:rFonts w:asciiTheme="minorHAnsi" w:eastAsiaTheme="majorEastAsia" w:hAnsiTheme="minorHAnsi" w:cstheme="majorEastAsia"/>
          <w:i/>
          <w:sz w:val="24"/>
          <w:szCs w:val="24"/>
        </w:rPr>
        <w:t>Problem 4: C to find the sum of the series 1 +11 + 111 + 1111 +</w:t>
      </w:r>
      <w:proofErr w:type="gramStart"/>
      <w:r w:rsidRPr="007452BD">
        <w:rPr>
          <w:rFonts w:asciiTheme="minorHAnsi" w:eastAsiaTheme="majorEastAsia" w:hAnsiTheme="minorHAnsi" w:cstheme="majorEastAsia"/>
          <w:i/>
          <w:sz w:val="24"/>
          <w:szCs w:val="24"/>
        </w:rPr>
        <w:t xml:space="preserve"> ..</w:t>
      </w:r>
      <w:proofErr w:type="gramEnd"/>
      <w:r w:rsidRPr="007452BD">
        <w:rPr>
          <w:rFonts w:asciiTheme="minorHAnsi" w:eastAsiaTheme="majorEastAsia" w:hAnsiTheme="minorHAnsi" w:cstheme="majorEastAsia"/>
          <w:i/>
          <w:sz w:val="24"/>
          <w:szCs w:val="24"/>
        </w:rPr>
        <w:t xml:space="preserve"> n terms.</w:t>
      </w:r>
    </w:p>
    <w:p w:rsidR="007452BD" w:rsidRPr="007452BD" w:rsidRDefault="007452BD" w:rsidP="007452BD">
      <w:pPr>
        <w:spacing w:line="352" w:lineRule="exact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bookmarkStart w:id="0" w:name="_GoBack"/>
      <w:r w:rsidRPr="007452BD">
        <w:rPr>
          <w:rFonts w:asciiTheme="minorHAnsi" w:eastAsiaTheme="majorEastAsia" w:hAnsiTheme="minorHAnsi" w:cstheme="majorEastAsia"/>
          <w:i/>
          <w:sz w:val="24"/>
          <w:szCs w:val="24"/>
        </w:rPr>
        <w:t>Problem 5: C program to find frequency of each digit in a given integer.</w:t>
      </w:r>
    </w:p>
    <w:bookmarkEnd w:id="0"/>
    <w:p w:rsidR="00B75A72" w:rsidRDefault="00B75A72" w:rsidP="00631717">
      <w:pPr>
        <w:spacing w:line="240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B75A72" w:rsidRDefault="00B75A72" w:rsidP="00631717">
      <w:pPr>
        <w:spacing w:line="240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631717">
      <w:pPr>
        <w:spacing w:line="240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Pr="009C04A1" w:rsidRDefault="002806AE" w:rsidP="009C04A1">
      <w:pPr>
        <w:pStyle w:val="ListParagraph"/>
        <w:numPr>
          <w:ilvl w:val="0"/>
          <w:numId w:val="2"/>
        </w:numPr>
        <w:tabs>
          <w:tab w:val="left" w:pos="0"/>
        </w:tabs>
        <w:spacing w:line="0" w:lineRule="atLeast"/>
        <w:ind w:left="-270"/>
        <w:rPr>
          <w:rFonts w:asciiTheme="minorHAnsi" w:eastAsiaTheme="majorEastAsia" w:hAnsiTheme="minorHAnsi" w:cstheme="majorEastAsia"/>
          <w:b/>
          <w:sz w:val="24"/>
          <w:szCs w:val="24"/>
        </w:rPr>
      </w:pPr>
      <w:r w:rsidRPr="009C04A1">
        <w:rPr>
          <w:rFonts w:asciiTheme="minorHAnsi" w:eastAsiaTheme="majorEastAsia" w:hAnsiTheme="minorHAnsi" w:cstheme="majorEastAsia"/>
          <w:b/>
          <w:sz w:val="24"/>
          <w:szCs w:val="24"/>
        </w:rPr>
        <w:t xml:space="preserve">ANALYSIS AND DISCUSSION </w:t>
      </w:r>
    </w:p>
    <w:p w:rsidR="002806AE" w:rsidRDefault="002806AE" w:rsidP="00631717">
      <w:pPr>
        <w:spacing w:line="0" w:lineRule="atLeast"/>
        <w:rPr>
          <w:rFonts w:asciiTheme="minorHAnsi" w:eastAsiaTheme="majorEastAsia" w:hAnsiTheme="minorHAnsi" w:cstheme="majorEastAsia"/>
          <w:sz w:val="24"/>
          <w:szCs w:val="24"/>
        </w:rPr>
      </w:pPr>
    </w:p>
    <w:p w:rsidR="00D36924" w:rsidRPr="00765B41" w:rsidRDefault="00D36924" w:rsidP="006840DF">
      <w:pPr>
        <w:numPr>
          <w:ilvl w:val="0"/>
          <w:numId w:val="8"/>
        </w:numPr>
        <w:tabs>
          <w:tab w:val="left" w:pos="425"/>
        </w:tabs>
        <w:spacing w:line="365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r w:rsidRPr="00765B41">
        <w:rPr>
          <w:rFonts w:asciiTheme="minorHAnsi" w:eastAsiaTheme="majorEastAsia" w:hAnsiTheme="minorHAnsi" w:cstheme="majorEastAsia"/>
          <w:sz w:val="24"/>
          <w:szCs w:val="24"/>
        </w:rPr>
        <w:t>We</w:t>
      </w:r>
      <w:r w:rsidR="00F66F78" w:rsidRPr="00765B41">
        <w:rPr>
          <w:rFonts w:asciiTheme="minorHAnsi" w:eastAsiaTheme="majorEastAsia" w:hAnsiTheme="minorHAnsi" w:cstheme="majorEastAsia"/>
          <w:sz w:val="24"/>
          <w:szCs w:val="24"/>
        </w:rPr>
        <w:t xml:space="preserve"> have</w:t>
      </w:r>
      <w:r w:rsidRPr="00765B41">
        <w:rPr>
          <w:rFonts w:asciiTheme="minorHAnsi" w:eastAsiaTheme="majorEastAsia" w:hAnsiTheme="minorHAnsi" w:cstheme="majorEastAsia"/>
          <w:sz w:val="24"/>
          <w:szCs w:val="24"/>
        </w:rPr>
        <w:t xml:space="preserve"> solve</w:t>
      </w:r>
      <w:r w:rsidR="00F66F78" w:rsidRPr="00765B41">
        <w:rPr>
          <w:rFonts w:asciiTheme="minorHAnsi" w:eastAsiaTheme="majorEastAsia" w:hAnsiTheme="minorHAnsi" w:cstheme="majorEastAsia"/>
          <w:sz w:val="24"/>
          <w:szCs w:val="24"/>
        </w:rPr>
        <w:t>d</w:t>
      </w:r>
      <w:r w:rsidRPr="00765B41">
        <w:rPr>
          <w:rFonts w:asciiTheme="minorHAnsi" w:eastAsiaTheme="majorEastAsia" w:hAnsiTheme="minorHAnsi" w:cstheme="majorEastAsia"/>
          <w:sz w:val="24"/>
          <w:szCs w:val="24"/>
        </w:rPr>
        <w:t xml:space="preserve"> those problems using </w:t>
      </w:r>
      <w:proofErr w:type="spellStart"/>
      <w:r w:rsidRPr="00765B41">
        <w:rPr>
          <w:rFonts w:asciiTheme="minorHAnsi" w:eastAsiaTheme="majorEastAsia" w:hAnsiTheme="minorHAnsi" w:cstheme="majorEastAsia"/>
          <w:sz w:val="24"/>
          <w:szCs w:val="24"/>
        </w:rPr>
        <w:t>CodeBlocks</w:t>
      </w:r>
      <w:proofErr w:type="spellEnd"/>
      <w:r w:rsidRPr="00765B41">
        <w:rPr>
          <w:rFonts w:asciiTheme="minorHAnsi" w:eastAsiaTheme="majorEastAsia" w:hAnsiTheme="minorHAnsi" w:cstheme="majorEastAsia"/>
          <w:sz w:val="24"/>
          <w:szCs w:val="24"/>
        </w:rPr>
        <w:t xml:space="preserve"> IDE and there were no errors occurred. And we can successfully print the output of those problems.</w:t>
      </w:r>
    </w:p>
    <w:p w:rsidR="00D36924" w:rsidRDefault="00F66F78" w:rsidP="006840DF">
      <w:pPr>
        <w:numPr>
          <w:ilvl w:val="0"/>
          <w:numId w:val="8"/>
        </w:numPr>
        <w:tabs>
          <w:tab w:val="left" w:pos="425"/>
        </w:tabs>
        <w:spacing w:line="365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>We</w:t>
      </w:r>
      <w:r w:rsidR="00D36924">
        <w:rPr>
          <w:rFonts w:asciiTheme="minorHAnsi" w:eastAsiaTheme="majorEastAsia" w:hAnsiTheme="minorHAnsi" w:cstheme="majorEastAsia"/>
          <w:sz w:val="24"/>
          <w:szCs w:val="24"/>
        </w:rPr>
        <w:t xml:space="preserve"> have faced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a</w:t>
      </w:r>
      <w:r w:rsidR="00D36924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26343A">
        <w:rPr>
          <w:rFonts w:asciiTheme="minorHAnsi" w:eastAsiaTheme="majorEastAsia" w:hAnsiTheme="minorHAnsi" w:cstheme="majorEastAsia"/>
          <w:sz w:val="24"/>
          <w:szCs w:val="24"/>
        </w:rPr>
        <w:t>little bit difficulty</w:t>
      </w:r>
      <w:r w:rsidR="00D36924">
        <w:rPr>
          <w:rFonts w:asciiTheme="minorHAnsi" w:eastAsiaTheme="majorEastAsia" w:hAnsiTheme="minorHAnsi" w:cstheme="majorEastAsia"/>
          <w:sz w:val="24"/>
          <w:szCs w:val="24"/>
        </w:rPr>
        <w:t xml:space="preserve"> while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4045A1">
        <w:rPr>
          <w:rFonts w:asciiTheme="minorHAnsi" w:eastAsiaTheme="majorEastAsia" w:hAnsiTheme="minorHAnsi" w:cstheme="majorEastAsia"/>
          <w:sz w:val="24"/>
          <w:szCs w:val="24"/>
        </w:rPr>
        <w:t>performing</w:t>
      </w:r>
      <w:r w:rsidR="00C7476F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8C1728">
        <w:rPr>
          <w:rFonts w:asciiTheme="minorHAnsi" w:eastAsiaTheme="majorEastAsia" w:hAnsiTheme="minorHAnsi" w:cstheme="majorEastAsia"/>
          <w:sz w:val="24"/>
          <w:szCs w:val="24"/>
        </w:rPr>
        <w:t>2</w:t>
      </w:r>
      <w:r w:rsidR="008C1728" w:rsidRPr="008C1728">
        <w:rPr>
          <w:rFonts w:asciiTheme="minorHAnsi" w:eastAsiaTheme="majorEastAsia" w:hAnsiTheme="minorHAnsi" w:cstheme="majorEastAsia"/>
          <w:sz w:val="24"/>
          <w:szCs w:val="24"/>
          <w:vertAlign w:val="superscript"/>
        </w:rPr>
        <w:t>nd</w:t>
      </w:r>
      <w:r w:rsidR="008C1728">
        <w:rPr>
          <w:rFonts w:asciiTheme="minorHAnsi" w:eastAsiaTheme="majorEastAsia" w:hAnsiTheme="minorHAnsi" w:cstheme="majorEastAsia"/>
          <w:sz w:val="24"/>
          <w:szCs w:val="24"/>
        </w:rPr>
        <w:t xml:space="preserve"> and 5</w:t>
      </w:r>
      <w:r w:rsidR="008C1728" w:rsidRPr="008C1728">
        <w:rPr>
          <w:rFonts w:asciiTheme="minorHAnsi" w:eastAsiaTheme="majorEastAsia" w:hAnsiTheme="minorHAnsi" w:cstheme="majorEastAsia"/>
          <w:sz w:val="24"/>
          <w:szCs w:val="24"/>
          <w:vertAlign w:val="superscript"/>
        </w:rPr>
        <w:t>th</w:t>
      </w:r>
      <w:r w:rsidR="00C7476F">
        <w:rPr>
          <w:rFonts w:asciiTheme="minorHAnsi" w:eastAsiaTheme="majorEastAsia" w:hAnsiTheme="minorHAnsi" w:cstheme="majorEastAsia"/>
          <w:sz w:val="24"/>
          <w:szCs w:val="24"/>
        </w:rPr>
        <w:t xml:space="preserve"> problem</w:t>
      </w:r>
      <w:r w:rsidR="008C1728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7851D2">
        <w:rPr>
          <w:rFonts w:asciiTheme="minorHAnsi" w:eastAsiaTheme="majorEastAsia" w:hAnsiTheme="minorHAnsi" w:cstheme="majorEastAsia"/>
          <w:sz w:val="24"/>
          <w:szCs w:val="24"/>
        </w:rPr>
        <w:t>showing the</w:t>
      </w:r>
      <w:r w:rsidR="006772C3">
        <w:rPr>
          <w:rFonts w:asciiTheme="minorHAnsi" w:eastAsiaTheme="majorEastAsia" w:hAnsiTheme="minorHAnsi" w:cstheme="majorEastAsia"/>
          <w:sz w:val="24"/>
          <w:szCs w:val="24"/>
        </w:rPr>
        <w:t xml:space="preserve"> wrong</w:t>
      </w:r>
      <w:r w:rsidR="007851D2">
        <w:rPr>
          <w:rFonts w:asciiTheme="minorHAnsi" w:eastAsiaTheme="majorEastAsia" w:hAnsiTheme="minorHAnsi" w:cstheme="majorEastAsia"/>
          <w:sz w:val="24"/>
          <w:szCs w:val="24"/>
        </w:rPr>
        <w:t xml:space="preserve"> result</w:t>
      </w:r>
      <w:r w:rsidR="006772C3">
        <w:rPr>
          <w:rFonts w:asciiTheme="minorHAnsi" w:eastAsiaTheme="majorEastAsia" w:hAnsiTheme="minorHAnsi" w:cstheme="majorEastAsia"/>
          <w:sz w:val="24"/>
          <w:szCs w:val="24"/>
        </w:rPr>
        <w:t>s</w:t>
      </w:r>
      <w:r w:rsidR="00D36924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7851D2">
        <w:rPr>
          <w:rFonts w:asciiTheme="minorHAnsi" w:eastAsiaTheme="majorEastAsia" w:hAnsiTheme="minorHAnsi" w:cstheme="majorEastAsia"/>
          <w:sz w:val="24"/>
          <w:szCs w:val="24"/>
        </w:rPr>
        <w:t xml:space="preserve">but then we have passed errors and </w:t>
      </w:r>
      <w:r w:rsidR="006772C3">
        <w:rPr>
          <w:rFonts w:asciiTheme="minorHAnsi" w:eastAsiaTheme="majorEastAsia" w:hAnsiTheme="minorHAnsi" w:cstheme="majorEastAsia"/>
          <w:sz w:val="24"/>
          <w:szCs w:val="24"/>
        </w:rPr>
        <w:t>corrected our program and it gives correct result</w:t>
      </w:r>
      <w:r w:rsidR="00D36924">
        <w:rPr>
          <w:rFonts w:asciiTheme="minorHAnsi" w:eastAsiaTheme="majorEastAsia" w:hAnsiTheme="minorHAnsi" w:cstheme="majorEastAsia"/>
          <w:sz w:val="24"/>
          <w:szCs w:val="24"/>
        </w:rPr>
        <w:t>.</w:t>
      </w:r>
    </w:p>
    <w:p w:rsidR="00C468E2" w:rsidRDefault="00D36924" w:rsidP="006840DF">
      <w:pPr>
        <w:numPr>
          <w:ilvl w:val="0"/>
          <w:numId w:val="8"/>
        </w:numPr>
        <w:tabs>
          <w:tab w:val="left" w:pos="425"/>
        </w:tabs>
        <w:spacing w:line="365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 xml:space="preserve">Solving these </w:t>
      </w:r>
      <w:r w:rsidR="008C1728">
        <w:rPr>
          <w:rFonts w:asciiTheme="minorHAnsi" w:eastAsiaTheme="majorEastAsia" w:hAnsiTheme="minorHAnsi" w:cstheme="majorEastAsia"/>
          <w:sz w:val="24"/>
          <w:szCs w:val="24"/>
        </w:rPr>
        <w:t>5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problems, we have</w:t>
      </w:r>
      <w:r w:rsidR="006339F7">
        <w:rPr>
          <w:rFonts w:asciiTheme="minorHAnsi" w:eastAsiaTheme="majorEastAsia" w:hAnsiTheme="minorHAnsi" w:cstheme="majorEastAsia"/>
          <w:sz w:val="24"/>
          <w:szCs w:val="24"/>
        </w:rPr>
        <w:t xml:space="preserve"> initially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learned </w:t>
      </w:r>
      <w:r w:rsidR="006339F7">
        <w:rPr>
          <w:rFonts w:asciiTheme="minorHAnsi" w:eastAsiaTheme="majorEastAsia" w:hAnsiTheme="minorHAnsi" w:cstheme="majorEastAsia"/>
          <w:sz w:val="24"/>
          <w:szCs w:val="24"/>
        </w:rPr>
        <w:t xml:space="preserve">the very basics of </w:t>
      </w:r>
      <w:r>
        <w:rPr>
          <w:rFonts w:asciiTheme="minorHAnsi" w:eastAsiaTheme="majorEastAsia" w:hAnsiTheme="minorHAnsi" w:cstheme="majorEastAsia"/>
          <w:sz w:val="24"/>
          <w:szCs w:val="24"/>
        </w:rPr>
        <w:t>how to</w:t>
      </w:r>
      <w:r w:rsidR="00E1666D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BE311C">
        <w:rPr>
          <w:rFonts w:asciiTheme="minorHAnsi" w:eastAsiaTheme="majorEastAsia" w:hAnsiTheme="minorHAnsi" w:cstheme="majorEastAsia"/>
          <w:sz w:val="24"/>
          <w:szCs w:val="24"/>
        </w:rPr>
        <w:t xml:space="preserve">solve complex </w:t>
      </w:r>
      <w:r w:rsidR="0081228D">
        <w:rPr>
          <w:rFonts w:asciiTheme="minorHAnsi" w:eastAsiaTheme="majorEastAsia" w:hAnsiTheme="minorHAnsi" w:cstheme="majorEastAsia"/>
          <w:sz w:val="24"/>
          <w:szCs w:val="24"/>
        </w:rPr>
        <w:t>problems in</w:t>
      </w:r>
      <w:r w:rsidR="006339F7">
        <w:rPr>
          <w:rFonts w:asciiTheme="minorHAnsi" w:eastAsiaTheme="majorEastAsia" w:hAnsiTheme="minorHAnsi" w:cstheme="majorEastAsia"/>
          <w:sz w:val="24"/>
          <w:szCs w:val="24"/>
        </w:rPr>
        <w:t xml:space="preserve"> C language</w:t>
      </w:r>
      <w:r w:rsidR="0081228D">
        <w:rPr>
          <w:rFonts w:asciiTheme="minorHAnsi" w:eastAsiaTheme="majorEastAsia" w:hAnsiTheme="minorHAnsi" w:cstheme="majorEastAsia"/>
          <w:sz w:val="24"/>
          <w:szCs w:val="24"/>
        </w:rPr>
        <w:t xml:space="preserve"> using different loops.</w:t>
      </w:r>
    </w:p>
    <w:p w:rsidR="00C7476F" w:rsidRDefault="00C7476F" w:rsidP="00C7476F">
      <w:pPr>
        <w:tabs>
          <w:tab w:val="left" w:pos="425"/>
        </w:tabs>
        <w:spacing w:line="365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:rsidR="00C7476F" w:rsidRPr="00E1666D" w:rsidRDefault="00C7476F" w:rsidP="00C7476F">
      <w:pPr>
        <w:tabs>
          <w:tab w:val="left" w:pos="425"/>
        </w:tabs>
        <w:spacing w:line="365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:rsidR="00C468E2" w:rsidRPr="00C468E2" w:rsidRDefault="00C468E2" w:rsidP="009C04A1">
      <w:pPr>
        <w:numPr>
          <w:ilvl w:val="0"/>
          <w:numId w:val="2"/>
        </w:numPr>
        <w:tabs>
          <w:tab w:val="left" w:pos="240"/>
        </w:tabs>
        <w:spacing w:line="0" w:lineRule="atLeast"/>
        <w:ind w:left="240" w:hanging="240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>SUMMARY</w:t>
      </w:r>
    </w:p>
    <w:p w:rsidR="00C468E2" w:rsidRDefault="00C468E2" w:rsidP="00C468E2">
      <w:pPr>
        <w:spacing w:line="365" w:lineRule="exact"/>
        <w:ind w:firstLine="450"/>
        <w:rPr>
          <w:rFonts w:asciiTheme="minorHAnsi" w:eastAsiaTheme="majorEastAsia" w:hAnsiTheme="minorHAnsi" w:cstheme="majorEastAsia"/>
          <w:sz w:val="24"/>
          <w:szCs w:val="24"/>
        </w:rPr>
      </w:pPr>
    </w:p>
    <w:p w:rsidR="00C468E2" w:rsidRPr="00C468E2" w:rsidRDefault="00C468E2" w:rsidP="005459A6">
      <w:pPr>
        <w:spacing w:line="365" w:lineRule="exact"/>
        <w:ind w:firstLine="450"/>
        <w:rPr>
          <w:rFonts w:asciiTheme="minorHAnsi" w:eastAsiaTheme="majorEastAsia" w:hAnsiTheme="minorHAnsi" w:cstheme="majorEastAsia"/>
          <w:sz w:val="24"/>
          <w:szCs w:val="24"/>
        </w:rPr>
      </w:pPr>
      <w:r w:rsidRPr="00C468E2">
        <w:rPr>
          <w:rFonts w:asciiTheme="minorHAnsi" w:eastAsiaTheme="majorEastAsia" w:hAnsiTheme="minorHAnsi" w:cstheme="majorEastAsia"/>
          <w:sz w:val="24"/>
          <w:szCs w:val="24"/>
        </w:rPr>
        <w:t xml:space="preserve">From the given experiments, we have learned the very basic implementation of C language in order to </w:t>
      </w:r>
      <w:r w:rsidR="007515F1">
        <w:rPr>
          <w:rFonts w:asciiTheme="minorHAnsi" w:eastAsiaTheme="majorEastAsia" w:hAnsiTheme="minorHAnsi" w:cstheme="majorEastAsia"/>
          <w:sz w:val="24"/>
          <w:szCs w:val="24"/>
        </w:rPr>
        <w:t>make</w:t>
      </w:r>
      <w:r w:rsidRPr="00C468E2">
        <w:rPr>
          <w:rFonts w:asciiTheme="minorHAnsi" w:eastAsiaTheme="majorEastAsia" w:hAnsiTheme="minorHAnsi" w:cstheme="majorEastAsia"/>
          <w:sz w:val="24"/>
          <w:szCs w:val="24"/>
        </w:rPr>
        <w:t xml:space="preserve"> some </w:t>
      </w:r>
      <w:r w:rsidR="0081228D">
        <w:rPr>
          <w:rFonts w:asciiTheme="minorHAnsi" w:eastAsiaTheme="majorEastAsia" w:hAnsiTheme="minorHAnsi" w:cstheme="majorEastAsia"/>
          <w:sz w:val="24"/>
          <w:szCs w:val="24"/>
        </w:rPr>
        <w:t>complex</w:t>
      </w:r>
      <w:r w:rsidR="007515F1">
        <w:rPr>
          <w:rFonts w:asciiTheme="minorHAnsi" w:eastAsiaTheme="majorEastAsia" w:hAnsiTheme="minorHAnsi" w:cstheme="majorEastAsia"/>
          <w:sz w:val="24"/>
          <w:szCs w:val="24"/>
        </w:rPr>
        <w:t xml:space="preserve"> level </w:t>
      </w:r>
      <w:r w:rsidR="0081228D">
        <w:rPr>
          <w:rFonts w:asciiTheme="minorHAnsi" w:eastAsiaTheme="majorEastAsia" w:hAnsiTheme="minorHAnsi" w:cstheme="majorEastAsia"/>
          <w:sz w:val="24"/>
          <w:szCs w:val="24"/>
        </w:rPr>
        <w:t xml:space="preserve">calculations and </w:t>
      </w:r>
      <w:r w:rsidR="007515F1">
        <w:rPr>
          <w:rFonts w:asciiTheme="minorHAnsi" w:eastAsiaTheme="majorEastAsia" w:hAnsiTheme="minorHAnsi" w:cstheme="majorEastAsia"/>
          <w:sz w:val="24"/>
          <w:szCs w:val="24"/>
        </w:rPr>
        <w:t xml:space="preserve">decisions which introduces us with the </w:t>
      </w:r>
      <w:r w:rsidR="008A13D7">
        <w:rPr>
          <w:rFonts w:asciiTheme="minorHAnsi" w:eastAsiaTheme="majorEastAsia" w:hAnsiTheme="minorHAnsi" w:cstheme="majorEastAsia"/>
          <w:sz w:val="24"/>
          <w:szCs w:val="24"/>
        </w:rPr>
        <w:t>following function/statements</w:t>
      </w:r>
      <w:r w:rsidR="005459A6">
        <w:rPr>
          <w:rFonts w:asciiTheme="minorHAnsi" w:eastAsiaTheme="majorEastAsia" w:hAnsiTheme="minorHAnsi" w:cstheme="majorEastAsia"/>
          <w:sz w:val="24"/>
          <w:szCs w:val="24"/>
        </w:rPr>
        <w:t>/loops</w:t>
      </w:r>
      <w:r w:rsidR="008A13D7">
        <w:rPr>
          <w:rFonts w:asciiTheme="minorHAnsi" w:eastAsiaTheme="majorEastAsia" w:hAnsiTheme="minorHAnsi" w:cstheme="majorEastAsia"/>
          <w:sz w:val="24"/>
          <w:szCs w:val="24"/>
        </w:rPr>
        <w:t xml:space="preserve"> –</w:t>
      </w:r>
      <w:r w:rsidR="005459A6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5459A6" w:rsidRPr="005459A6">
        <w:rPr>
          <w:rFonts w:asciiTheme="minorHAnsi" w:eastAsiaTheme="majorEastAsia" w:hAnsiTheme="minorHAnsi" w:cstheme="majorEastAsia"/>
          <w:sz w:val="24"/>
          <w:szCs w:val="24"/>
        </w:rPr>
        <w:t>While and Do -While Loop</w:t>
      </w:r>
      <w:r w:rsidR="005459A6">
        <w:rPr>
          <w:rFonts w:asciiTheme="minorHAnsi" w:eastAsiaTheme="majorEastAsia" w:hAnsiTheme="minorHAnsi" w:cstheme="majorEastAsia"/>
          <w:sz w:val="24"/>
          <w:szCs w:val="24"/>
        </w:rPr>
        <w:t>.</w:t>
      </w:r>
    </w:p>
    <w:p w:rsidR="00C468E2" w:rsidRPr="004D221D" w:rsidRDefault="00C468E2" w:rsidP="00C468E2">
      <w:pPr>
        <w:spacing w:line="365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sectPr w:rsidR="00C468E2" w:rsidRPr="004D221D" w:rsidSect="003A36E6">
      <w:pgSz w:w="12240" w:h="15840"/>
      <w:pgMar w:top="108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E3A4E7"/>
    <w:multiLevelType w:val="singleLevel"/>
    <w:tmpl w:val="BEE3A4E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4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multilevel"/>
    <w:tmpl w:val="00000004"/>
    <w:lvl w:ilvl="0">
      <w:start w:val="5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6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C264E66"/>
    <w:multiLevelType w:val="hybridMultilevel"/>
    <w:tmpl w:val="B338E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E01A3"/>
    <w:multiLevelType w:val="hybridMultilevel"/>
    <w:tmpl w:val="F4D417F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4964F4"/>
    <w:multiLevelType w:val="hybridMultilevel"/>
    <w:tmpl w:val="2C984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D3203"/>
    <w:multiLevelType w:val="singleLevel"/>
    <w:tmpl w:val="7E7D3203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AE"/>
    <w:rsid w:val="00027E6C"/>
    <w:rsid w:val="000519FA"/>
    <w:rsid w:val="00064414"/>
    <w:rsid w:val="00072423"/>
    <w:rsid w:val="00091908"/>
    <w:rsid w:val="0009790B"/>
    <w:rsid w:val="000E45D1"/>
    <w:rsid w:val="000E6195"/>
    <w:rsid w:val="000F036A"/>
    <w:rsid w:val="001031E2"/>
    <w:rsid w:val="001109AE"/>
    <w:rsid w:val="00126182"/>
    <w:rsid w:val="00134E99"/>
    <w:rsid w:val="00146F47"/>
    <w:rsid w:val="0015721A"/>
    <w:rsid w:val="0016043B"/>
    <w:rsid w:val="00174571"/>
    <w:rsid w:val="001A32F4"/>
    <w:rsid w:val="001A5B9D"/>
    <w:rsid w:val="001C49E3"/>
    <w:rsid w:val="00215752"/>
    <w:rsid w:val="002164A7"/>
    <w:rsid w:val="0022750A"/>
    <w:rsid w:val="00233744"/>
    <w:rsid w:val="0026343A"/>
    <w:rsid w:val="00272362"/>
    <w:rsid w:val="002806AE"/>
    <w:rsid w:val="00287983"/>
    <w:rsid w:val="002E733B"/>
    <w:rsid w:val="002F0973"/>
    <w:rsid w:val="003176EC"/>
    <w:rsid w:val="003258A6"/>
    <w:rsid w:val="00327F8F"/>
    <w:rsid w:val="0034105C"/>
    <w:rsid w:val="00356DBF"/>
    <w:rsid w:val="003817F8"/>
    <w:rsid w:val="003878E0"/>
    <w:rsid w:val="003A36E6"/>
    <w:rsid w:val="003C2E1C"/>
    <w:rsid w:val="003C7009"/>
    <w:rsid w:val="003D0513"/>
    <w:rsid w:val="003E5D35"/>
    <w:rsid w:val="003F1922"/>
    <w:rsid w:val="004045A1"/>
    <w:rsid w:val="004054C2"/>
    <w:rsid w:val="00467C87"/>
    <w:rsid w:val="00496E60"/>
    <w:rsid w:val="00497033"/>
    <w:rsid w:val="004D13B5"/>
    <w:rsid w:val="004D221D"/>
    <w:rsid w:val="004E06C3"/>
    <w:rsid w:val="004E4034"/>
    <w:rsid w:val="004F5CFB"/>
    <w:rsid w:val="004F7FC1"/>
    <w:rsid w:val="00545724"/>
    <w:rsid w:val="005459A6"/>
    <w:rsid w:val="00575603"/>
    <w:rsid w:val="0058679A"/>
    <w:rsid w:val="005C4B4A"/>
    <w:rsid w:val="005E035D"/>
    <w:rsid w:val="005F0181"/>
    <w:rsid w:val="006203BC"/>
    <w:rsid w:val="00631717"/>
    <w:rsid w:val="00631A28"/>
    <w:rsid w:val="006339F7"/>
    <w:rsid w:val="00634C43"/>
    <w:rsid w:val="00647D4D"/>
    <w:rsid w:val="00666B6C"/>
    <w:rsid w:val="0067176D"/>
    <w:rsid w:val="006772C3"/>
    <w:rsid w:val="006840DF"/>
    <w:rsid w:val="00690B02"/>
    <w:rsid w:val="006B5AF5"/>
    <w:rsid w:val="006C24EC"/>
    <w:rsid w:val="006C4051"/>
    <w:rsid w:val="006E5094"/>
    <w:rsid w:val="006E6FE6"/>
    <w:rsid w:val="007405CA"/>
    <w:rsid w:val="007452BD"/>
    <w:rsid w:val="007515F1"/>
    <w:rsid w:val="00761537"/>
    <w:rsid w:val="00765B41"/>
    <w:rsid w:val="007734EA"/>
    <w:rsid w:val="007851D2"/>
    <w:rsid w:val="007A04FC"/>
    <w:rsid w:val="007A1132"/>
    <w:rsid w:val="007A1DAA"/>
    <w:rsid w:val="007B5400"/>
    <w:rsid w:val="007C6429"/>
    <w:rsid w:val="007F3B78"/>
    <w:rsid w:val="00804840"/>
    <w:rsid w:val="00806E47"/>
    <w:rsid w:val="0081228D"/>
    <w:rsid w:val="00851A8E"/>
    <w:rsid w:val="008610D3"/>
    <w:rsid w:val="00871B95"/>
    <w:rsid w:val="008A13D7"/>
    <w:rsid w:val="008A41DF"/>
    <w:rsid w:val="008C1728"/>
    <w:rsid w:val="008C28B0"/>
    <w:rsid w:val="008C4391"/>
    <w:rsid w:val="00914F1C"/>
    <w:rsid w:val="00922E27"/>
    <w:rsid w:val="00975F3C"/>
    <w:rsid w:val="009C04A1"/>
    <w:rsid w:val="009C1D8A"/>
    <w:rsid w:val="009C71D4"/>
    <w:rsid w:val="009D21C0"/>
    <w:rsid w:val="009E31E4"/>
    <w:rsid w:val="009F2CF2"/>
    <w:rsid w:val="00A102F8"/>
    <w:rsid w:val="00A346F0"/>
    <w:rsid w:val="00A458A3"/>
    <w:rsid w:val="00A46097"/>
    <w:rsid w:val="00A640D1"/>
    <w:rsid w:val="00A77EFE"/>
    <w:rsid w:val="00A80E8E"/>
    <w:rsid w:val="00AB075C"/>
    <w:rsid w:val="00AB4833"/>
    <w:rsid w:val="00B02928"/>
    <w:rsid w:val="00B221F9"/>
    <w:rsid w:val="00B3144F"/>
    <w:rsid w:val="00B345C1"/>
    <w:rsid w:val="00B36407"/>
    <w:rsid w:val="00B54836"/>
    <w:rsid w:val="00B735F5"/>
    <w:rsid w:val="00B74BD2"/>
    <w:rsid w:val="00B75A72"/>
    <w:rsid w:val="00BA0895"/>
    <w:rsid w:val="00BA5EDF"/>
    <w:rsid w:val="00BB2952"/>
    <w:rsid w:val="00BC2203"/>
    <w:rsid w:val="00BE311C"/>
    <w:rsid w:val="00C360C9"/>
    <w:rsid w:val="00C468E2"/>
    <w:rsid w:val="00C7476F"/>
    <w:rsid w:val="00CA7B90"/>
    <w:rsid w:val="00CB13BC"/>
    <w:rsid w:val="00CC1A8B"/>
    <w:rsid w:val="00CE1184"/>
    <w:rsid w:val="00CF7CE9"/>
    <w:rsid w:val="00D36924"/>
    <w:rsid w:val="00D774A6"/>
    <w:rsid w:val="00DD06CE"/>
    <w:rsid w:val="00DD2B57"/>
    <w:rsid w:val="00DF31FB"/>
    <w:rsid w:val="00E132D2"/>
    <w:rsid w:val="00E1666D"/>
    <w:rsid w:val="00E41253"/>
    <w:rsid w:val="00E44609"/>
    <w:rsid w:val="00E44FEA"/>
    <w:rsid w:val="00E52058"/>
    <w:rsid w:val="00E62BE8"/>
    <w:rsid w:val="00E94AE5"/>
    <w:rsid w:val="00EA228E"/>
    <w:rsid w:val="00EE2F3E"/>
    <w:rsid w:val="00EE6483"/>
    <w:rsid w:val="00F01117"/>
    <w:rsid w:val="00F05329"/>
    <w:rsid w:val="00F31FDC"/>
    <w:rsid w:val="00F371A5"/>
    <w:rsid w:val="00F66F78"/>
    <w:rsid w:val="00F7183E"/>
    <w:rsid w:val="00F83EA1"/>
    <w:rsid w:val="00F97DB6"/>
    <w:rsid w:val="00FA05F7"/>
    <w:rsid w:val="00FA4261"/>
    <w:rsid w:val="00FD4B04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E2BD"/>
  <w15:chartTrackingRefBased/>
  <w15:docId w15:val="{C300C232-000D-4F34-8A63-64175CA6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EF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08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Shahidul Islam</dc:creator>
  <cp:keywords/>
  <dc:description/>
  <cp:lastModifiedBy>Shahidul Islam</cp:lastModifiedBy>
  <cp:revision>13</cp:revision>
  <dcterms:created xsi:type="dcterms:W3CDTF">2022-02-11T10:22:00Z</dcterms:created>
  <dcterms:modified xsi:type="dcterms:W3CDTF">2022-03-04T18:59:00Z</dcterms:modified>
</cp:coreProperties>
</file>