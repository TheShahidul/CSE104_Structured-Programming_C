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6AE" w:rsidRDefault="002806AE" w:rsidP="00631717">
      <w:pPr>
        <w:numPr>
          <w:ilvl w:val="0"/>
          <w:numId w:val="1"/>
        </w:numPr>
        <w:spacing w:line="0" w:lineRule="atLeast"/>
        <w:jc w:val="both"/>
        <w:rPr>
          <w:rFonts w:asciiTheme="minorHAnsi" w:eastAsiaTheme="majorEastAsia" w:hAnsiTheme="minorHAnsi" w:cstheme="majorEastAsia"/>
          <w:b/>
          <w:sz w:val="24"/>
          <w:szCs w:val="24"/>
        </w:rPr>
      </w:pPr>
      <w:r>
        <w:rPr>
          <w:rFonts w:asciiTheme="minorHAnsi" w:eastAsiaTheme="majorEastAsia" w:hAnsiTheme="minorHAnsi" w:cstheme="majorEastAsia"/>
          <w:b/>
          <w:sz w:val="24"/>
          <w:szCs w:val="24"/>
        </w:rPr>
        <w:t>TITLE OF THE LAB EXPERIMENT</w:t>
      </w:r>
    </w:p>
    <w:p w:rsidR="002806AE" w:rsidRDefault="002806AE" w:rsidP="00631717">
      <w:pPr>
        <w:spacing w:line="47" w:lineRule="exact"/>
        <w:jc w:val="both"/>
        <w:rPr>
          <w:rFonts w:asciiTheme="minorHAnsi" w:eastAsiaTheme="majorEastAsia" w:hAnsiTheme="minorHAnsi" w:cstheme="majorEastAsia"/>
          <w:sz w:val="24"/>
          <w:szCs w:val="24"/>
        </w:rPr>
      </w:pPr>
    </w:p>
    <w:p w:rsidR="008C28B0" w:rsidRDefault="00072423" w:rsidP="00631717">
      <w:pPr>
        <w:spacing w:line="360" w:lineRule="auto"/>
        <w:jc w:val="both"/>
        <w:rPr>
          <w:rFonts w:asciiTheme="minorHAnsi" w:eastAsiaTheme="majorEastAsia" w:hAnsiTheme="minorHAnsi" w:cstheme="majorEastAsia"/>
          <w:bCs/>
          <w:sz w:val="24"/>
          <w:szCs w:val="24"/>
        </w:rPr>
      </w:pPr>
      <w:r>
        <w:rPr>
          <w:rFonts w:asciiTheme="minorHAnsi" w:eastAsiaTheme="majorEastAsia" w:hAnsiTheme="minorHAnsi" w:cstheme="majorEastAsia"/>
          <w:bCs/>
          <w:sz w:val="24"/>
          <w:szCs w:val="24"/>
        </w:rPr>
        <w:t>Making</w:t>
      </w:r>
      <w:r w:rsidR="007A1132">
        <w:rPr>
          <w:rFonts w:asciiTheme="minorHAnsi" w:eastAsiaTheme="majorEastAsia" w:hAnsiTheme="minorHAnsi" w:cstheme="majorEastAsia"/>
          <w:bCs/>
          <w:sz w:val="24"/>
          <w:szCs w:val="24"/>
        </w:rPr>
        <w:t xml:space="preserve"> Logical</w:t>
      </w:r>
      <w:r>
        <w:rPr>
          <w:rFonts w:asciiTheme="minorHAnsi" w:eastAsiaTheme="majorEastAsia" w:hAnsiTheme="minorHAnsi" w:cstheme="majorEastAsia"/>
          <w:bCs/>
          <w:sz w:val="24"/>
          <w:szCs w:val="24"/>
        </w:rPr>
        <w:t xml:space="preserve"> Decisions in C</w:t>
      </w:r>
      <w:r w:rsidR="00F05329">
        <w:rPr>
          <w:rFonts w:asciiTheme="minorHAnsi" w:eastAsiaTheme="majorEastAsia" w:hAnsiTheme="minorHAnsi" w:cstheme="majorEastAsia"/>
          <w:bCs/>
          <w:sz w:val="24"/>
          <w:szCs w:val="24"/>
        </w:rPr>
        <w:t xml:space="preserve"> Language</w:t>
      </w:r>
      <w:r>
        <w:rPr>
          <w:rFonts w:asciiTheme="minorHAnsi" w:eastAsiaTheme="majorEastAsia" w:hAnsiTheme="minorHAnsi" w:cstheme="majorEastAsia"/>
          <w:bCs/>
          <w:sz w:val="24"/>
          <w:szCs w:val="24"/>
        </w:rPr>
        <w:t>.</w:t>
      </w:r>
    </w:p>
    <w:p w:rsidR="00AB4833" w:rsidRDefault="00AB4833" w:rsidP="00631717">
      <w:pPr>
        <w:spacing w:line="360" w:lineRule="auto"/>
        <w:jc w:val="both"/>
        <w:rPr>
          <w:rFonts w:asciiTheme="minorHAnsi" w:eastAsiaTheme="majorEastAsia" w:hAnsiTheme="minorHAnsi" w:cstheme="majorEastAsia"/>
          <w:bCs/>
          <w:sz w:val="24"/>
          <w:szCs w:val="24"/>
        </w:rPr>
      </w:pPr>
    </w:p>
    <w:p w:rsidR="002806AE" w:rsidRDefault="002806AE" w:rsidP="00631717">
      <w:pPr>
        <w:spacing w:line="0" w:lineRule="atLeast"/>
        <w:jc w:val="both"/>
        <w:rPr>
          <w:rFonts w:asciiTheme="minorHAnsi" w:eastAsiaTheme="majorEastAsia" w:hAnsiTheme="minorHAnsi" w:cstheme="majorEastAsia"/>
          <w:b/>
          <w:sz w:val="24"/>
          <w:szCs w:val="24"/>
        </w:rPr>
      </w:pPr>
      <w:r>
        <w:rPr>
          <w:rFonts w:asciiTheme="minorHAnsi" w:eastAsiaTheme="majorEastAsia" w:hAnsiTheme="minorHAnsi" w:cstheme="majorEastAsia"/>
          <w:b/>
          <w:sz w:val="24"/>
          <w:szCs w:val="24"/>
        </w:rPr>
        <w:t>2. OBJECTIVES</w:t>
      </w:r>
    </w:p>
    <w:p w:rsidR="002806AE" w:rsidRDefault="002806AE" w:rsidP="00631717">
      <w:pPr>
        <w:spacing w:line="47" w:lineRule="exact"/>
        <w:jc w:val="both"/>
        <w:rPr>
          <w:rFonts w:asciiTheme="minorHAnsi" w:eastAsiaTheme="majorEastAsia" w:hAnsiTheme="minorHAnsi" w:cstheme="majorEastAsia"/>
          <w:sz w:val="24"/>
          <w:szCs w:val="24"/>
        </w:rPr>
      </w:pPr>
    </w:p>
    <w:p w:rsidR="002806AE" w:rsidRDefault="00B54836" w:rsidP="00631717">
      <w:pPr>
        <w:spacing w:line="353" w:lineRule="exact"/>
        <w:jc w:val="both"/>
        <w:rPr>
          <w:rFonts w:asciiTheme="minorHAnsi" w:eastAsiaTheme="majorEastAsia" w:hAnsiTheme="minorHAnsi" w:cstheme="majorEastAsia"/>
          <w:sz w:val="24"/>
          <w:szCs w:val="24"/>
        </w:rPr>
      </w:pPr>
      <w:r>
        <w:rPr>
          <w:rFonts w:asciiTheme="minorHAnsi" w:eastAsiaTheme="majorEastAsia" w:hAnsiTheme="minorHAnsi" w:cstheme="majorEastAsia"/>
          <w:sz w:val="24"/>
          <w:szCs w:val="24"/>
        </w:rPr>
        <w:t>In the first problem</w:t>
      </w:r>
      <w:r w:rsidR="00F97DB6">
        <w:rPr>
          <w:rFonts w:asciiTheme="minorHAnsi" w:eastAsiaTheme="majorEastAsia" w:hAnsiTheme="minorHAnsi" w:cstheme="majorEastAsia"/>
          <w:sz w:val="24"/>
          <w:szCs w:val="24"/>
        </w:rPr>
        <w:t>,</w:t>
      </w:r>
      <w:r>
        <w:rPr>
          <w:rFonts w:asciiTheme="minorHAnsi" w:eastAsiaTheme="majorEastAsia" w:hAnsiTheme="minorHAnsi" w:cstheme="majorEastAsia"/>
          <w:sz w:val="24"/>
          <w:szCs w:val="24"/>
        </w:rPr>
        <w:t xml:space="preserve"> </w:t>
      </w:r>
      <w:r w:rsidR="00666B6C">
        <w:rPr>
          <w:rFonts w:asciiTheme="minorHAnsi" w:eastAsiaTheme="majorEastAsia" w:hAnsiTheme="minorHAnsi" w:cstheme="majorEastAsia"/>
          <w:sz w:val="24"/>
          <w:szCs w:val="24"/>
        </w:rPr>
        <w:t xml:space="preserve">user have to enter an integer number to check if it is divisible by 5 or 11. </w:t>
      </w:r>
      <w:r w:rsidR="00091908">
        <w:rPr>
          <w:rFonts w:asciiTheme="minorHAnsi" w:eastAsiaTheme="majorEastAsia" w:hAnsiTheme="minorHAnsi" w:cstheme="majorEastAsia"/>
          <w:sz w:val="24"/>
          <w:szCs w:val="24"/>
        </w:rPr>
        <w:t>For second problem,</w:t>
      </w:r>
      <w:r w:rsidR="003D0513">
        <w:rPr>
          <w:rFonts w:asciiTheme="minorHAnsi" w:eastAsiaTheme="majorEastAsia" w:hAnsiTheme="minorHAnsi" w:cstheme="majorEastAsia"/>
          <w:sz w:val="24"/>
          <w:szCs w:val="24"/>
        </w:rPr>
        <w:t xml:space="preserve"> user input three random integer number</w:t>
      </w:r>
      <w:r w:rsidR="00215752">
        <w:rPr>
          <w:rFonts w:asciiTheme="minorHAnsi" w:eastAsiaTheme="majorEastAsia" w:hAnsiTheme="minorHAnsi" w:cstheme="majorEastAsia"/>
          <w:sz w:val="24"/>
          <w:szCs w:val="24"/>
        </w:rPr>
        <w:t xml:space="preserve"> </w:t>
      </w:r>
      <w:r w:rsidR="000E6195">
        <w:rPr>
          <w:rFonts w:asciiTheme="minorHAnsi" w:eastAsiaTheme="majorEastAsia" w:hAnsiTheme="minorHAnsi" w:cstheme="majorEastAsia"/>
          <w:sz w:val="24"/>
          <w:szCs w:val="24"/>
        </w:rPr>
        <w:t xml:space="preserve">and </w:t>
      </w:r>
      <w:r w:rsidR="003D0513">
        <w:rPr>
          <w:rFonts w:asciiTheme="minorHAnsi" w:eastAsiaTheme="majorEastAsia" w:hAnsiTheme="minorHAnsi" w:cstheme="majorEastAsia"/>
          <w:sz w:val="24"/>
          <w:szCs w:val="24"/>
        </w:rPr>
        <w:t>have to find the maximum number among</w:t>
      </w:r>
      <w:r w:rsidR="000E6195">
        <w:rPr>
          <w:rFonts w:asciiTheme="minorHAnsi" w:eastAsiaTheme="majorEastAsia" w:hAnsiTheme="minorHAnsi" w:cstheme="majorEastAsia"/>
          <w:sz w:val="24"/>
          <w:szCs w:val="24"/>
        </w:rPr>
        <w:t xml:space="preserve"> those</w:t>
      </w:r>
      <w:r w:rsidR="003D0513">
        <w:rPr>
          <w:rFonts w:asciiTheme="minorHAnsi" w:eastAsiaTheme="majorEastAsia" w:hAnsiTheme="minorHAnsi" w:cstheme="majorEastAsia"/>
          <w:sz w:val="24"/>
          <w:szCs w:val="24"/>
        </w:rPr>
        <w:t xml:space="preserve"> three numbers</w:t>
      </w:r>
      <w:r w:rsidR="000E6195">
        <w:rPr>
          <w:rFonts w:asciiTheme="minorHAnsi" w:eastAsiaTheme="majorEastAsia" w:hAnsiTheme="minorHAnsi" w:cstheme="majorEastAsia"/>
          <w:sz w:val="24"/>
          <w:szCs w:val="24"/>
        </w:rPr>
        <w:t>. In third problem, user input any alphabet</w:t>
      </w:r>
      <w:r w:rsidR="006B5AF5">
        <w:rPr>
          <w:rFonts w:asciiTheme="minorHAnsi" w:eastAsiaTheme="majorEastAsia" w:hAnsiTheme="minorHAnsi" w:cstheme="majorEastAsia"/>
          <w:sz w:val="24"/>
          <w:szCs w:val="24"/>
        </w:rPr>
        <w:t xml:space="preserve"> and check whether the letter is a vowel or a consonant. And</w:t>
      </w:r>
      <w:r w:rsidR="001A32F4">
        <w:rPr>
          <w:rFonts w:asciiTheme="minorHAnsi" w:eastAsiaTheme="majorEastAsia" w:hAnsiTheme="minorHAnsi" w:cstheme="majorEastAsia"/>
          <w:sz w:val="24"/>
          <w:szCs w:val="24"/>
        </w:rPr>
        <w:t xml:space="preserve"> the</w:t>
      </w:r>
      <w:r w:rsidR="003D0513">
        <w:rPr>
          <w:rFonts w:asciiTheme="minorHAnsi" w:eastAsiaTheme="majorEastAsia" w:hAnsiTheme="minorHAnsi" w:cstheme="majorEastAsia"/>
          <w:sz w:val="24"/>
          <w:szCs w:val="24"/>
        </w:rPr>
        <w:t xml:space="preserve"> </w:t>
      </w:r>
      <w:r w:rsidR="001A32F4">
        <w:rPr>
          <w:rFonts w:asciiTheme="minorHAnsi" w:eastAsiaTheme="majorEastAsia" w:hAnsiTheme="minorHAnsi" w:cstheme="majorEastAsia"/>
          <w:sz w:val="24"/>
          <w:szCs w:val="24"/>
        </w:rPr>
        <w:t>l</w:t>
      </w:r>
      <w:r w:rsidR="008610D3">
        <w:rPr>
          <w:rFonts w:asciiTheme="minorHAnsi" w:eastAsiaTheme="majorEastAsia" w:hAnsiTheme="minorHAnsi" w:cstheme="majorEastAsia"/>
          <w:sz w:val="24"/>
          <w:szCs w:val="24"/>
        </w:rPr>
        <w:t>ast</w:t>
      </w:r>
      <w:r w:rsidR="006C24EC">
        <w:rPr>
          <w:rFonts w:asciiTheme="minorHAnsi" w:eastAsiaTheme="majorEastAsia" w:hAnsiTheme="minorHAnsi" w:cstheme="majorEastAsia"/>
          <w:sz w:val="24"/>
          <w:szCs w:val="24"/>
        </w:rPr>
        <w:t xml:space="preserve"> problem</w:t>
      </w:r>
      <w:r w:rsidR="00F7183E">
        <w:rPr>
          <w:rFonts w:asciiTheme="minorHAnsi" w:eastAsiaTheme="majorEastAsia" w:hAnsiTheme="minorHAnsi" w:cstheme="majorEastAsia"/>
          <w:sz w:val="24"/>
          <w:szCs w:val="24"/>
        </w:rPr>
        <w:t xml:space="preserve">, it is a simple </w:t>
      </w:r>
      <w:r w:rsidR="006B5AF5">
        <w:rPr>
          <w:rFonts w:asciiTheme="minorHAnsi" w:eastAsiaTheme="majorEastAsia" w:hAnsiTheme="minorHAnsi" w:cstheme="majorEastAsia"/>
          <w:sz w:val="24"/>
          <w:szCs w:val="24"/>
        </w:rPr>
        <w:t xml:space="preserve">mathematical logic </w:t>
      </w:r>
      <w:r w:rsidR="00A46097">
        <w:rPr>
          <w:rFonts w:asciiTheme="minorHAnsi" w:eastAsiaTheme="majorEastAsia" w:hAnsiTheme="minorHAnsi" w:cstheme="majorEastAsia"/>
          <w:sz w:val="24"/>
          <w:szCs w:val="24"/>
        </w:rPr>
        <w:t xml:space="preserve">where we have to find a year </w:t>
      </w:r>
      <w:r w:rsidR="005E035D">
        <w:rPr>
          <w:rFonts w:asciiTheme="minorHAnsi" w:eastAsiaTheme="majorEastAsia" w:hAnsiTheme="minorHAnsi" w:cstheme="majorEastAsia"/>
          <w:sz w:val="24"/>
          <w:szCs w:val="24"/>
        </w:rPr>
        <w:t>which is</w:t>
      </w:r>
      <w:r w:rsidR="00A46097">
        <w:rPr>
          <w:rFonts w:asciiTheme="minorHAnsi" w:eastAsiaTheme="majorEastAsia" w:hAnsiTheme="minorHAnsi" w:cstheme="majorEastAsia"/>
          <w:sz w:val="24"/>
          <w:szCs w:val="24"/>
        </w:rPr>
        <w:t xml:space="preserve"> a leap year or not from user input.</w:t>
      </w:r>
    </w:p>
    <w:p w:rsidR="00B54836" w:rsidRDefault="00B54836" w:rsidP="00631717">
      <w:pPr>
        <w:spacing w:line="353" w:lineRule="exact"/>
        <w:jc w:val="both"/>
        <w:rPr>
          <w:rFonts w:asciiTheme="minorHAnsi" w:eastAsiaTheme="majorEastAsia" w:hAnsiTheme="minorHAnsi" w:cstheme="majorEastAsia"/>
          <w:sz w:val="24"/>
          <w:szCs w:val="24"/>
        </w:rPr>
      </w:pPr>
    </w:p>
    <w:p w:rsidR="002806AE" w:rsidRDefault="002806AE" w:rsidP="00631717">
      <w:pPr>
        <w:spacing w:line="0" w:lineRule="atLeast"/>
        <w:jc w:val="both"/>
        <w:rPr>
          <w:rFonts w:asciiTheme="minorHAnsi" w:eastAsiaTheme="majorEastAsia" w:hAnsiTheme="minorHAnsi" w:cstheme="majorEastAsia"/>
          <w:b/>
          <w:sz w:val="24"/>
          <w:szCs w:val="24"/>
        </w:rPr>
      </w:pPr>
      <w:r>
        <w:rPr>
          <w:rFonts w:asciiTheme="minorHAnsi" w:eastAsiaTheme="majorEastAsia" w:hAnsiTheme="minorHAnsi" w:cstheme="majorEastAsia"/>
          <w:b/>
          <w:sz w:val="24"/>
          <w:szCs w:val="24"/>
        </w:rPr>
        <w:t xml:space="preserve">3. PROCEDURE </w:t>
      </w:r>
    </w:p>
    <w:p w:rsidR="002806AE" w:rsidRDefault="002806AE" w:rsidP="00631717">
      <w:pPr>
        <w:spacing w:line="47" w:lineRule="exact"/>
        <w:jc w:val="both"/>
        <w:rPr>
          <w:rFonts w:asciiTheme="minorHAnsi" w:eastAsiaTheme="majorEastAsia" w:hAnsiTheme="minorHAnsi" w:cstheme="majorEastAsia"/>
          <w:sz w:val="24"/>
          <w:szCs w:val="24"/>
        </w:rPr>
      </w:pPr>
    </w:p>
    <w:p w:rsidR="002806AE" w:rsidRPr="00467C87" w:rsidRDefault="002806AE" w:rsidP="00631717">
      <w:pPr>
        <w:spacing w:line="352" w:lineRule="exact"/>
        <w:jc w:val="both"/>
        <w:rPr>
          <w:rFonts w:asciiTheme="minorHAnsi" w:eastAsiaTheme="majorEastAsia" w:hAnsiTheme="minorHAnsi" w:cstheme="majorEastAsia"/>
          <w:i/>
          <w:sz w:val="24"/>
          <w:szCs w:val="24"/>
        </w:rPr>
      </w:pPr>
      <w:r w:rsidRPr="00467C87">
        <w:rPr>
          <w:rFonts w:asciiTheme="minorHAnsi" w:eastAsiaTheme="majorEastAsia" w:hAnsiTheme="minorHAnsi" w:cstheme="majorEastAsia"/>
          <w:i/>
          <w:sz w:val="24"/>
          <w:szCs w:val="24"/>
        </w:rPr>
        <w:t>Problem 1:</w:t>
      </w:r>
      <w:r w:rsidR="003258A6" w:rsidRPr="00467C87">
        <w:rPr>
          <w:rFonts w:asciiTheme="minorHAnsi" w:eastAsiaTheme="majorEastAsia" w:hAnsiTheme="minorHAnsi" w:cstheme="majorEastAsia"/>
          <w:i/>
          <w:sz w:val="24"/>
          <w:szCs w:val="24"/>
        </w:rPr>
        <w:t xml:space="preserve"> </w:t>
      </w:r>
      <w:r w:rsidR="00A46097">
        <w:rPr>
          <w:rFonts w:asciiTheme="minorHAnsi" w:eastAsiaTheme="majorEastAsia" w:hAnsiTheme="minorHAnsi" w:cstheme="majorEastAsia"/>
          <w:i/>
          <w:sz w:val="24"/>
          <w:szCs w:val="24"/>
        </w:rPr>
        <w:t xml:space="preserve">To </w:t>
      </w:r>
      <w:r w:rsidR="00A46097" w:rsidRPr="00A46097">
        <w:rPr>
          <w:rFonts w:asciiTheme="minorHAnsi" w:eastAsiaTheme="majorEastAsia" w:hAnsiTheme="minorHAnsi" w:cstheme="majorEastAsia"/>
          <w:i/>
          <w:sz w:val="24"/>
          <w:szCs w:val="24"/>
        </w:rPr>
        <w:t>check whether a number is divisible by 5 and 11 or not.</w:t>
      </w:r>
    </w:p>
    <w:p w:rsidR="002806AE" w:rsidRDefault="002806AE" w:rsidP="00631717">
      <w:pPr>
        <w:spacing w:line="352" w:lineRule="exact"/>
        <w:ind w:firstLine="720"/>
        <w:jc w:val="both"/>
        <w:rPr>
          <w:rFonts w:asciiTheme="minorHAnsi" w:eastAsiaTheme="majorEastAsia" w:hAnsiTheme="minorHAnsi" w:cstheme="majorEastAsia"/>
          <w:sz w:val="24"/>
          <w:szCs w:val="24"/>
        </w:rPr>
      </w:pPr>
      <w:r>
        <w:rPr>
          <w:rFonts w:asciiTheme="minorHAnsi" w:eastAsiaTheme="majorEastAsia" w:hAnsiTheme="minorHAnsi" w:cstheme="majorEastAsia"/>
          <w:sz w:val="24"/>
          <w:szCs w:val="24"/>
        </w:rPr>
        <w:t>At first write the basic structure of C program. Then inside main</w:t>
      </w:r>
      <w:r w:rsidR="009D21C0">
        <w:rPr>
          <w:rFonts w:asciiTheme="minorHAnsi" w:eastAsiaTheme="majorEastAsia" w:hAnsiTheme="minorHAnsi" w:cstheme="majorEastAsia"/>
          <w:sz w:val="24"/>
          <w:szCs w:val="24"/>
        </w:rPr>
        <w:t xml:space="preserve"> </w:t>
      </w:r>
      <w:r>
        <w:rPr>
          <w:rFonts w:asciiTheme="minorHAnsi" w:eastAsiaTheme="majorEastAsia" w:hAnsiTheme="minorHAnsi" w:cstheme="majorEastAsia"/>
          <w:sz w:val="24"/>
          <w:szCs w:val="24"/>
        </w:rPr>
        <w:t>function</w:t>
      </w:r>
      <w:r w:rsidR="00FA4261">
        <w:rPr>
          <w:rFonts w:asciiTheme="minorHAnsi" w:eastAsiaTheme="majorEastAsia" w:hAnsiTheme="minorHAnsi" w:cstheme="majorEastAsia"/>
          <w:sz w:val="24"/>
          <w:szCs w:val="24"/>
        </w:rPr>
        <w:t xml:space="preserve"> we declare </w:t>
      </w:r>
      <w:r w:rsidR="00146F47">
        <w:rPr>
          <w:rFonts w:asciiTheme="minorHAnsi" w:eastAsiaTheme="majorEastAsia" w:hAnsiTheme="minorHAnsi" w:cstheme="majorEastAsia"/>
          <w:sz w:val="24"/>
          <w:szCs w:val="24"/>
        </w:rPr>
        <w:t>one</w:t>
      </w:r>
      <w:r w:rsidR="00FA4261">
        <w:rPr>
          <w:rFonts w:asciiTheme="minorHAnsi" w:eastAsiaTheme="majorEastAsia" w:hAnsiTheme="minorHAnsi" w:cstheme="majorEastAsia"/>
          <w:sz w:val="24"/>
          <w:szCs w:val="24"/>
        </w:rPr>
        <w:t xml:space="preserve"> variable </w:t>
      </w:r>
      <w:r w:rsidR="00146F47">
        <w:rPr>
          <w:rFonts w:asciiTheme="minorHAnsi" w:eastAsiaTheme="majorEastAsia" w:hAnsiTheme="minorHAnsi" w:cstheme="majorEastAsia"/>
          <w:sz w:val="24"/>
          <w:szCs w:val="24"/>
        </w:rPr>
        <w:t>num</w:t>
      </w:r>
      <w:r w:rsidR="00287983">
        <w:rPr>
          <w:rFonts w:asciiTheme="minorHAnsi" w:eastAsiaTheme="majorEastAsia" w:hAnsiTheme="minorHAnsi" w:cstheme="majorEastAsia"/>
          <w:sz w:val="24"/>
          <w:szCs w:val="24"/>
        </w:rPr>
        <w:t>.</w:t>
      </w:r>
      <w:r w:rsidR="00496E60">
        <w:rPr>
          <w:rFonts w:asciiTheme="minorHAnsi" w:eastAsiaTheme="majorEastAsia" w:hAnsiTheme="minorHAnsi" w:cstheme="majorEastAsia"/>
          <w:sz w:val="24"/>
          <w:szCs w:val="24"/>
        </w:rPr>
        <w:t xml:space="preserve"> We take</w:t>
      </w:r>
      <w:r w:rsidR="000F036A">
        <w:rPr>
          <w:rFonts w:asciiTheme="minorHAnsi" w:eastAsiaTheme="majorEastAsia" w:hAnsiTheme="minorHAnsi" w:cstheme="majorEastAsia"/>
          <w:sz w:val="24"/>
          <w:szCs w:val="24"/>
        </w:rPr>
        <w:t xml:space="preserve"> that</w:t>
      </w:r>
      <w:r w:rsidR="00496E60">
        <w:rPr>
          <w:rFonts w:asciiTheme="minorHAnsi" w:eastAsiaTheme="majorEastAsia" w:hAnsiTheme="minorHAnsi" w:cstheme="majorEastAsia"/>
          <w:sz w:val="24"/>
          <w:szCs w:val="24"/>
        </w:rPr>
        <w:t xml:space="preserve"> </w:t>
      </w:r>
      <w:r w:rsidR="000F036A">
        <w:rPr>
          <w:rFonts w:asciiTheme="minorHAnsi" w:eastAsiaTheme="majorEastAsia" w:hAnsiTheme="minorHAnsi" w:cstheme="majorEastAsia"/>
          <w:sz w:val="24"/>
          <w:szCs w:val="24"/>
        </w:rPr>
        <w:t>variable</w:t>
      </w:r>
      <w:r w:rsidR="00496E60">
        <w:rPr>
          <w:rFonts w:asciiTheme="minorHAnsi" w:eastAsiaTheme="majorEastAsia" w:hAnsiTheme="minorHAnsi" w:cstheme="majorEastAsia"/>
          <w:sz w:val="24"/>
          <w:szCs w:val="24"/>
        </w:rPr>
        <w:t xml:space="preserve"> from user</w:t>
      </w:r>
      <w:r w:rsidR="00327F8F">
        <w:rPr>
          <w:rFonts w:asciiTheme="minorHAnsi" w:eastAsiaTheme="majorEastAsia" w:hAnsiTheme="minorHAnsi" w:cstheme="majorEastAsia"/>
          <w:sz w:val="24"/>
          <w:szCs w:val="24"/>
        </w:rPr>
        <w:t xml:space="preserve"> using </w:t>
      </w:r>
      <w:proofErr w:type="spellStart"/>
      <w:r w:rsidR="00327F8F">
        <w:rPr>
          <w:rFonts w:asciiTheme="minorHAnsi" w:eastAsiaTheme="majorEastAsia" w:hAnsiTheme="minorHAnsi" w:cstheme="majorEastAsia"/>
          <w:sz w:val="24"/>
          <w:szCs w:val="24"/>
        </w:rPr>
        <w:t>scanf</w:t>
      </w:r>
      <w:proofErr w:type="spellEnd"/>
      <w:r w:rsidR="00327F8F">
        <w:rPr>
          <w:rFonts w:asciiTheme="minorHAnsi" w:eastAsiaTheme="majorEastAsia" w:hAnsiTheme="minorHAnsi" w:cstheme="majorEastAsia"/>
          <w:sz w:val="24"/>
          <w:szCs w:val="24"/>
        </w:rPr>
        <w:t xml:space="preserve"> function</w:t>
      </w:r>
      <w:r w:rsidR="000F036A">
        <w:rPr>
          <w:rFonts w:asciiTheme="minorHAnsi" w:eastAsiaTheme="majorEastAsia" w:hAnsiTheme="minorHAnsi" w:cstheme="majorEastAsia"/>
          <w:sz w:val="24"/>
          <w:szCs w:val="24"/>
        </w:rPr>
        <w:t xml:space="preserve">. Mathematically, if we </w:t>
      </w:r>
      <w:r w:rsidR="000519FA">
        <w:rPr>
          <w:rFonts w:asciiTheme="minorHAnsi" w:eastAsiaTheme="majorEastAsia" w:hAnsiTheme="minorHAnsi" w:cstheme="majorEastAsia"/>
          <w:sz w:val="24"/>
          <w:szCs w:val="24"/>
        </w:rPr>
        <w:t xml:space="preserve">divide any number by 5 and 11 and the remainder is 0 then the number will be divisible by both 5 and 11. So, here we can use if function to make that decision. Otherwise, </w:t>
      </w:r>
      <w:r w:rsidR="004E4034">
        <w:rPr>
          <w:rFonts w:asciiTheme="minorHAnsi" w:eastAsiaTheme="majorEastAsia" w:hAnsiTheme="minorHAnsi" w:cstheme="majorEastAsia"/>
          <w:sz w:val="24"/>
          <w:szCs w:val="24"/>
        </w:rPr>
        <w:t>we use else function which tells us that the number we took, is not divisible by 5 and 11.</w:t>
      </w:r>
    </w:p>
    <w:p w:rsidR="002806AE" w:rsidRDefault="002806AE" w:rsidP="00631717">
      <w:pPr>
        <w:spacing w:line="352" w:lineRule="exact"/>
        <w:ind w:firstLine="720"/>
        <w:jc w:val="both"/>
        <w:rPr>
          <w:rFonts w:asciiTheme="minorHAnsi" w:eastAsiaTheme="majorEastAsia" w:hAnsiTheme="minorHAnsi" w:cstheme="majorEastAsia"/>
          <w:sz w:val="24"/>
          <w:szCs w:val="24"/>
        </w:rPr>
      </w:pPr>
    </w:p>
    <w:p w:rsidR="002806AE" w:rsidRPr="00467C87" w:rsidRDefault="002806AE" w:rsidP="00631717">
      <w:pPr>
        <w:spacing w:line="352" w:lineRule="exact"/>
        <w:jc w:val="both"/>
        <w:rPr>
          <w:rFonts w:asciiTheme="minorHAnsi" w:eastAsiaTheme="majorEastAsia" w:hAnsiTheme="minorHAnsi" w:cstheme="majorEastAsia"/>
          <w:i/>
          <w:sz w:val="24"/>
          <w:szCs w:val="24"/>
        </w:rPr>
      </w:pPr>
      <w:r w:rsidRPr="00467C87">
        <w:rPr>
          <w:rFonts w:asciiTheme="minorHAnsi" w:eastAsiaTheme="majorEastAsia" w:hAnsiTheme="minorHAnsi" w:cstheme="majorEastAsia"/>
          <w:i/>
          <w:sz w:val="24"/>
          <w:szCs w:val="24"/>
        </w:rPr>
        <w:t>Problem 2:</w:t>
      </w:r>
      <w:r w:rsidR="001031E2" w:rsidRPr="00467C87">
        <w:rPr>
          <w:rFonts w:asciiTheme="minorHAnsi" w:eastAsiaTheme="majorEastAsia" w:hAnsiTheme="minorHAnsi" w:cstheme="majorEastAsia"/>
          <w:i/>
          <w:sz w:val="24"/>
          <w:szCs w:val="24"/>
        </w:rPr>
        <w:t xml:space="preserve"> </w:t>
      </w:r>
      <w:r w:rsidR="00A46097">
        <w:rPr>
          <w:rFonts w:asciiTheme="minorHAnsi" w:eastAsiaTheme="majorEastAsia" w:hAnsiTheme="minorHAnsi" w:cstheme="majorEastAsia"/>
          <w:i/>
          <w:sz w:val="24"/>
          <w:szCs w:val="24"/>
        </w:rPr>
        <w:t>Finding</w:t>
      </w:r>
      <w:r w:rsidR="00A46097" w:rsidRPr="00A46097">
        <w:rPr>
          <w:rFonts w:asciiTheme="minorHAnsi" w:eastAsiaTheme="majorEastAsia" w:hAnsiTheme="minorHAnsi" w:cstheme="majorEastAsia"/>
          <w:i/>
          <w:sz w:val="24"/>
          <w:szCs w:val="24"/>
        </w:rPr>
        <w:t xml:space="preserve"> maximum between three numbers.</w:t>
      </w:r>
    </w:p>
    <w:p w:rsidR="00C360C9" w:rsidRDefault="00FF7242" w:rsidP="00631717">
      <w:pPr>
        <w:spacing w:line="352" w:lineRule="exact"/>
        <w:ind w:firstLine="720"/>
        <w:jc w:val="both"/>
        <w:rPr>
          <w:rFonts w:asciiTheme="minorHAnsi" w:eastAsiaTheme="majorEastAsia" w:hAnsiTheme="minorHAnsi" w:cstheme="majorEastAsia"/>
          <w:sz w:val="24"/>
          <w:szCs w:val="24"/>
        </w:rPr>
      </w:pPr>
      <w:r>
        <w:rPr>
          <w:rFonts w:asciiTheme="minorHAnsi" w:eastAsiaTheme="majorEastAsia" w:hAnsiTheme="minorHAnsi" w:cstheme="majorEastAsia"/>
          <w:sz w:val="24"/>
          <w:szCs w:val="24"/>
        </w:rPr>
        <w:t xml:space="preserve">At first, </w:t>
      </w:r>
      <w:r w:rsidR="004E4034">
        <w:rPr>
          <w:rFonts w:asciiTheme="minorHAnsi" w:eastAsiaTheme="majorEastAsia" w:hAnsiTheme="minorHAnsi" w:cstheme="majorEastAsia"/>
          <w:sz w:val="24"/>
          <w:szCs w:val="24"/>
        </w:rPr>
        <w:t>we declare three different variables</w:t>
      </w:r>
      <w:r w:rsidR="006E5094">
        <w:rPr>
          <w:rFonts w:asciiTheme="minorHAnsi" w:eastAsiaTheme="majorEastAsia" w:hAnsiTheme="minorHAnsi" w:cstheme="majorEastAsia"/>
          <w:sz w:val="24"/>
          <w:szCs w:val="24"/>
        </w:rPr>
        <w:t xml:space="preserve"> as num1, num2, num3</w:t>
      </w:r>
      <w:r w:rsidR="004E4034">
        <w:rPr>
          <w:rFonts w:asciiTheme="minorHAnsi" w:eastAsiaTheme="majorEastAsia" w:hAnsiTheme="minorHAnsi" w:cstheme="majorEastAsia"/>
          <w:sz w:val="24"/>
          <w:szCs w:val="24"/>
        </w:rPr>
        <w:t xml:space="preserve">. Then, </w:t>
      </w:r>
      <w:r w:rsidR="004D13B5">
        <w:rPr>
          <w:rFonts w:asciiTheme="minorHAnsi" w:eastAsiaTheme="majorEastAsia" w:hAnsiTheme="minorHAnsi" w:cstheme="majorEastAsia"/>
          <w:sz w:val="24"/>
          <w:szCs w:val="24"/>
        </w:rPr>
        <w:t xml:space="preserve">we use </w:t>
      </w:r>
      <w:proofErr w:type="spellStart"/>
      <w:r w:rsidR="004D13B5">
        <w:rPr>
          <w:rFonts w:asciiTheme="minorHAnsi" w:eastAsiaTheme="majorEastAsia" w:hAnsiTheme="minorHAnsi" w:cstheme="majorEastAsia"/>
          <w:sz w:val="24"/>
          <w:szCs w:val="24"/>
        </w:rPr>
        <w:t>scanf</w:t>
      </w:r>
      <w:proofErr w:type="spellEnd"/>
      <w:r w:rsidR="004D13B5">
        <w:rPr>
          <w:rFonts w:asciiTheme="minorHAnsi" w:eastAsiaTheme="majorEastAsia" w:hAnsiTheme="minorHAnsi" w:cstheme="majorEastAsia"/>
          <w:sz w:val="24"/>
          <w:szCs w:val="24"/>
        </w:rPr>
        <w:t xml:space="preserve"> function to take input from user to those variables. We can use if function to decide which one is the maximum number among these three numbers.</w:t>
      </w:r>
      <w:r w:rsidR="009C71D4">
        <w:rPr>
          <w:rFonts w:asciiTheme="minorHAnsi" w:eastAsiaTheme="majorEastAsia" w:hAnsiTheme="minorHAnsi" w:cstheme="majorEastAsia"/>
          <w:sz w:val="24"/>
          <w:szCs w:val="24"/>
        </w:rPr>
        <w:t xml:space="preserve"> If, number1 is greater than or equal to number2 and number3 then we can say the number1 is maximum. Thus, we can use if function for other two numbers</w:t>
      </w:r>
      <w:r w:rsidR="006E5094">
        <w:rPr>
          <w:rFonts w:asciiTheme="minorHAnsi" w:eastAsiaTheme="majorEastAsia" w:hAnsiTheme="minorHAnsi" w:cstheme="majorEastAsia"/>
          <w:sz w:val="24"/>
          <w:szCs w:val="24"/>
        </w:rPr>
        <w:t xml:space="preserve"> (number1 &amp; number2)</w:t>
      </w:r>
      <w:r w:rsidR="009C71D4">
        <w:rPr>
          <w:rFonts w:asciiTheme="minorHAnsi" w:eastAsiaTheme="majorEastAsia" w:hAnsiTheme="minorHAnsi" w:cstheme="majorEastAsia"/>
          <w:sz w:val="24"/>
          <w:szCs w:val="24"/>
        </w:rPr>
        <w:t xml:space="preserve"> </w:t>
      </w:r>
      <w:r w:rsidR="006E5094">
        <w:rPr>
          <w:rFonts w:asciiTheme="minorHAnsi" w:eastAsiaTheme="majorEastAsia" w:hAnsiTheme="minorHAnsi" w:cstheme="majorEastAsia"/>
          <w:sz w:val="24"/>
          <w:szCs w:val="24"/>
        </w:rPr>
        <w:t>and make decision to find the maximum number.</w:t>
      </w:r>
    </w:p>
    <w:p w:rsidR="002806AE" w:rsidRDefault="002806AE" w:rsidP="00631717">
      <w:pPr>
        <w:spacing w:line="352" w:lineRule="exact"/>
        <w:jc w:val="both"/>
        <w:rPr>
          <w:rFonts w:asciiTheme="minorHAnsi" w:eastAsiaTheme="majorEastAsia" w:hAnsiTheme="minorHAnsi" w:cstheme="majorEastAsia"/>
          <w:color w:val="333333"/>
          <w:sz w:val="24"/>
          <w:szCs w:val="24"/>
        </w:rPr>
      </w:pPr>
    </w:p>
    <w:p w:rsidR="00B36407" w:rsidRPr="00467C87" w:rsidRDefault="00B36407" w:rsidP="00A46097">
      <w:pPr>
        <w:spacing w:line="352" w:lineRule="exact"/>
        <w:jc w:val="both"/>
        <w:rPr>
          <w:rFonts w:asciiTheme="minorHAnsi" w:eastAsiaTheme="majorEastAsia" w:hAnsiTheme="minorHAnsi" w:cstheme="majorEastAsia"/>
          <w:i/>
          <w:sz w:val="24"/>
          <w:szCs w:val="24"/>
        </w:rPr>
      </w:pPr>
      <w:r w:rsidRPr="00467C87">
        <w:rPr>
          <w:rFonts w:asciiTheme="minorHAnsi" w:eastAsiaTheme="majorEastAsia" w:hAnsiTheme="minorHAnsi" w:cstheme="majorEastAsia"/>
          <w:i/>
          <w:sz w:val="24"/>
          <w:szCs w:val="24"/>
        </w:rPr>
        <w:t xml:space="preserve">Problem 3: </w:t>
      </w:r>
      <w:r w:rsidR="00146F47">
        <w:rPr>
          <w:rFonts w:asciiTheme="minorHAnsi" w:eastAsiaTheme="majorEastAsia" w:hAnsiTheme="minorHAnsi" w:cstheme="majorEastAsia"/>
          <w:i/>
          <w:sz w:val="24"/>
          <w:szCs w:val="24"/>
        </w:rPr>
        <w:t>I</w:t>
      </w:r>
      <w:r w:rsidR="00A46097" w:rsidRPr="00A46097">
        <w:rPr>
          <w:rFonts w:asciiTheme="minorHAnsi" w:eastAsiaTheme="majorEastAsia" w:hAnsiTheme="minorHAnsi" w:cstheme="majorEastAsia"/>
          <w:i/>
          <w:sz w:val="24"/>
          <w:szCs w:val="24"/>
        </w:rPr>
        <w:t>nput any alphabet and check whether it is vowel or</w:t>
      </w:r>
      <w:r w:rsidR="00146F47">
        <w:rPr>
          <w:rFonts w:asciiTheme="minorHAnsi" w:eastAsiaTheme="majorEastAsia" w:hAnsiTheme="minorHAnsi" w:cstheme="majorEastAsia"/>
          <w:i/>
          <w:sz w:val="24"/>
          <w:szCs w:val="24"/>
        </w:rPr>
        <w:t xml:space="preserve"> </w:t>
      </w:r>
      <w:r w:rsidR="00A46097" w:rsidRPr="00A46097">
        <w:rPr>
          <w:rFonts w:asciiTheme="minorHAnsi" w:eastAsiaTheme="majorEastAsia" w:hAnsiTheme="minorHAnsi" w:cstheme="majorEastAsia"/>
          <w:i/>
          <w:sz w:val="24"/>
          <w:szCs w:val="24"/>
        </w:rPr>
        <w:t>consonant (Using the switch statement).</w:t>
      </w:r>
    </w:p>
    <w:p w:rsidR="00BA5EDF" w:rsidRDefault="00CF7CE9" w:rsidP="00631717">
      <w:pPr>
        <w:spacing w:line="352" w:lineRule="exact"/>
        <w:ind w:firstLine="720"/>
        <w:jc w:val="both"/>
        <w:rPr>
          <w:rFonts w:asciiTheme="minorHAnsi" w:eastAsiaTheme="majorEastAsia" w:hAnsiTheme="minorHAnsi" w:cstheme="majorEastAsia"/>
          <w:sz w:val="24"/>
          <w:szCs w:val="24"/>
        </w:rPr>
      </w:pPr>
      <w:r>
        <w:rPr>
          <w:rFonts w:asciiTheme="minorHAnsi" w:eastAsiaTheme="majorEastAsia" w:hAnsiTheme="minorHAnsi" w:cstheme="majorEastAsia"/>
          <w:sz w:val="24"/>
          <w:szCs w:val="24"/>
        </w:rPr>
        <w:t>This problem is a bit different from others, because here we used</w:t>
      </w:r>
      <w:r w:rsidR="00B735F5">
        <w:rPr>
          <w:rFonts w:asciiTheme="minorHAnsi" w:eastAsiaTheme="majorEastAsia" w:hAnsiTheme="minorHAnsi" w:cstheme="majorEastAsia"/>
          <w:sz w:val="24"/>
          <w:szCs w:val="24"/>
        </w:rPr>
        <w:t xml:space="preserve"> the</w:t>
      </w:r>
      <w:r>
        <w:rPr>
          <w:rFonts w:asciiTheme="minorHAnsi" w:eastAsiaTheme="majorEastAsia" w:hAnsiTheme="minorHAnsi" w:cstheme="majorEastAsia"/>
          <w:sz w:val="24"/>
          <w:szCs w:val="24"/>
        </w:rPr>
        <w:t xml:space="preserve"> switch statement. </w:t>
      </w:r>
      <w:r w:rsidRPr="00CF7CE9">
        <w:rPr>
          <w:rFonts w:asciiTheme="minorHAnsi" w:eastAsiaTheme="majorEastAsia" w:hAnsiTheme="minorHAnsi" w:cstheme="majorEastAsia"/>
          <w:sz w:val="24"/>
          <w:szCs w:val="24"/>
        </w:rPr>
        <w:t xml:space="preserve">The switch statement in C is an alternate to if-else-if ladder statement. Here, </w:t>
      </w:r>
      <w:r w:rsidR="00A102F8" w:rsidRPr="00CF7CE9">
        <w:rPr>
          <w:rFonts w:asciiTheme="minorHAnsi" w:eastAsiaTheme="majorEastAsia" w:hAnsiTheme="minorHAnsi" w:cstheme="majorEastAsia"/>
          <w:sz w:val="24"/>
          <w:szCs w:val="24"/>
        </w:rPr>
        <w:t>we</w:t>
      </w:r>
      <w:r w:rsidRPr="00CF7CE9">
        <w:rPr>
          <w:rFonts w:asciiTheme="minorHAnsi" w:eastAsiaTheme="majorEastAsia" w:hAnsiTheme="minorHAnsi" w:cstheme="majorEastAsia"/>
          <w:sz w:val="24"/>
          <w:szCs w:val="24"/>
        </w:rPr>
        <w:t xml:space="preserve"> can define various statements in the multiple cases for the different values of a single variable.</w:t>
      </w:r>
      <w:r w:rsidR="00A102F8">
        <w:rPr>
          <w:rFonts w:asciiTheme="minorHAnsi" w:eastAsiaTheme="majorEastAsia" w:hAnsiTheme="minorHAnsi" w:cstheme="majorEastAsia"/>
          <w:sz w:val="24"/>
          <w:szCs w:val="24"/>
        </w:rPr>
        <w:t xml:space="preserve"> Such as, in case this problem, we use to determine whether an alphabet is vowel or consonant.</w:t>
      </w:r>
      <w:r w:rsidR="00B735F5">
        <w:rPr>
          <w:rFonts w:asciiTheme="minorHAnsi" w:eastAsiaTheme="majorEastAsia" w:hAnsiTheme="minorHAnsi" w:cstheme="majorEastAsia"/>
          <w:sz w:val="24"/>
          <w:szCs w:val="24"/>
        </w:rPr>
        <w:t xml:space="preserve"> If any of the input is</w:t>
      </w:r>
      <w:r w:rsidR="008C4391">
        <w:rPr>
          <w:rFonts w:asciiTheme="minorHAnsi" w:eastAsiaTheme="majorEastAsia" w:hAnsiTheme="minorHAnsi" w:cstheme="majorEastAsia"/>
          <w:sz w:val="24"/>
          <w:szCs w:val="24"/>
        </w:rPr>
        <w:t xml:space="preserve"> lowercase</w:t>
      </w:r>
      <w:r w:rsidR="00B735F5">
        <w:rPr>
          <w:rFonts w:asciiTheme="minorHAnsi" w:eastAsiaTheme="majorEastAsia" w:hAnsiTheme="minorHAnsi" w:cstheme="majorEastAsia"/>
          <w:sz w:val="24"/>
          <w:szCs w:val="24"/>
        </w:rPr>
        <w:t xml:space="preserve"> a,</w:t>
      </w:r>
      <w:r w:rsidR="008C4391">
        <w:rPr>
          <w:rFonts w:asciiTheme="minorHAnsi" w:eastAsiaTheme="majorEastAsia" w:hAnsiTheme="minorHAnsi" w:cstheme="majorEastAsia"/>
          <w:sz w:val="24"/>
          <w:szCs w:val="24"/>
        </w:rPr>
        <w:t xml:space="preserve"> </w:t>
      </w:r>
      <w:r w:rsidR="00B735F5">
        <w:rPr>
          <w:rFonts w:asciiTheme="minorHAnsi" w:eastAsiaTheme="majorEastAsia" w:hAnsiTheme="minorHAnsi" w:cstheme="majorEastAsia"/>
          <w:sz w:val="24"/>
          <w:szCs w:val="24"/>
        </w:rPr>
        <w:t>e,</w:t>
      </w:r>
      <w:r w:rsidR="008C4391">
        <w:rPr>
          <w:rFonts w:asciiTheme="minorHAnsi" w:eastAsiaTheme="majorEastAsia" w:hAnsiTheme="minorHAnsi" w:cstheme="majorEastAsia"/>
          <w:sz w:val="24"/>
          <w:szCs w:val="24"/>
        </w:rPr>
        <w:t xml:space="preserve"> </w:t>
      </w:r>
      <w:r w:rsidR="00B735F5">
        <w:rPr>
          <w:rFonts w:asciiTheme="minorHAnsi" w:eastAsiaTheme="majorEastAsia" w:hAnsiTheme="minorHAnsi" w:cstheme="majorEastAsia"/>
          <w:sz w:val="24"/>
          <w:szCs w:val="24"/>
        </w:rPr>
        <w:t>I,</w:t>
      </w:r>
      <w:r w:rsidR="008C4391">
        <w:rPr>
          <w:rFonts w:asciiTheme="minorHAnsi" w:eastAsiaTheme="majorEastAsia" w:hAnsiTheme="minorHAnsi" w:cstheme="majorEastAsia"/>
          <w:sz w:val="24"/>
          <w:szCs w:val="24"/>
        </w:rPr>
        <w:t xml:space="preserve"> </w:t>
      </w:r>
      <w:r w:rsidR="00B735F5">
        <w:rPr>
          <w:rFonts w:asciiTheme="minorHAnsi" w:eastAsiaTheme="majorEastAsia" w:hAnsiTheme="minorHAnsi" w:cstheme="majorEastAsia"/>
          <w:sz w:val="24"/>
          <w:szCs w:val="24"/>
        </w:rPr>
        <w:t>o,</w:t>
      </w:r>
      <w:r w:rsidR="008C4391">
        <w:rPr>
          <w:rFonts w:asciiTheme="minorHAnsi" w:eastAsiaTheme="majorEastAsia" w:hAnsiTheme="minorHAnsi" w:cstheme="majorEastAsia"/>
          <w:sz w:val="24"/>
          <w:szCs w:val="24"/>
        </w:rPr>
        <w:t xml:space="preserve"> </w:t>
      </w:r>
      <w:r w:rsidR="00B735F5">
        <w:rPr>
          <w:rFonts w:asciiTheme="minorHAnsi" w:eastAsiaTheme="majorEastAsia" w:hAnsiTheme="minorHAnsi" w:cstheme="majorEastAsia"/>
          <w:sz w:val="24"/>
          <w:szCs w:val="24"/>
        </w:rPr>
        <w:t xml:space="preserve">u or uppercase </w:t>
      </w:r>
      <w:r w:rsidR="008C4391">
        <w:rPr>
          <w:rFonts w:asciiTheme="minorHAnsi" w:eastAsiaTheme="majorEastAsia" w:hAnsiTheme="minorHAnsi" w:cstheme="majorEastAsia"/>
          <w:sz w:val="24"/>
          <w:szCs w:val="24"/>
        </w:rPr>
        <w:t xml:space="preserve">A, E, I, </w:t>
      </w:r>
      <w:proofErr w:type="gramStart"/>
      <w:r w:rsidR="008C4391">
        <w:rPr>
          <w:rFonts w:asciiTheme="minorHAnsi" w:eastAsiaTheme="majorEastAsia" w:hAnsiTheme="minorHAnsi" w:cstheme="majorEastAsia"/>
          <w:sz w:val="24"/>
          <w:szCs w:val="24"/>
        </w:rPr>
        <w:t>O,U</w:t>
      </w:r>
      <w:proofErr w:type="gramEnd"/>
      <w:r w:rsidR="008C4391">
        <w:rPr>
          <w:rFonts w:asciiTheme="minorHAnsi" w:eastAsiaTheme="majorEastAsia" w:hAnsiTheme="minorHAnsi" w:cstheme="majorEastAsia"/>
          <w:sz w:val="24"/>
          <w:szCs w:val="24"/>
        </w:rPr>
        <w:t xml:space="preserve"> that will be vowel, otherwise it is a consonant.</w:t>
      </w:r>
      <w:bookmarkStart w:id="0" w:name="_GoBack"/>
      <w:bookmarkEnd w:id="0"/>
    </w:p>
    <w:p w:rsidR="00B36407" w:rsidRDefault="00B36407" w:rsidP="00631717">
      <w:pPr>
        <w:spacing w:line="352" w:lineRule="exact"/>
        <w:jc w:val="both"/>
        <w:rPr>
          <w:rFonts w:asciiTheme="minorHAnsi" w:eastAsiaTheme="majorEastAsia" w:hAnsiTheme="minorHAnsi" w:cstheme="majorEastAsia"/>
          <w:sz w:val="24"/>
          <w:szCs w:val="24"/>
        </w:rPr>
      </w:pPr>
    </w:p>
    <w:p w:rsidR="00B36407" w:rsidRPr="00467C87" w:rsidRDefault="00B36407" w:rsidP="00631717">
      <w:pPr>
        <w:spacing w:line="352" w:lineRule="exact"/>
        <w:jc w:val="both"/>
        <w:rPr>
          <w:rFonts w:asciiTheme="minorHAnsi" w:eastAsiaTheme="majorEastAsia" w:hAnsiTheme="minorHAnsi" w:cstheme="majorEastAsia"/>
          <w:i/>
          <w:sz w:val="24"/>
          <w:szCs w:val="24"/>
        </w:rPr>
      </w:pPr>
      <w:r w:rsidRPr="00467C87">
        <w:rPr>
          <w:rFonts w:asciiTheme="minorHAnsi" w:eastAsiaTheme="majorEastAsia" w:hAnsiTheme="minorHAnsi" w:cstheme="majorEastAsia"/>
          <w:i/>
          <w:sz w:val="24"/>
          <w:szCs w:val="24"/>
        </w:rPr>
        <w:t xml:space="preserve">Problem </w:t>
      </w:r>
      <w:r w:rsidR="001031E2" w:rsidRPr="00467C87">
        <w:rPr>
          <w:rFonts w:asciiTheme="minorHAnsi" w:eastAsiaTheme="majorEastAsia" w:hAnsiTheme="minorHAnsi" w:cstheme="majorEastAsia"/>
          <w:i/>
          <w:sz w:val="24"/>
          <w:szCs w:val="24"/>
        </w:rPr>
        <w:t>4</w:t>
      </w:r>
      <w:r w:rsidRPr="00467C87">
        <w:rPr>
          <w:rFonts w:asciiTheme="minorHAnsi" w:eastAsiaTheme="majorEastAsia" w:hAnsiTheme="minorHAnsi" w:cstheme="majorEastAsia"/>
          <w:i/>
          <w:sz w:val="24"/>
          <w:szCs w:val="24"/>
        </w:rPr>
        <w:t>:</w:t>
      </w:r>
      <w:r w:rsidR="003F1922">
        <w:rPr>
          <w:rFonts w:asciiTheme="minorHAnsi" w:eastAsiaTheme="majorEastAsia" w:hAnsiTheme="minorHAnsi" w:cstheme="majorEastAsia"/>
          <w:i/>
          <w:sz w:val="24"/>
          <w:szCs w:val="24"/>
        </w:rPr>
        <w:t xml:space="preserve"> </w:t>
      </w:r>
      <w:r w:rsidR="00146F47">
        <w:rPr>
          <w:rFonts w:asciiTheme="minorHAnsi" w:eastAsiaTheme="majorEastAsia" w:hAnsiTheme="minorHAnsi" w:cstheme="majorEastAsia"/>
          <w:i/>
          <w:sz w:val="24"/>
          <w:szCs w:val="24"/>
        </w:rPr>
        <w:t>T</w:t>
      </w:r>
      <w:r w:rsidR="00146F47" w:rsidRPr="00146F47">
        <w:rPr>
          <w:rFonts w:asciiTheme="minorHAnsi" w:eastAsiaTheme="majorEastAsia" w:hAnsiTheme="minorHAnsi" w:cstheme="majorEastAsia"/>
          <w:i/>
          <w:sz w:val="24"/>
          <w:szCs w:val="24"/>
        </w:rPr>
        <w:t>o check whether a year is leap year or not.</w:t>
      </w:r>
    </w:p>
    <w:p w:rsidR="0015721A" w:rsidRDefault="00F31FDC" w:rsidP="00631717">
      <w:pPr>
        <w:spacing w:line="352" w:lineRule="exact"/>
        <w:jc w:val="both"/>
        <w:rPr>
          <w:rFonts w:asciiTheme="minorHAnsi" w:eastAsiaTheme="majorEastAsia" w:hAnsiTheme="minorHAnsi" w:cstheme="majorEastAsia"/>
          <w:color w:val="333333"/>
          <w:sz w:val="24"/>
          <w:szCs w:val="24"/>
        </w:rPr>
      </w:pPr>
      <w:r>
        <w:rPr>
          <w:rFonts w:asciiTheme="minorHAnsi" w:eastAsiaTheme="majorEastAsia" w:hAnsiTheme="minorHAnsi" w:cstheme="majorEastAsia"/>
          <w:color w:val="333333"/>
          <w:sz w:val="24"/>
          <w:szCs w:val="24"/>
        </w:rPr>
        <w:tab/>
        <w:t xml:space="preserve">Firstly, </w:t>
      </w:r>
      <w:r w:rsidR="00F371A5">
        <w:rPr>
          <w:rFonts w:asciiTheme="minorHAnsi" w:eastAsiaTheme="majorEastAsia" w:hAnsiTheme="minorHAnsi" w:cstheme="majorEastAsia"/>
          <w:color w:val="333333"/>
          <w:sz w:val="24"/>
          <w:szCs w:val="24"/>
        </w:rPr>
        <w:t xml:space="preserve">we </w:t>
      </w:r>
      <w:r w:rsidR="0034105C">
        <w:rPr>
          <w:rFonts w:asciiTheme="minorHAnsi" w:eastAsiaTheme="majorEastAsia" w:hAnsiTheme="minorHAnsi" w:cstheme="majorEastAsia"/>
          <w:color w:val="333333"/>
          <w:sz w:val="24"/>
          <w:szCs w:val="24"/>
        </w:rPr>
        <w:t xml:space="preserve">declare an integer function and put year variable in it. As we know, a year only will be a leap year if it is </w:t>
      </w:r>
      <w:r w:rsidR="00027E6C">
        <w:rPr>
          <w:rFonts w:asciiTheme="minorHAnsi" w:eastAsiaTheme="majorEastAsia" w:hAnsiTheme="minorHAnsi" w:cstheme="majorEastAsia"/>
          <w:color w:val="333333"/>
          <w:sz w:val="24"/>
          <w:szCs w:val="24"/>
        </w:rPr>
        <w:t xml:space="preserve">divisible by 400 and 4 where the remainder will be 0. But, the year will not be a </w:t>
      </w:r>
      <w:r w:rsidR="003176EC">
        <w:rPr>
          <w:rFonts w:asciiTheme="minorHAnsi" w:eastAsiaTheme="majorEastAsia" w:hAnsiTheme="minorHAnsi" w:cstheme="majorEastAsia"/>
          <w:color w:val="333333"/>
          <w:sz w:val="24"/>
          <w:szCs w:val="24"/>
        </w:rPr>
        <w:t xml:space="preserve">leap year if it is divisible by 100 and the remainder is 0. We can find it with else if function. Otherwise, neither of the cases, the year will not be a leap year which we can </w:t>
      </w:r>
      <w:r w:rsidR="00AB4833">
        <w:rPr>
          <w:rFonts w:asciiTheme="minorHAnsi" w:eastAsiaTheme="majorEastAsia" w:hAnsiTheme="minorHAnsi" w:cstheme="majorEastAsia"/>
          <w:color w:val="333333"/>
          <w:sz w:val="24"/>
          <w:szCs w:val="24"/>
        </w:rPr>
        <w:t>make decision by else function.</w:t>
      </w:r>
    </w:p>
    <w:p w:rsidR="00B36407" w:rsidRDefault="00B36407" w:rsidP="00631717">
      <w:pPr>
        <w:spacing w:line="352" w:lineRule="exact"/>
        <w:rPr>
          <w:rFonts w:asciiTheme="minorHAnsi" w:eastAsiaTheme="majorEastAsia" w:hAnsiTheme="minorHAnsi" w:cstheme="majorEastAsia"/>
          <w:color w:val="333333"/>
          <w:sz w:val="24"/>
          <w:szCs w:val="24"/>
        </w:rPr>
      </w:pPr>
    </w:p>
    <w:p w:rsidR="002806AE" w:rsidRDefault="002806AE" w:rsidP="00631717">
      <w:pPr>
        <w:numPr>
          <w:ilvl w:val="0"/>
          <w:numId w:val="2"/>
        </w:numPr>
        <w:tabs>
          <w:tab w:val="left" w:pos="240"/>
        </w:tabs>
        <w:spacing w:line="0" w:lineRule="atLeast"/>
        <w:ind w:hanging="240"/>
        <w:rPr>
          <w:rFonts w:asciiTheme="minorHAnsi" w:eastAsiaTheme="majorEastAsia" w:hAnsiTheme="minorHAnsi" w:cstheme="majorEastAsia"/>
          <w:b/>
          <w:sz w:val="24"/>
          <w:szCs w:val="24"/>
        </w:rPr>
      </w:pPr>
      <w:r>
        <w:rPr>
          <w:rFonts w:asciiTheme="minorHAnsi" w:eastAsiaTheme="majorEastAsia" w:hAnsiTheme="minorHAnsi" w:cstheme="majorEastAsia"/>
          <w:b/>
          <w:sz w:val="24"/>
          <w:szCs w:val="24"/>
        </w:rPr>
        <w:t>IMPLEMENTATION</w:t>
      </w:r>
      <w:r w:rsidR="001109AE">
        <w:rPr>
          <w:rFonts w:asciiTheme="minorHAnsi" w:eastAsiaTheme="majorEastAsia" w:hAnsiTheme="minorHAnsi" w:cstheme="majorEastAsia"/>
          <w:b/>
          <w:sz w:val="24"/>
          <w:szCs w:val="24"/>
        </w:rPr>
        <w:t xml:space="preserve"> </w:t>
      </w:r>
      <w:r w:rsidR="009C04A1">
        <w:rPr>
          <w:rFonts w:asciiTheme="minorHAnsi" w:eastAsiaTheme="majorEastAsia" w:hAnsiTheme="minorHAnsi" w:cstheme="majorEastAsia"/>
          <w:b/>
          <w:sz w:val="24"/>
          <w:szCs w:val="24"/>
        </w:rPr>
        <w:t>&amp; TEST RESULT</w:t>
      </w:r>
    </w:p>
    <w:p w:rsidR="002806AE" w:rsidRDefault="002806AE" w:rsidP="00631717">
      <w:pPr>
        <w:spacing w:line="47" w:lineRule="exact"/>
        <w:rPr>
          <w:rFonts w:asciiTheme="minorHAnsi" w:eastAsiaTheme="majorEastAsia" w:hAnsiTheme="minorHAnsi" w:cstheme="majorEastAsia"/>
          <w:sz w:val="24"/>
          <w:szCs w:val="24"/>
        </w:rPr>
      </w:pPr>
    </w:p>
    <w:p w:rsidR="002806AE" w:rsidRDefault="002806AE" w:rsidP="00631717">
      <w:pPr>
        <w:spacing w:line="352" w:lineRule="exact"/>
        <w:ind w:firstLine="720"/>
        <w:rPr>
          <w:rFonts w:asciiTheme="minorHAnsi" w:eastAsiaTheme="majorEastAsia" w:hAnsiTheme="minorHAnsi" w:cstheme="majorEastAsia"/>
          <w:sz w:val="24"/>
          <w:szCs w:val="24"/>
        </w:rPr>
      </w:pPr>
    </w:p>
    <w:p w:rsidR="009C04A1" w:rsidRPr="00467C87" w:rsidRDefault="009C04A1" w:rsidP="009C04A1">
      <w:pPr>
        <w:spacing w:line="352" w:lineRule="exact"/>
        <w:jc w:val="both"/>
        <w:rPr>
          <w:rFonts w:asciiTheme="minorHAnsi" w:eastAsiaTheme="majorEastAsia" w:hAnsiTheme="minorHAnsi" w:cstheme="majorEastAsia"/>
          <w:i/>
          <w:sz w:val="24"/>
          <w:szCs w:val="24"/>
        </w:rPr>
      </w:pPr>
      <w:r w:rsidRPr="00467C87">
        <w:rPr>
          <w:rFonts w:asciiTheme="minorHAnsi" w:eastAsiaTheme="majorEastAsia" w:hAnsiTheme="minorHAnsi" w:cstheme="majorEastAsia"/>
          <w:i/>
          <w:sz w:val="24"/>
          <w:szCs w:val="24"/>
        </w:rPr>
        <w:t xml:space="preserve">Problem 1: </w:t>
      </w:r>
      <w:r>
        <w:rPr>
          <w:rFonts w:asciiTheme="minorHAnsi" w:eastAsiaTheme="majorEastAsia" w:hAnsiTheme="minorHAnsi" w:cstheme="majorEastAsia"/>
          <w:i/>
          <w:sz w:val="24"/>
          <w:szCs w:val="24"/>
        </w:rPr>
        <w:t xml:space="preserve">To </w:t>
      </w:r>
      <w:r w:rsidRPr="00A46097">
        <w:rPr>
          <w:rFonts w:asciiTheme="minorHAnsi" w:eastAsiaTheme="majorEastAsia" w:hAnsiTheme="minorHAnsi" w:cstheme="majorEastAsia"/>
          <w:i/>
          <w:sz w:val="24"/>
          <w:szCs w:val="24"/>
        </w:rPr>
        <w:t>check whether a number is divisible by 5 and 11 or not.</w:t>
      </w:r>
    </w:p>
    <w:p w:rsidR="009C04A1" w:rsidRPr="00467C87" w:rsidRDefault="009C04A1" w:rsidP="009C04A1">
      <w:pPr>
        <w:spacing w:line="352" w:lineRule="exact"/>
        <w:jc w:val="both"/>
        <w:rPr>
          <w:rFonts w:asciiTheme="minorHAnsi" w:eastAsiaTheme="majorEastAsia" w:hAnsiTheme="minorHAnsi" w:cstheme="majorEastAsia"/>
          <w:i/>
          <w:sz w:val="24"/>
          <w:szCs w:val="24"/>
        </w:rPr>
      </w:pPr>
      <w:r w:rsidRPr="00467C87">
        <w:rPr>
          <w:rFonts w:asciiTheme="minorHAnsi" w:eastAsiaTheme="majorEastAsia" w:hAnsiTheme="minorHAnsi" w:cstheme="majorEastAsia"/>
          <w:i/>
          <w:sz w:val="24"/>
          <w:szCs w:val="24"/>
        </w:rPr>
        <w:t xml:space="preserve">Problem 2: </w:t>
      </w:r>
      <w:r>
        <w:rPr>
          <w:rFonts w:asciiTheme="minorHAnsi" w:eastAsiaTheme="majorEastAsia" w:hAnsiTheme="minorHAnsi" w:cstheme="majorEastAsia"/>
          <w:i/>
          <w:sz w:val="24"/>
          <w:szCs w:val="24"/>
        </w:rPr>
        <w:t>Finding</w:t>
      </w:r>
      <w:r w:rsidRPr="00A46097">
        <w:rPr>
          <w:rFonts w:asciiTheme="minorHAnsi" w:eastAsiaTheme="majorEastAsia" w:hAnsiTheme="minorHAnsi" w:cstheme="majorEastAsia"/>
          <w:i/>
          <w:sz w:val="24"/>
          <w:szCs w:val="24"/>
        </w:rPr>
        <w:t xml:space="preserve"> maximum between three numbers.</w:t>
      </w:r>
    </w:p>
    <w:p w:rsidR="009C04A1" w:rsidRPr="00467C87" w:rsidRDefault="009C04A1" w:rsidP="009C04A1">
      <w:pPr>
        <w:spacing w:line="352" w:lineRule="exact"/>
        <w:jc w:val="both"/>
        <w:rPr>
          <w:rFonts w:asciiTheme="minorHAnsi" w:eastAsiaTheme="majorEastAsia" w:hAnsiTheme="minorHAnsi" w:cstheme="majorEastAsia"/>
          <w:i/>
          <w:sz w:val="24"/>
          <w:szCs w:val="24"/>
        </w:rPr>
      </w:pPr>
      <w:r w:rsidRPr="00467C87">
        <w:rPr>
          <w:rFonts w:asciiTheme="minorHAnsi" w:eastAsiaTheme="majorEastAsia" w:hAnsiTheme="minorHAnsi" w:cstheme="majorEastAsia"/>
          <w:i/>
          <w:sz w:val="24"/>
          <w:szCs w:val="24"/>
        </w:rPr>
        <w:t xml:space="preserve">Problem 3: </w:t>
      </w:r>
      <w:r>
        <w:rPr>
          <w:rFonts w:asciiTheme="minorHAnsi" w:eastAsiaTheme="majorEastAsia" w:hAnsiTheme="minorHAnsi" w:cstheme="majorEastAsia"/>
          <w:i/>
          <w:sz w:val="24"/>
          <w:szCs w:val="24"/>
        </w:rPr>
        <w:t>I</w:t>
      </w:r>
      <w:r w:rsidRPr="00A46097">
        <w:rPr>
          <w:rFonts w:asciiTheme="minorHAnsi" w:eastAsiaTheme="majorEastAsia" w:hAnsiTheme="minorHAnsi" w:cstheme="majorEastAsia"/>
          <w:i/>
          <w:sz w:val="24"/>
          <w:szCs w:val="24"/>
        </w:rPr>
        <w:t>nput any alphabet and check whether it is vowel or</w:t>
      </w:r>
      <w:r>
        <w:rPr>
          <w:rFonts w:asciiTheme="minorHAnsi" w:eastAsiaTheme="majorEastAsia" w:hAnsiTheme="minorHAnsi" w:cstheme="majorEastAsia"/>
          <w:i/>
          <w:sz w:val="24"/>
          <w:szCs w:val="24"/>
        </w:rPr>
        <w:t xml:space="preserve"> </w:t>
      </w:r>
      <w:r w:rsidRPr="00A46097">
        <w:rPr>
          <w:rFonts w:asciiTheme="minorHAnsi" w:eastAsiaTheme="majorEastAsia" w:hAnsiTheme="minorHAnsi" w:cstheme="majorEastAsia"/>
          <w:i/>
          <w:sz w:val="24"/>
          <w:szCs w:val="24"/>
        </w:rPr>
        <w:t>consonant (Using the switch statement).</w:t>
      </w:r>
    </w:p>
    <w:p w:rsidR="002806AE" w:rsidRPr="009C04A1" w:rsidRDefault="009C04A1" w:rsidP="009C04A1">
      <w:pPr>
        <w:spacing w:line="352" w:lineRule="exact"/>
        <w:jc w:val="both"/>
        <w:rPr>
          <w:rFonts w:asciiTheme="minorHAnsi" w:eastAsiaTheme="majorEastAsia" w:hAnsiTheme="minorHAnsi" w:cstheme="majorEastAsia"/>
          <w:i/>
          <w:sz w:val="24"/>
          <w:szCs w:val="24"/>
        </w:rPr>
      </w:pPr>
      <w:r w:rsidRPr="00467C87">
        <w:rPr>
          <w:rFonts w:asciiTheme="minorHAnsi" w:eastAsiaTheme="majorEastAsia" w:hAnsiTheme="minorHAnsi" w:cstheme="majorEastAsia"/>
          <w:i/>
          <w:sz w:val="24"/>
          <w:szCs w:val="24"/>
        </w:rPr>
        <w:t>Problem 4:</w:t>
      </w:r>
      <w:r>
        <w:rPr>
          <w:rFonts w:asciiTheme="minorHAnsi" w:eastAsiaTheme="majorEastAsia" w:hAnsiTheme="minorHAnsi" w:cstheme="majorEastAsia"/>
          <w:i/>
          <w:sz w:val="24"/>
          <w:szCs w:val="24"/>
        </w:rPr>
        <w:t xml:space="preserve"> T</w:t>
      </w:r>
      <w:r w:rsidRPr="00146F47">
        <w:rPr>
          <w:rFonts w:asciiTheme="minorHAnsi" w:eastAsiaTheme="majorEastAsia" w:hAnsiTheme="minorHAnsi" w:cstheme="majorEastAsia"/>
          <w:i/>
          <w:sz w:val="24"/>
          <w:szCs w:val="24"/>
        </w:rPr>
        <w:t>o check whether a year is leap year or not.</w:t>
      </w:r>
    </w:p>
    <w:p w:rsidR="00B75A72" w:rsidRDefault="00B75A72" w:rsidP="00631717">
      <w:pPr>
        <w:spacing w:line="240" w:lineRule="exact"/>
        <w:rPr>
          <w:rFonts w:asciiTheme="minorHAnsi" w:eastAsiaTheme="majorEastAsia" w:hAnsiTheme="minorHAnsi" w:cstheme="majorEastAsia"/>
          <w:sz w:val="24"/>
          <w:szCs w:val="24"/>
        </w:rPr>
      </w:pPr>
    </w:p>
    <w:p w:rsidR="00B75A72" w:rsidRDefault="00B75A72" w:rsidP="00631717">
      <w:pPr>
        <w:spacing w:line="240" w:lineRule="exact"/>
        <w:rPr>
          <w:rFonts w:asciiTheme="minorHAnsi" w:eastAsiaTheme="majorEastAsia" w:hAnsiTheme="minorHAnsi" w:cstheme="majorEastAsia"/>
          <w:sz w:val="24"/>
          <w:szCs w:val="24"/>
        </w:rPr>
      </w:pPr>
    </w:p>
    <w:p w:rsidR="002806AE" w:rsidRDefault="002806AE" w:rsidP="00631717">
      <w:pPr>
        <w:spacing w:line="240" w:lineRule="exact"/>
        <w:rPr>
          <w:rFonts w:asciiTheme="minorHAnsi" w:eastAsiaTheme="majorEastAsia" w:hAnsiTheme="minorHAnsi" w:cstheme="majorEastAsia"/>
          <w:sz w:val="24"/>
          <w:szCs w:val="24"/>
        </w:rPr>
      </w:pPr>
    </w:p>
    <w:p w:rsidR="002806AE" w:rsidRPr="009C04A1" w:rsidRDefault="002806AE" w:rsidP="009C04A1">
      <w:pPr>
        <w:pStyle w:val="ListParagraph"/>
        <w:numPr>
          <w:ilvl w:val="0"/>
          <w:numId w:val="2"/>
        </w:numPr>
        <w:tabs>
          <w:tab w:val="left" w:pos="0"/>
        </w:tabs>
        <w:spacing w:line="0" w:lineRule="atLeast"/>
        <w:ind w:left="-270"/>
        <w:rPr>
          <w:rFonts w:asciiTheme="minorHAnsi" w:eastAsiaTheme="majorEastAsia" w:hAnsiTheme="minorHAnsi" w:cstheme="majorEastAsia"/>
          <w:b/>
          <w:sz w:val="24"/>
          <w:szCs w:val="24"/>
        </w:rPr>
      </w:pPr>
      <w:r w:rsidRPr="009C04A1">
        <w:rPr>
          <w:rFonts w:asciiTheme="minorHAnsi" w:eastAsiaTheme="majorEastAsia" w:hAnsiTheme="minorHAnsi" w:cstheme="majorEastAsia"/>
          <w:b/>
          <w:sz w:val="24"/>
          <w:szCs w:val="24"/>
        </w:rPr>
        <w:t xml:space="preserve">ANALYSIS AND DISCUSSION </w:t>
      </w:r>
    </w:p>
    <w:p w:rsidR="002806AE" w:rsidRDefault="002806AE" w:rsidP="00631717">
      <w:pPr>
        <w:spacing w:line="0" w:lineRule="atLeast"/>
        <w:rPr>
          <w:rFonts w:asciiTheme="minorHAnsi" w:eastAsiaTheme="majorEastAsia" w:hAnsiTheme="minorHAnsi" w:cstheme="majorEastAsia"/>
          <w:sz w:val="24"/>
          <w:szCs w:val="24"/>
        </w:rPr>
      </w:pPr>
    </w:p>
    <w:p w:rsidR="00765B41" w:rsidRDefault="00D36924" w:rsidP="006840DF">
      <w:pPr>
        <w:numPr>
          <w:ilvl w:val="0"/>
          <w:numId w:val="8"/>
        </w:numPr>
        <w:tabs>
          <w:tab w:val="left" w:pos="425"/>
        </w:tabs>
        <w:spacing w:line="365" w:lineRule="exact"/>
        <w:jc w:val="both"/>
        <w:rPr>
          <w:rFonts w:asciiTheme="minorHAnsi" w:eastAsiaTheme="majorEastAsia" w:hAnsiTheme="minorHAnsi" w:cstheme="majorEastAsia"/>
          <w:sz w:val="24"/>
          <w:szCs w:val="24"/>
        </w:rPr>
      </w:pPr>
      <w:r>
        <w:rPr>
          <w:rFonts w:asciiTheme="minorHAnsi" w:eastAsiaTheme="majorEastAsia" w:hAnsiTheme="minorHAnsi" w:cstheme="majorEastAsia"/>
          <w:sz w:val="24"/>
          <w:szCs w:val="24"/>
        </w:rPr>
        <w:t>In first problem of</w:t>
      </w:r>
      <w:r w:rsidR="00A458A3">
        <w:rPr>
          <w:rFonts w:asciiTheme="minorHAnsi" w:eastAsiaTheme="majorEastAsia" w:hAnsiTheme="minorHAnsi" w:cstheme="majorEastAsia"/>
          <w:sz w:val="24"/>
          <w:szCs w:val="24"/>
        </w:rPr>
        <w:t xml:space="preserve"> determining </w:t>
      </w:r>
      <w:r w:rsidR="00631A28">
        <w:rPr>
          <w:rFonts w:asciiTheme="minorHAnsi" w:eastAsiaTheme="majorEastAsia" w:hAnsiTheme="minorHAnsi" w:cstheme="majorEastAsia"/>
          <w:sz w:val="24"/>
          <w:szCs w:val="24"/>
        </w:rPr>
        <w:t>if a number is divisible by 5 and 11 or not, we</w:t>
      </w:r>
      <w:r w:rsidR="005F0181">
        <w:rPr>
          <w:rFonts w:asciiTheme="minorHAnsi" w:eastAsiaTheme="majorEastAsia" w:hAnsiTheme="minorHAnsi" w:cstheme="majorEastAsia"/>
          <w:sz w:val="24"/>
          <w:szCs w:val="24"/>
        </w:rPr>
        <w:t xml:space="preserve"> </w:t>
      </w:r>
      <w:r w:rsidR="00690B02">
        <w:rPr>
          <w:rFonts w:asciiTheme="minorHAnsi" w:eastAsiaTheme="majorEastAsia" w:hAnsiTheme="minorHAnsi" w:cstheme="majorEastAsia"/>
          <w:sz w:val="24"/>
          <w:szCs w:val="24"/>
        </w:rPr>
        <w:t>used if function and else function. Because we know,</w:t>
      </w:r>
      <w:r w:rsidR="005F0181">
        <w:rPr>
          <w:rFonts w:asciiTheme="minorHAnsi" w:eastAsiaTheme="majorEastAsia" w:hAnsiTheme="minorHAnsi" w:cstheme="majorEastAsia"/>
          <w:sz w:val="24"/>
          <w:szCs w:val="24"/>
        </w:rPr>
        <w:t xml:space="preserve"> if a number is divided by both 5 and 11</w:t>
      </w:r>
      <w:r w:rsidR="00DF31FB">
        <w:rPr>
          <w:rFonts w:asciiTheme="minorHAnsi" w:eastAsiaTheme="majorEastAsia" w:hAnsiTheme="minorHAnsi" w:cstheme="majorEastAsia"/>
          <w:sz w:val="24"/>
          <w:szCs w:val="24"/>
        </w:rPr>
        <w:t xml:space="preserve"> and if the remainder is 0, then the number will be divided by both 5 and 11, </w:t>
      </w:r>
      <w:r w:rsidR="00690B02">
        <w:rPr>
          <w:rFonts w:asciiTheme="minorHAnsi" w:eastAsiaTheme="majorEastAsia" w:hAnsiTheme="minorHAnsi" w:cstheme="majorEastAsia"/>
          <w:sz w:val="24"/>
          <w:szCs w:val="24"/>
        </w:rPr>
        <w:t>otherwise it will not</w:t>
      </w:r>
      <w:r>
        <w:rPr>
          <w:rFonts w:asciiTheme="minorHAnsi" w:eastAsiaTheme="majorEastAsia" w:hAnsiTheme="minorHAnsi" w:cstheme="majorEastAsia"/>
          <w:sz w:val="24"/>
          <w:szCs w:val="24"/>
        </w:rPr>
        <w:t>.</w:t>
      </w:r>
      <w:r w:rsidR="007734EA">
        <w:rPr>
          <w:rFonts w:asciiTheme="minorHAnsi" w:eastAsiaTheme="majorEastAsia" w:hAnsiTheme="minorHAnsi" w:cstheme="majorEastAsia"/>
          <w:sz w:val="24"/>
          <w:szCs w:val="24"/>
        </w:rPr>
        <w:t xml:space="preserve"> </w:t>
      </w:r>
      <w:r w:rsidR="007A04FC" w:rsidRPr="007734EA">
        <w:rPr>
          <w:rFonts w:asciiTheme="minorHAnsi" w:eastAsiaTheme="majorEastAsia" w:hAnsiTheme="minorHAnsi" w:cstheme="majorEastAsia"/>
          <w:sz w:val="24"/>
          <w:szCs w:val="24"/>
        </w:rPr>
        <w:t>I</w:t>
      </w:r>
      <w:r w:rsidRPr="007734EA">
        <w:rPr>
          <w:rFonts w:asciiTheme="minorHAnsi" w:eastAsiaTheme="majorEastAsia" w:hAnsiTheme="minorHAnsi" w:cstheme="majorEastAsia"/>
          <w:sz w:val="24"/>
          <w:szCs w:val="24"/>
        </w:rPr>
        <w:t>n</w:t>
      </w:r>
      <w:r w:rsidR="007A04FC" w:rsidRPr="007734EA">
        <w:rPr>
          <w:rFonts w:asciiTheme="minorHAnsi" w:eastAsiaTheme="majorEastAsia" w:hAnsiTheme="minorHAnsi" w:cstheme="majorEastAsia"/>
          <w:sz w:val="24"/>
          <w:szCs w:val="24"/>
        </w:rPr>
        <w:t xml:space="preserve"> second problem, the procedure is</w:t>
      </w:r>
      <w:r w:rsidR="00765B41" w:rsidRPr="007734EA">
        <w:rPr>
          <w:rFonts w:asciiTheme="minorHAnsi" w:eastAsiaTheme="majorEastAsia" w:hAnsiTheme="minorHAnsi" w:cstheme="majorEastAsia"/>
          <w:sz w:val="24"/>
          <w:szCs w:val="24"/>
        </w:rPr>
        <w:t xml:space="preserve"> pretty</w:t>
      </w:r>
      <w:r w:rsidR="007A04FC" w:rsidRPr="007734EA">
        <w:rPr>
          <w:rFonts w:asciiTheme="minorHAnsi" w:eastAsiaTheme="majorEastAsia" w:hAnsiTheme="minorHAnsi" w:cstheme="majorEastAsia"/>
          <w:sz w:val="24"/>
          <w:szCs w:val="24"/>
        </w:rPr>
        <w:t xml:space="preserve"> much similar</w:t>
      </w:r>
      <w:r w:rsidR="00356DBF" w:rsidRPr="007734EA">
        <w:rPr>
          <w:rFonts w:asciiTheme="minorHAnsi" w:eastAsiaTheme="majorEastAsia" w:hAnsiTheme="minorHAnsi" w:cstheme="majorEastAsia"/>
          <w:sz w:val="24"/>
          <w:szCs w:val="24"/>
        </w:rPr>
        <w:t xml:space="preserve"> to </w:t>
      </w:r>
      <w:r w:rsidR="009C1D8A" w:rsidRPr="007734EA">
        <w:rPr>
          <w:rFonts w:asciiTheme="minorHAnsi" w:eastAsiaTheme="majorEastAsia" w:hAnsiTheme="minorHAnsi" w:cstheme="majorEastAsia"/>
          <w:sz w:val="24"/>
          <w:szCs w:val="24"/>
        </w:rPr>
        <w:t>the first one, except there is no else function.</w:t>
      </w:r>
      <w:r w:rsidR="00356DBF" w:rsidRPr="007734EA">
        <w:rPr>
          <w:rFonts w:asciiTheme="minorHAnsi" w:eastAsiaTheme="majorEastAsia" w:hAnsiTheme="minorHAnsi" w:cstheme="majorEastAsia"/>
          <w:sz w:val="24"/>
          <w:szCs w:val="24"/>
        </w:rPr>
        <w:t xml:space="preserve"> </w:t>
      </w:r>
      <w:r w:rsidR="00765B41" w:rsidRPr="007734EA">
        <w:rPr>
          <w:rFonts w:asciiTheme="minorHAnsi" w:eastAsiaTheme="majorEastAsia" w:hAnsiTheme="minorHAnsi" w:cstheme="majorEastAsia"/>
          <w:sz w:val="24"/>
          <w:szCs w:val="24"/>
        </w:rPr>
        <w:t xml:space="preserve">We can use only if statement to determine whether among three </w:t>
      </w:r>
      <w:r w:rsidR="00545724" w:rsidRPr="007734EA">
        <w:rPr>
          <w:rFonts w:asciiTheme="minorHAnsi" w:eastAsiaTheme="majorEastAsia" w:hAnsiTheme="minorHAnsi" w:cstheme="majorEastAsia"/>
          <w:sz w:val="24"/>
          <w:szCs w:val="24"/>
        </w:rPr>
        <w:t>numbers, which one is maximum.</w:t>
      </w:r>
      <w:r w:rsidR="007F3B78" w:rsidRPr="007734EA">
        <w:rPr>
          <w:rFonts w:asciiTheme="minorHAnsi" w:eastAsiaTheme="majorEastAsia" w:hAnsiTheme="minorHAnsi" w:cstheme="majorEastAsia"/>
          <w:sz w:val="24"/>
          <w:szCs w:val="24"/>
        </w:rPr>
        <w:t xml:space="preserve"> Among three different numbers, one has to be a maximum number.</w:t>
      </w:r>
    </w:p>
    <w:p w:rsidR="007734EA" w:rsidRPr="007734EA" w:rsidRDefault="007734EA" w:rsidP="006840DF">
      <w:pPr>
        <w:numPr>
          <w:ilvl w:val="0"/>
          <w:numId w:val="8"/>
        </w:numPr>
        <w:tabs>
          <w:tab w:val="left" w:pos="425"/>
        </w:tabs>
        <w:spacing w:line="365" w:lineRule="exact"/>
        <w:jc w:val="both"/>
        <w:rPr>
          <w:rFonts w:asciiTheme="minorHAnsi" w:eastAsiaTheme="majorEastAsia" w:hAnsiTheme="minorHAnsi" w:cstheme="majorEastAsia"/>
          <w:sz w:val="24"/>
          <w:szCs w:val="24"/>
        </w:rPr>
      </w:pPr>
      <w:r>
        <w:rPr>
          <w:rFonts w:asciiTheme="minorHAnsi" w:eastAsiaTheme="majorEastAsia" w:hAnsiTheme="minorHAnsi" w:cstheme="majorEastAsia"/>
          <w:sz w:val="24"/>
          <w:szCs w:val="24"/>
        </w:rPr>
        <w:t xml:space="preserve">In third problem, we use switch statement </w:t>
      </w:r>
      <w:r w:rsidR="00B221F9" w:rsidRPr="00CF7CE9">
        <w:rPr>
          <w:rFonts w:asciiTheme="minorHAnsi" w:eastAsiaTheme="majorEastAsia" w:hAnsiTheme="minorHAnsi" w:cstheme="majorEastAsia"/>
          <w:sz w:val="24"/>
          <w:szCs w:val="24"/>
        </w:rPr>
        <w:t>which allows us to execute multiple operations for the different possible values of a single variable called switch variable</w:t>
      </w:r>
      <w:r w:rsidR="00BB2952">
        <w:rPr>
          <w:rFonts w:asciiTheme="minorHAnsi" w:eastAsiaTheme="majorEastAsia" w:hAnsiTheme="minorHAnsi" w:cstheme="majorEastAsia"/>
          <w:sz w:val="24"/>
          <w:szCs w:val="24"/>
        </w:rPr>
        <w:t xml:space="preserve">. So, when we take an alphabet as user input the switch kept checking if it is a vowel or not. If it is not vowel, then by default, it will be </w:t>
      </w:r>
      <w:r w:rsidR="006840DF">
        <w:rPr>
          <w:rFonts w:asciiTheme="minorHAnsi" w:eastAsiaTheme="majorEastAsia" w:hAnsiTheme="minorHAnsi" w:cstheme="majorEastAsia"/>
          <w:sz w:val="24"/>
          <w:szCs w:val="24"/>
        </w:rPr>
        <w:t xml:space="preserve">a consonant. Lastly, the forth problem, it is a combination of if, else and else if function. </w:t>
      </w:r>
    </w:p>
    <w:p w:rsidR="00D36924" w:rsidRPr="00765B41" w:rsidRDefault="00D36924" w:rsidP="006840DF">
      <w:pPr>
        <w:numPr>
          <w:ilvl w:val="0"/>
          <w:numId w:val="8"/>
        </w:numPr>
        <w:tabs>
          <w:tab w:val="left" w:pos="425"/>
        </w:tabs>
        <w:spacing w:line="365" w:lineRule="exact"/>
        <w:jc w:val="both"/>
        <w:rPr>
          <w:rFonts w:asciiTheme="minorHAnsi" w:eastAsiaTheme="majorEastAsia" w:hAnsiTheme="minorHAnsi" w:cstheme="majorEastAsia"/>
          <w:sz w:val="24"/>
          <w:szCs w:val="24"/>
        </w:rPr>
      </w:pPr>
      <w:r w:rsidRPr="00765B41">
        <w:rPr>
          <w:rFonts w:asciiTheme="minorHAnsi" w:eastAsiaTheme="majorEastAsia" w:hAnsiTheme="minorHAnsi" w:cstheme="majorEastAsia"/>
          <w:sz w:val="24"/>
          <w:szCs w:val="24"/>
        </w:rPr>
        <w:t>We</w:t>
      </w:r>
      <w:r w:rsidR="00F66F78" w:rsidRPr="00765B41">
        <w:rPr>
          <w:rFonts w:asciiTheme="minorHAnsi" w:eastAsiaTheme="majorEastAsia" w:hAnsiTheme="minorHAnsi" w:cstheme="majorEastAsia"/>
          <w:sz w:val="24"/>
          <w:szCs w:val="24"/>
        </w:rPr>
        <w:t xml:space="preserve"> have</w:t>
      </w:r>
      <w:r w:rsidRPr="00765B41">
        <w:rPr>
          <w:rFonts w:asciiTheme="minorHAnsi" w:eastAsiaTheme="majorEastAsia" w:hAnsiTheme="minorHAnsi" w:cstheme="majorEastAsia"/>
          <w:sz w:val="24"/>
          <w:szCs w:val="24"/>
        </w:rPr>
        <w:t xml:space="preserve"> solve</w:t>
      </w:r>
      <w:r w:rsidR="00F66F78" w:rsidRPr="00765B41">
        <w:rPr>
          <w:rFonts w:asciiTheme="minorHAnsi" w:eastAsiaTheme="majorEastAsia" w:hAnsiTheme="minorHAnsi" w:cstheme="majorEastAsia"/>
          <w:sz w:val="24"/>
          <w:szCs w:val="24"/>
        </w:rPr>
        <w:t>d</w:t>
      </w:r>
      <w:r w:rsidRPr="00765B41">
        <w:rPr>
          <w:rFonts w:asciiTheme="minorHAnsi" w:eastAsiaTheme="majorEastAsia" w:hAnsiTheme="minorHAnsi" w:cstheme="majorEastAsia"/>
          <w:sz w:val="24"/>
          <w:szCs w:val="24"/>
        </w:rPr>
        <w:t xml:space="preserve"> those problems using </w:t>
      </w:r>
      <w:proofErr w:type="spellStart"/>
      <w:r w:rsidRPr="00765B41">
        <w:rPr>
          <w:rFonts w:asciiTheme="minorHAnsi" w:eastAsiaTheme="majorEastAsia" w:hAnsiTheme="minorHAnsi" w:cstheme="majorEastAsia"/>
          <w:sz w:val="24"/>
          <w:szCs w:val="24"/>
        </w:rPr>
        <w:t>CodeBlocks</w:t>
      </w:r>
      <w:proofErr w:type="spellEnd"/>
      <w:r w:rsidRPr="00765B41">
        <w:rPr>
          <w:rFonts w:asciiTheme="minorHAnsi" w:eastAsiaTheme="majorEastAsia" w:hAnsiTheme="minorHAnsi" w:cstheme="majorEastAsia"/>
          <w:sz w:val="24"/>
          <w:szCs w:val="24"/>
        </w:rPr>
        <w:t xml:space="preserve"> IDE and there were no errors occurred. And we can successfully print the output of those problems.</w:t>
      </w:r>
    </w:p>
    <w:p w:rsidR="00D36924" w:rsidRDefault="00F66F78" w:rsidP="006840DF">
      <w:pPr>
        <w:numPr>
          <w:ilvl w:val="0"/>
          <w:numId w:val="8"/>
        </w:numPr>
        <w:tabs>
          <w:tab w:val="left" w:pos="425"/>
        </w:tabs>
        <w:spacing w:line="365" w:lineRule="exact"/>
        <w:jc w:val="both"/>
        <w:rPr>
          <w:rFonts w:asciiTheme="minorHAnsi" w:eastAsiaTheme="majorEastAsia" w:hAnsiTheme="minorHAnsi" w:cstheme="majorEastAsia"/>
          <w:sz w:val="24"/>
          <w:szCs w:val="24"/>
        </w:rPr>
      </w:pPr>
      <w:r>
        <w:rPr>
          <w:rFonts w:asciiTheme="minorHAnsi" w:eastAsiaTheme="majorEastAsia" w:hAnsiTheme="minorHAnsi" w:cstheme="majorEastAsia"/>
          <w:sz w:val="24"/>
          <w:szCs w:val="24"/>
        </w:rPr>
        <w:t>We</w:t>
      </w:r>
      <w:r w:rsidR="00D36924">
        <w:rPr>
          <w:rFonts w:asciiTheme="minorHAnsi" w:eastAsiaTheme="majorEastAsia" w:hAnsiTheme="minorHAnsi" w:cstheme="majorEastAsia"/>
          <w:sz w:val="24"/>
          <w:szCs w:val="24"/>
        </w:rPr>
        <w:t xml:space="preserve"> have faced</w:t>
      </w:r>
      <w:r>
        <w:rPr>
          <w:rFonts w:asciiTheme="minorHAnsi" w:eastAsiaTheme="majorEastAsia" w:hAnsiTheme="minorHAnsi" w:cstheme="majorEastAsia"/>
          <w:sz w:val="24"/>
          <w:szCs w:val="24"/>
        </w:rPr>
        <w:t xml:space="preserve"> a</w:t>
      </w:r>
      <w:r w:rsidR="00D36924">
        <w:rPr>
          <w:rFonts w:asciiTheme="minorHAnsi" w:eastAsiaTheme="majorEastAsia" w:hAnsiTheme="minorHAnsi" w:cstheme="majorEastAsia"/>
          <w:sz w:val="24"/>
          <w:szCs w:val="24"/>
        </w:rPr>
        <w:t xml:space="preserve"> </w:t>
      </w:r>
      <w:r w:rsidR="0026343A">
        <w:rPr>
          <w:rFonts w:asciiTheme="minorHAnsi" w:eastAsiaTheme="majorEastAsia" w:hAnsiTheme="minorHAnsi" w:cstheme="majorEastAsia"/>
          <w:sz w:val="24"/>
          <w:szCs w:val="24"/>
        </w:rPr>
        <w:t>little bit difficulty</w:t>
      </w:r>
      <w:r w:rsidR="00D36924">
        <w:rPr>
          <w:rFonts w:asciiTheme="minorHAnsi" w:eastAsiaTheme="majorEastAsia" w:hAnsiTheme="minorHAnsi" w:cstheme="majorEastAsia"/>
          <w:sz w:val="24"/>
          <w:szCs w:val="24"/>
        </w:rPr>
        <w:t xml:space="preserve"> while</w:t>
      </w:r>
      <w:r>
        <w:rPr>
          <w:rFonts w:asciiTheme="minorHAnsi" w:eastAsiaTheme="majorEastAsia" w:hAnsiTheme="minorHAnsi" w:cstheme="majorEastAsia"/>
          <w:sz w:val="24"/>
          <w:szCs w:val="24"/>
        </w:rPr>
        <w:t xml:space="preserve"> </w:t>
      </w:r>
      <w:r w:rsidR="004045A1">
        <w:rPr>
          <w:rFonts w:asciiTheme="minorHAnsi" w:eastAsiaTheme="majorEastAsia" w:hAnsiTheme="minorHAnsi" w:cstheme="majorEastAsia"/>
          <w:sz w:val="24"/>
          <w:szCs w:val="24"/>
        </w:rPr>
        <w:t>performing</w:t>
      </w:r>
      <w:r w:rsidR="00C7476F">
        <w:rPr>
          <w:rFonts w:asciiTheme="minorHAnsi" w:eastAsiaTheme="majorEastAsia" w:hAnsiTheme="minorHAnsi" w:cstheme="majorEastAsia"/>
          <w:sz w:val="24"/>
          <w:szCs w:val="24"/>
        </w:rPr>
        <w:t xml:space="preserve"> the third problem which is</w:t>
      </w:r>
      <w:r w:rsidR="004045A1">
        <w:rPr>
          <w:rFonts w:asciiTheme="minorHAnsi" w:eastAsiaTheme="majorEastAsia" w:hAnsiTheme="minorHAnsi" w:cstheme="majorEastAsia"/>
          <w:sz w:val="24"/>
          <w:szCs w:val="24"/>
        </w:rPr>
        <w:t xml:space="preserve"> switch related problem</w:t>
      </w:r>
      <w:r w:rsidR="00C7476F">
        <w:rPr>
          <w:rFonts w:asciiTheme="minorHAnsi" w:eastAsiaTheme="majorEastAsia" w:hAnsiTheme="minorHAnsi" w:cstheme="majorEastAsia"/>
          <w:sz w:val="24"/>
          <w:szCs w:val="24"/>
        </w:rPr>
        <w:t xml:space="preserve"> </w:t>
      </w:r>
      <w:r w:rsidR="007851D2">
        <w:rPr>
          <w:rFonts w:asciiTheme="minorHAnsi" w:eastAsiaTheme="majorEastAsia" w:hAnsiTheme="minorHAnsi" w:cstheme="majorEastAsia"/>
          <w:sz w:val="24"/>
          <w:szCs w:val="24"/>
        </w:rPr>
        <w:t>showing the</w:t>
      </w:r>
      <w:r w:rsidR="006772C3">
        <w:rPr>
          <w:rFonts w:asciiTheme="minorHAnsi" w:eastAsiaTheme="majorEastAsia" w:hAnsiTheme="minorHAnsi" w:cstheme="majorEastAsia"/>
          <w:sz w:val="24"/>
          <w:szCs w:val="24"/>
        </w:rPr>
        <w:t xml:space="preserve"> wrong</w:t>
      </w:r>
      <w:r w:rsidR="007851D2">
        <w:rPr>
          <w:rFonts w:asciiTheme="minorHAnsi" w:eastAsiaTheme="majorEastAsia" w:hAnsiTheme="minorHAnsi" w:cstheme="majorEastAsia"/>
          <w:sz w:val="24"/>
          <w:szCs w:val="24"/>
        </w:rPr>
        <w:t xml:space="preserve"> result</w:t>
      </w:r>
      <w:r w:rsidR="006772C3">
        <w:rPr>
          <w:rFonts w:asciiTheme="minorHAnsi" w:eastAsiaTheme="majorEastAsia" w:hAnsiTheme="minorHAnsi" w:cstheme="majorEastAsia"/>
          <w:sz w:val="24"/>
          <w:szCs w:val="24"/>
        </w:rPr>
        <w:t>s</w:t>
      </w:r>
      <w:r w:rsidR="00D36924">
        <w:rPr>
          <w:rFonts w:asciiTheme="minorHAnsi" w:eastAsiaTheme="majorEastAsia" w:hAnsiTheme="minorHAnsi" w:cstheme="majorEastAsia"/>
          <w:sz w:val="24"/>
          <w:szCs w:val="24"/>
        </w:rPr>
        <w:t xml:space="preserve"> </w:t>
      </w:r>
      <w:r w:rsidR="007851D2">
        <w:rPr>
          <w:rFonts w:asciiTheme="minorHAnsi" w:eastAsiaTheme="majorEastAsia" w:hAnsiTheme="minorHAnsi" w:cstheme="majorEastAsia"/>
          <w:sz w:val="24"/>
          <w:szCs w:val="24"/>
        </w:rPr>
        <w:t xml:space="preserve">but then we have passed errors and </w:t>
      </w:r>
      <w:r w:rsidR="006772C3">
        <w:rPr>
          <w:rFonts w:asciiTheme="minorHAnsi" w:eastAsiaTheme="majorEastAsia" w:hAnsiTheme="minorHAnsi" w:cstheme="majorEastAsia"/>
          <w:sz w:val="24"/>
          <w:szCs w:val="24"/>
        </w:rPr>
        <w:t>corrected our program and it gives correct result</w:t>
      </w:r>
      <w:r w:rsidR="00D36924">
        <w:rPr>
          <w:rFonts w:asciiTheme="minorHAnsi" w:eastAsiaTheme="majorEastAsia" w:hAnsiTheme="minorHAnsi" w:cstheme="majorEastAsia"/>
          <w:sz w:val="24"/>
          <w:szCs w:val="24"/>
        </w:rPr>
        <w:t>.</w:t>
      </w:r>
    </w:p>
    <w:p w:rsidR="00C468E2" w:rsidRDefault="00D36924" w:rsidP="006840DF">
      <w:pPr>
        <w:numPr>
          <w:ilvl w:val="0"/>
          <w:numId w:val="8"/>
        </w:numPr>
        <w:tabs>
          <w:tab w:val="left" w:pos="425"/>
        </w:tabs>
        <w:spacing w:line="365" w:lineRule="exact"/>
        <w:jc w:val="both"/>
        <w:rPr>
          <w:rFonts w:asciiTheme="minorHAnsi" w:eastAsiaTheme="majorEastAsia" w:hAnsiTheme="minorHAnsi" w:cstheme="majorEastAsia"/>
          <w:sz w:val="24"/>
          <w:szCs w:val="24"/>
        </w:rPr>
      </w:pPr>
      <w:r>
        <w:rPr>
          <w:rFonts w:asciiTheme="minorHAnsi" w:eastAsiaTheme="majorEastAsia" w:hAnsiTheme="minorHAnsi" w:cstheme="majorEastAsia"/>
          <w:sz w:val="24"/>
          <w:szCs w:val="24"/>
        </w:rPr>
        <w:t xml:space="preserve">Solving these </w:t>
      </w:r>
      <w:r w:rsidR="00CE1184">
        <w:rPr>
          <w:rFonts w:asciiTheme="minorHAnsi" w:eastAsiaTheme="majorEastAsia" w:hAnsiTheme="minorHAnsi" w:cstheme="majorEastAsia"/>
          <w:sz w:val="24"/>
          <w:szCs w:val="24"/>
        </w:rPr>
        <w:t>4</w:t>
      </w:r>
      <w:r>
        <w:rPr>
          <w:rFonts w:asciiTheme="minorHAnsi" w:eastAsiaTheme="majorEastAsia" w:hAnsiTheme="minorHAnsi" w:cstheme="majorEastAsia"/>
          <w:sz w:val="24"/>
          <w:szCs w:val="24"/>
        </w:rPr>
        <w:t xml:space="preserve"> problems, we have</w:t>
      </w:r>
      <w:r w:rsidR="006339F7">
        <w:rPr>
          <w:rFonts w:asciiTheme="minorHAnsi" w:eastAsiaTheme="majorEastAsia" w:hAnsiTheme="minorHAnsi" w:cstheme="majorEastAsia"/>
          <w:sz w:val="24"/>
          <w:szCs w:val="24"/>
        </w:rPr>
        <w:t xml:space="preserve"> initially</w:t>
      </w:r>
      <w:r>
        <w:rPr>
          <w:rFonts w:asciiTheme="minorHAnsi" w:eastAsiaTheme="majorEastAsia" w:hAnsiTheme="minorHAnsi" w:cstheme="majorEastAsia"/>
          <w:sz w:val="24"/>
          <w:szCs w:val="24"/>
        </w:rPr>
        <w:t xml:space="preserve"> learned </w:t>
      </w:r>
      <w:r w:rsidR="006339F7">
        <w:rPr>
          <w:rFonts w:asciiTheme="minorHAnsi" w:eastAsiaTheme="majorEastAsia" w:hAnsiTheme="minorHAnsi" w:cstheme="majorEastAsia"/>
          <w:sz w:val="24"/>
          <w:szCs w:val="24"/>
        </w:rPr>
        <w:t xml:space="preserve">the very basics of </w:t>
      </w:r>
      <w:r>
        <w:rPr>
          <w:rFonts w:asciiTheme="minorHAnsi" w:eastAsiaTheme="majorEastAsia" w:hAnsiTheme="minorHAnsi" w:cstheme="majorEastAsia"/>
          <w:sz w:val="24"/>
          <w:szCs w:val="24"/>
        </w:rPr>
        <w:t>how to</w:t>
      </w:r>
      <w:r w:rsidR="00E1666D">
        <w:rPr>
          <w:rFonts w:asciiTheme="minorHAnsi" w:eastAsiaTheme="majorEastAsia" w:hAnsiTheme="minorHAnsi" w:cstheme="majorEastAsia"/>
          <w:sz w:val="24"/>
          <w:szCs w:val="24"/>
        </w:rPr>
        <w:t xml:space="preserve"> </w:t>
      </w:r>
      <w:r w:rsidR="006339F7">
        <w:rPr>
          <w:rFonts w:asciiTheme="minorHAnsi" w:eastAsiaTheme="majorEastAsia" w:hAnsiTheme="minorHAnsi" w:cstheme="majorEastAsia"/>
          <w:sz w:val="24"/>
          <w:szCs w:val="24"/>
        </w:rPr>
        <w:t>make logical decisions in C language.</w:t>
      </w:r>
    </w:p>
    <w:p w:rsidR="00C7476F" w:rsidRDefault="00C7476F" w:rsidP="00C7476F">
      <w:pPr>
        <w:tabs>
          <w:tab w:val="left" w:pos="425"/>
        </w:tabs>
        <w:spacing w:line="365" w:lineRule="exact"/>
        <w:jc w:val="both"/>
        <w:rPr>
          <w:rFonts w:asciiTheme="minorHAnsi" w:eastAsiaTheme="majorEastAsia" w:hAnsiTheme="minorHAnsi" w:cstheme="majorEastAsia"/>
          <w:sz w:val="24"/>
          <w:szCs w:val="24"/>
        </w:rPr>
      </w:pPr>
    </w:p>
    <w:p w:rsidR="00C7476F" w:rsidRPr="00E1666D" w:rsidRDefault="00C7476F" w:rsidP="00C7476F">
      <w:pPr>
        <w:tabs>
          <w:tab w:val="left" w:pos="425"/>
        </w:tabs>
        <w:spacing w:line="365" w:lineRule="exact"/>
        <w:jc w:val="both"/>
        <w:rPr>
          <w:rFonts w:asciiTheme="minorHAnsi" w:eastAsiaTheme="majorEastAsia" w:hAnsiTheme="minorHAnsi" w:cstheme="majorEastAsia"/>
          <w:sz w:val="24"/>
          <w:szCs w:val="24"/>
        </w:rPr>
      </w:pPr>
    </w:p>
    <w:p w:rsidR="00C468E2" w:rsidRPr="00C468E2" w:rsidRDefault="00C468E2" w:rsidP="009C04A1">
      <w:pPr>
        <w:numPr>
          <w:ilvl w:val="0"/>
          <w:numId w:val="2"/>
        </w:numPr>
        <w:tabs>
          <w:tab w:val="left" w:pos="240"/>
        </w:tabs>
        <w:spacing w:line="0" w:lineRule="atLeast"/>
        <w:ind w:left="240" w:hanging="240"/>
        <w:rPr>
          <w:rFonts w:asciiTheme="minorHAnsi" w:eastAsiaTheme="majorEastAsia" w:hAnsiTheme="minorHAnsi" w:cstheme="majorEastAsia"/>
          <w:b/>
          <w:sz w:val="24"/>
          <w:szCs w:val="24"/>
        </w:rPr>
      </w:pPr>
      <w:r>
        <w:rPr>
          <w:rFonts w:asciiTheme="minorHAnsi" w:eastAsiaTheme="majorEastAsia" w:hAnsiTheme="minorHAnsi" w:cstheme="majorEastAsia"/>
          <w:b/>
          <w:sz w:val="24"/>
          <w:szCs w:val="24"/>
        </w:rPr>
        <w:t>SUMMARY</w:t>
      </w:r>
    </w:p>
    <w:p w:rsidR="00C468E2" w:rsidRDefault="00C468E2" w:rsidP="00C468E2">
      <w:pPr>
        <w:spacing w:line="365" w:lineRule="exact"/>
        <w:ind w:firstLine="450"/>
        <w:rPr>
          <w:rFonts w:asciiTheme="minorHAnsi" w:eastAsiaTheme="majorEastAsia" w:hAnsiTheme="minorHAnsi" w:cstheme="majorEastAsia"/>
          <w:sz w:val="24"/>
          <w:szCs w:val="24"/>
        </w:rPr>
      </w:pPr>
    </w:p>
    <w:p w:rsidR="00C468E2" w:rsidRPr="00C468E2" w:rsidRDefault="00C468E2" w:rsidP="00C468E2">
      <w:pPr>
        <w:spacing w:line="365" w:lineRule="exact"/>
        <w:ind w:firstLine="450"/>
        <w:rPr>
          <w:rFonts w:asciiTheme="minorHAnsi" w:eastAsiaTheme="majorEastAsia" w:hAnsiTheme="minorHAnsi" w:cstheme="majorEastAsia"/>
          <w:sz w:val="24"/>
          <w:szCs w:val="24"/>
        </w:rPr>
      </w:pPr>
      <w:r w:rsidRPr="00C468E2">
        <w:rPr>
          <w:rFonts w:asciiTheme="minorHAnsi" w:eastAsiaTheme="majorEastAsia" w:hAnsiTheme="minorHAnsi" w:cstheme="majorEastAsia"/>
          <w:sz w:val="24"/>
          <w:szCs w:val="24"/>
        </w:rPr>
        <w:t xml:space="preserve">From the given experiments, we have learned the very basic implementation of C language in order to </w:t>
      </w:r>
      <w:r w:rsidR="007515F1">
        <w:rPr>
          <w:rFonts w:asciiTheme="minorHAnsi" w:eastAsiaTheme="majorEastAsia" w:hAnsiTheme="minorHAnsi" w:cstheme="majorEastAsia"/>
          <w:sz w:val="24"/>
          <w:szCs w:val="24"/>
        </w:rPr>
        <w:t>make</w:t>
      </w:r>
      <w:r w:rsidRPr="00C468E2">
        <w:rPr>
          <w:rFonts w:asciiTheme="minorHAnsi" w:eastAsiaTheme="majorEastAsia" w:hAnsiTheme="minorHAnsi" w:cstheme="majorEastAsia"/>
          <w:sz w:val="24"/>
          <w:szCs w:val="24"/>
        </w:rPr>
        <w:t xml:space="preserve"> some </w:t>
      </w:r>
      <w:r w:rsidR="007515F1">
        <w:rPr>
          <w:rFonts w:asciiTheme="minorHAnsi" w:eastAsiaTheme="majorEastAsia" w:hAnsiTheme="minorHAnsi" w:cstheme="majorEastAsia"/>
          <w:sz w:val="24"/>
          <w:szCs w:val="24"/>
        </w:rPr>
        <w:t xml:space="preserve">beginner level logical decisions which introduces us with the </w:t>
      </w:r>
      <w:r w:rsidR="008A13D7">
        <w:rPr>
          <w:rFonts w:asciiTheme="minorHAnsi" w:eastAsiaTheme="majorEastAsia" w:hAnsiTheme="minorHAnsi" w:cstheme="majorEastAsia"/>
          <w:sz w:val="24"/>
          <w:szCs w:val="24"/>
        </w:rPr>
        <w:t>following function/statements – if, else, else if, switch</w:t>
      </w:r>
      <w:r w:rsidR="007515F1">
        <w:rPr>
          <w:rFonts w:asciiTheme="minorHAnsi" w:eastAsiaTheme="majorEastAsia" w:hAnsiTheme="minorHAnsi" w:cstheme="majorEastAsia"/>
          <w:sz w:val="24"/>
          <w:szCs w:val="24"/>
        </w:rPr>
        <w:t>.</w:t>
      </w:r>
    </w:p>
    <w:p w:rsidR="00C468E2" w:rsidRPr="004D221D" w:rsidRDefault="00C468E2" w:rsidP="00C468E2">
      <w:pPr>
        <w:spacing w:line="365" w:lineRule="exact"/>
        <w:rPr>
          <w:rFonts w:asciiTheme="minorHAnsi" w:eastAsiaTheme="majorEastAsia" w:hAnsiTheme="minorHAnsi" w:cstheme="majorEastAsia"/>
          <w:sz w:val="24"/>
          <w:szCs w:val="24"/>
        </w:rPr>
      </w:pPr>
    </w:p>
    <w:sectPr w:rsidR="00C468E2" w:rsidRPr="004D221D" w:rsidSect="003A36E6">
      <w:pgSz w:w="12240" w:h="15840"/>
      <w:pgMar w:top="1080" w:right="90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EE3A4E7"/>
    <w:multiLevelType w:val="singleLevel"/>
    <w:tmpl w:val="BEE3A4E7"/>
    <w:lvl w:ilvl="0">
      <w:start w:val="1"/>
      <w:numFmt w:val="decimal"/>
      <w:lvlText w:val="%1."/>
      <w:lvlJc w:val="left"/>
      <w:pPr>
        <w:tabs>
          <w:tab w:val="left" w:pos="425"/>
        </w:tabs>
        <w:ind w:left="425" w:hanging="425"/>
      </w:pPr>
      <w:rPr>
        <w:rFonts w:hint="default"/>
      </w:rPr>
    </w:lvl>
  </w:abstractNum>
  <w:abstractNum w:abstractNumId="1" w15:restartNumberingAfterBreak="0">
    <w:nsid w:val="00000002"/>
    <w:multiLevelType w:val="multilevel"/>
    <w:tmpl w:val="00000002"/>
    <w:lvl w:ilvl="0">
      <w:start w:val="4"/>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4"/>
    <w:multiLevelType w:val="multilevel"/>
    <w:tmpl w:val="00000004"/>
    <w:lvl w:ilvl="0">
      <w:start w:val="5"/>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7"/>
    <w:multiLevelType w:val="multilevel"/>
    <w:tmpl w:val="00000007"/>
    <w:lvl w:ilvl="0">
      <w:start w:val="6"/>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C264E66"/>
    <w:multiLevelType w:val="hybridMultilevel"/>
    <w:tmpl w:val="B338E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E01A3"/>
    <w:multiLevelType w:val="hybridMultilevel"/>
    <w:tmpl w:val="F4D417F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4964F4"/>
    <w:multiLevelType w:val="hybridMultilevel"/>
    <w:tmpl w:val="2C984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7D3203"/>
    <w:multiLevelType w:val="singleLevel"/>
    <w:tmpl w:val="7E7D3203"/>
    <w:lvl w:ilvl="0">
      <w:start w:val="1"/>
      <w:numFmt w:val="decimal"/>
      <w:suff w:val="space"/>
      <w:lvlText w:val="%1."/>
      <w:lvlJc w:val="left"/>
    </w:lvl>
  </w:abstractNum>
  <w:num w:numId="1">
    <w:abstractNumId w:val="7"/>
  </w:num>
  <w:num w:numId="2">
    <w:abstractNumId w:val="1"/>
  </w:num>
  <w:num w:numId="3">
    <w:abstractNumId w:val="2"/>
  </w:num>
  <w:num w:numId="4">
    <w:abstractNumId w:val="3"/>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AE"/>
    <w:rsid w:val="00027E6C"/>
    <w:rsid w:val="000519FA"/>
    <w:rsid w:val="00064414"/>
    <w:rsid w:val="00072423"/>
    <w:rsid w:val="00091908"/>
    <w:rsid w:val="000E45D1"/>
    <w:rsid w:val="000E6195"/>
    <w:rsid w:val="000F036A"/>
    <w:rsid w:val="001031E2"/>
    <w:rsid w:val="001109AE"/>
    <w:rsid w:val="00134E99"/>
    <w:rsid w:val="00146F47"/>
    <w:rsid w:val="0015721A"/>
    <w:rsid w:val="0016043B"/>
    <w:rsid w:val="00174571"/>
    <w:rsid w:val="001A32F4"/>
    <w:rsid w:val="001A5B9D"/>
    <w:rsid w:val="001C49E3"/>
    <w:rsid w:val="00215752"/>
    <w:rsid w:val="002164A7"/>
    <w:rsid w:val="00233744"/>
    <w:rsid w:val="0026343A"/>
    <w:rsid w:val="00272362"/>
    <w:rsid w:val="002806AE"/>
    <w:rsid w:val="00287983"/>
    <w:rsid w:val="002E733B"/>
    <w:rsid w:val="002F0973"/>
    <w:rsid w:val="003176EC"/>
    <w:rsid w:val="003258A6"/>
    <w:rsid w:val="00327F8F"/>
    <w:rsid w:val="0034105C"/>
    <w:rsid w:val="00356DBF"/>
    <w:rsid w:val="003A36E6"/>
    <w:rsid w:val="003C2E1C"/>
    <w:rsid w:val="003C7009"/>
    <w:rsid w:val="003D0513"/>
    <w:rsid w:val="003E5D35"/>
    <w:rsid w:val="003F1922"/>
    <w:rsid w:val="004045A1"/>
    <w:rsid w:val="00467C87"/>
    <w:rsid w:val="00496E60"/>
    <w:rsid w:val="00497033"/>
    <w:rsid w:val="004D13B5"/>
    <w:rsid w:val="004D221D"/>
    <w:rsid w:val="004E06C3"/>
    <w:rsid w:val="004E4034"/>
    <w:rsid w:val="004F5CFB"/>
    <w:rsid w:val="00545724"/>
    <w:rsid w:val="005E035D"/>
    <w:rsid w:val="005F0181"/>
    <w:rsid w:val="00631717"/>
    <w:rsid w:val="00631A28"/>
    <w:rsid w:val="006339F7"/>
    <w:rsid w:val="00666B6C"/>
    <w:rsid w:val="0067176D"/>
    <w:rsid w:val="006772C3"/>
    <w:rsid w:val="006840DF"/>
    <w:rsid w:val="00690B02"/>
    <w:rsid w:val="006B5AF5"/>
    <w:rsid w:val="006C24EC"/>
    <w:rsid w:val="006C4051"/>
    <w:rsid w:val="006E5094"/>
    <w:rsid w:val="006E6FE6"/>
    <w:rsid w:val="007405CA"/>
    <w:rsid w:val="007515F1"/>
    <w:rsid w:val="00761537"/>
    <w:rsid w:val="00765B41"/>
    <w:rsid w:val="007734EA"/>
    <w:rsid w:val="007851D2"/>
    <w:rsid w:val="007A04FC"/>
    <w:rsid w:val="007A1132"/>
    <w:rsid w:val="007A1DAA"/>
    <w:rsid w:val="007B5400"/>
    <w:rsid w:val="007C6429"/>
    <w:rsid w:val="007F3B78"/>
    <w:rsid w:val="00804840"/>
    <w:rsid w:val="008610D3"/>
    <w:rsid w:val="008A13D7"/>
    <w:rsid w:val="008A41DF"/>
    <w:rsid w:val="008C28B0"/>
    <w:rsid w:val="008C4391"/>
    <w:rsid w:val="00922E27"/>
    <w:rsid w:val="00975F3C"/>
    <w:rsid w:val="009C04A1"/>
    <w:rsid w:val="009C1D8A"/>
    <w:rsid w:val="009C71D4"/>
    <w:rsid w:val="009D21C0"/>
    <w:rsid w:val="009F2CF2"/>
    <w:rsid w:val="00A102F8"/>
    <w:rsid w:val="00A346F0"/>
    <w:rsid w:val="00A458A3"/>
    <w:rsid w:val="00A46097"/>
    <w:rsid w:val="00A640D1"/>
    <w:rsid w:val="00A80E8E"/>
    <w:rsid w:val="00AB075C"/>
    <w:rsid w:val="00AB4833"/>
    <w:rsid w:val="00B02928"/>
    <w:rsid w:val="00B221F9"/>
    <w:rsid w:val="00B3144F"/>
    <w:rsid w:val="00B36407"/>
    <w:rsid w:val="00B54836"/>
    <w:rsid w:val="00B735F5"/>
    <w:rsid w:val="00B75A72"/>
    <w:rsid w:val="00BA0895"/>
    <w:rsid w:val="00BA5EDF"/>
    <w:rsid w:val="00BB2952"/>
    <w:rsid w:val="00C360C9"/>
    <w:rsid w:val="00C468E2"/>
    <w:rsid w:val="00C7476F"/>
    <w:rsid w:val="00CA7B90"/>
    <w:rsid w:val="00CB13BC"/>
    <w:rsid w:val="00CC1A8B"/>
    <w:rsid w:val="00CE1184"/>
    <w:rsid w:val="00CF7CE9"/>
    <w:rsid w:val="00D36924"/>
    <w:rsid w:val="00D774A6"/>
    <w:rsid w:val="00DD06CE"/>
    <w:rsid w:val="00DD2B57"/>
    <w:rsid w:val="00DF31FB"/>
    <w:rsid w:val="00E132D2"/>
    <w:rsid w:val="00E1666D"/>
    <w:rsid w:val="00E41253"/>
    <w:rsid w:val="00E44609"/>
    <w:rsid w:val="00E44FEA"/>
    <w:rsid w:val="00E52058"/>
    <w:rsid w:val="00E62BE8"/>
    <w:rsid w:val="00E94AE5"/>
    <w:rsid w:val="00EA228E"/>
    <w:rsid w:val="00EE2F3E"/>
    <w:rsid w:val="00EE6483"/>
    <w:rsid w:val="00F01117"/>
    <w:rsid w:val="00F05329"/>
    <w:rsid w:val="00F31FDC"/>
    <w:rsid w:val="00F371A5"/>
    <w:rsid w:val="00F66F78"/>
    <w:rsid w:val="00F7183E"/>
    <w:rsid w:val="00F97DB6"/>
    <w:rsid w:val="00FA4261"/>
    <w:rsid w:val="00FF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BFAB"/>
  <w15:chartTrackingRefBased/>
  <w15:docId w15:val="{C300C232-000D-4F34-8A63-64175CA6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68E2"/>
    <w:pPr>
      <w:spacing w:after="0" w:line="240" w:lineRule="auto"/>
    </w:pPr>
    <w:rPr>
      <w:rFonts w:ascii="Times New Roman" w:eastAsia="SimSu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400"/>
    <w:pPr>
      <w:ind w:left="720"/>
      <w:contextualSpacing/>
    </w:pPr>
  </w:style>
  <w:style w:type="character" w:styleId="PlaceholderText">
    <w:name w:val="Placeholder Text"/>
    <w:basedOn w:val="DefaultParagraphFont"/>
    <w:uiPriority w:val="99"/>
    <w:semiHidden/>
    <w:rsid w:val="00BA08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9761">
      <w:bodyDiv w:val="1"/>
      <w:marLeft w:val="0"/>
      <w:marRight w:val="0"/>
      <w:marTop w:val="0"/>
      <w:marBottom w:val="0"/>
      <w:divBdr>
        <w:top w:val="none" w:sz="0" w:space="0" w:color="auto"/>
        <w:left w:val="none" w:sz="0" w:space="0" w:color="auto"/>
        <w:bottom w:val="none" w:sz="0" w:space="0" w:color="auto"/>
        <w:right w:val="none" w:sz="0" w:space="0" w:color="auto"/>
      </w:divBdr>
    </w:div>
    <w:div w:id="125189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Shahidul Islam</dc:creator>
  <cp:keywords/>
  <dc:description/>
  <cp:lastModifiedBy>Shahidul Islam</cp:lastModifiedBy>
  <cp:revision>11</cp:revision>
  <dcterms:created xsi:type="dcterms:W3CDTF">2022-02-11T10:22:00Z</dcterms:created>
  <dcterms:modified xsi:type="dcterms:W3CDTF">2022-02-25T16:43:00Z</dcterms:modified>
</cp:coreProperties>
</file>