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26CC" w14:textId="77777777" w:rsidR="002806AE" w:rsidRDefault="002806AE" w:rsidP="00631717">
      <w:pPr>
        <w:numPr>
          <w:ilvl w:val="0"/>
          <w:numId w:val="1"/>
        </w:num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TITLE OF THE LAB EXPERIMENT</w:t>
      </w:r>
    </w:p>
    <w:p w14:paraId="45BF4B7B" w14:textId="77777777"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14:paraId="171D0087" w14:textId="28A3EE60" w:rsidR="009D527C" w:rsidRDefault="009D527C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Cs/>
          <w:sz w:val="24"/>
          <w:szCs w:val="24"/>
        </w:rPr>
      </w:pPr>
      <w:r w:rsidRPr="009D527C"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Lab Report of </w:t>
      </w:r>
      <w:r w:rsidRPr="009D527C">
        <w:rPr>
          <w:rFonts w:asciiTheme="minorHAnsi" w:eastAsiaTheme="majorEastAsia" w:hAnsiTheme="minorHAnsi" w:cstheme="majorEastAsia"/>
          <w:bCs/>
          <w:sz w:val="24"/>
          <w:szCs w:val="24"/>
        </w:rPr>
        <w:t>Problem-Solving</w:t>
      </w:r>
      <w:r w:rsidRPr="009D527C">
        <w:rPr>
          <w:rFonts w:asciiTheme="minorHAnsi" w:eastAsiaTheme="majorEastAsia" w:hAnsiTheme="minorHAnsi" w:cstheme="majorEastAsia"/>
          <w:bCs/>
          <w:sz w:val="24"/>
          <w:szCs w:val="24"/>
        </w:rPr>
        <w:t xml:space="preserve"> Using Loops in C </w:t>
      </w:r>
    </w:p>
    <w:p w14:paraId="6BD94BD3" w14:textId="77777777" w:rsidR="009D527C" w:rsidRDefault="009D527C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Cs/>
          <w:sz w:val="24"/>
          <w:szCs w:val="24"/>
        </w:rPr>
      </w:pPr>
    </w:p>
    <w:p w14:paraId="0E6B3E16" w14:textId="4EAA06F2" w:rsidR="002806AE" w:rsidRDefault="002806AE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2. OBJECTIVES</w:t>
      </w:r>
    </w:p>
    <w:p w14:paraId="433984CB" w14:textId="77777777"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14:paraId="10A83F6F" w14:textId="77777777" w:rsidR="00B54836" w:rsidRDefault="003817F8" w:rsidP="003817F8">
      <w:pPr>
        <w:spacing w:line="353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 w:rsidRPr="003817F8">
        <w:rPr>
          <w:rFonts w:asciiTheme="minorHAnsi" w:eastAsiaTheme="majorEastAsia" w:hAnsiTheme="minorHAnsi" w:cstheme="majorEastAsia"/>
          <w:sz w:val="24"/>
          <w:szCs w:val="24"/>
        </w:rPr>
        <w:t xml:space="preserve">Doing this </w:t>
      </w:r>
      <w:proofErr w:type="gramStart"/>
      <w:r w:rsidRPr="003817F8">
        <w:rPr>
          <w:rFonts w:asciiTheme="minorHAnsi" w:eastAsiaTheme="majorEastAsia" w:hAnsiTheme="minorHAnsi" w:cstheme="majorEastAsia"/>
          <w:sz w:val="24"/>
          <w:szCs w:val="24"/>
        </w:rPr>
        <w:t>experiment</w:t>
      </w:r>
      <w:proofErr w:type="gramEnd"/>
      <w:r w:rsidRPr="003817F8">
        <w:rPr>
          <w:rFonts w:asciiTheme="minorHAnsi" w:eastAsiaTheme="majorEastAsia" w:hAnsiTheme="minorHAnsi" w:cstheme="majorEastAsia"/>
          <w:sz w:val="24"/>
          <w:szCs w:val="24"/>
        </w:rPr>
        <w:t xml:space="preserve"> we will learn about loops in the C language and we will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Pr="003817F8">
        <w:rPr>
          <w:rFonts w:asciiTheme="minorHAnsi" w:eastAsiaTheme="majorEastAsia" w:hAnsiTheme="minorHAnsi" w:cstheme="majorEastAsia"/>
          <w:sz w:val="24"/>
          <w:szCs w:val="24"/>
        </w:rPr>
        <w:t>be able to solve complex problem using loops.</w:t>
      </w:r>
    </w:p>
    <w:p w14:paraId="21963714" w14:textId="77777777" w:rsidR="003817F8" w:rsidRDefault="003817F8" w:rsidP="003817F8">
      <w:pPr>
        <w:spacing w:line="353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14:paraId="1ACBC51F" w14:textId="77777777" w:rsidR="002806AE" w:rsidRDefault="002806AE" w:rsidP="00631717">
      <w:pPr>
        <w:spacing w:line="0" w:lineRule="atLeast"/>
        <w:jc w:val="both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 xml:space="preserve">3. PROCEDURE </w:t>
      </w:r>
    </w:p>
    <w:p w14:paraId="1655FB59" w14:textId="77777777" w:rsidR="002806AE" w:rsidRDefault="002806AE" w:rsidP="00631717">
      <w:pPr>
        <w:spacing w:line="47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14:paraId="7B984AF0" w14:textId="77777777" w:rsidR="002806AE" w:rsidRDefault="002806AE" w:rsidP="00631717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14:paraId="1C7FCF94" w14:textId="41C7EE7D" w:rsidR="002806AE" w:rsidRPr="0009790B" w:rsidRDefault="002806AE" w:rsidP="00631717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>1</w:t>
      </w:r>
      <w:r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>:</w:t>
      </w:r>
      <w:r w:rsidR="001031E2"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 </w:t>
      </w:r>
      <w:r w:rsidR="00096A92" w:rsidRPr="00096A92">
        <w:rPr>
          <w:rFonts w:asciiTheme="minorHAnsi" w:eastAsiaTheme="majorEastAsia" w:hAnsiTheme="minorHAnsi" w:cstheme="majorEastAsia"/>
          <w:b/>
          <w:i/>
          <w:sz w:val="24"/>
          <w:szCs w:val="24"/>
        </w:rPr>
        <w:t>Check if number is prime or not from existing algorithm.</w:t>
      </w:r>
    </w:p>
    <w:p w14:paraId="6E4B13F0" w14:textId="02A14C53" w:rsidR="002806AE" w:rsidRPr="0009790B" w:rsidRDefault="00FD4B04" w:rsidP="0009790B">
      <w:pPr>
        <w:spacing w:line="352" w:lineRule="exact"/>
        <w:ind w:firstLine="720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proofErr w:type="gramStart"/>
      <w:r>
        <w:rPr>
          <w:rFonts w:asciiTheme="minorHAnsi" w:eastAsiaTheme="majorEastAsia" w:hAnsiTheme="minorHAnsi" w:cstheme="majorEastAsia"/>
          <w:sz w:val="24"/>
          <w:szCs w:val="24"/>
        </w:rPr>
        <w:t>First</w:t>
      </w:r>
      <w:proofErr w:type="gramEnd"/>
      <w:r>
        <w:rPr>
          <w:rFonts w:asciiTheme="minorHAnsi" w:eastAsiaTheme="majorEastAsia" w:hAnsiTheme="minorHAnsi" w:cstheme="majorEastAsia"/>
          <w:sz w:val="24"/>
          <w:szCs w:val="24"/>
        </w:rPr>
        <w:t xml:space="preserve"> we declare the necessary variables in int function and take input from the user a valid integer</w:t>
      </w:r>
      <w:r w:rsidR="0022750A">
        <w:rPr>
          <w:rFonts w:asciiTheme="minorHAnsi" w:eastAsiaTheme="majorEastAsia" w:hAnsiTheme="minorHAnsi" w:cstheme="majorEastAsia"/>
          <w:sz w:val="24"/>
          <w:szCs w:val="24"/>
        </w:rPr>
        <w:t xml:space="preserve"> by using </w:t>
      </w:r>
      <w:proofErr w:type="spellStart"/>
      <w:r w:rsidR="0022750A">
        <w:rPr>
          <w:rFonts w:asciiTheme="minorHAnsi" w:eastAsiaTheme="majorEastAsia" w:hAnsiTheme="minorHAnsi" w:cstheme="majorEastAsia"/>
          <w:sz w:val="24"/>
          <w:szCs w:val="24"/>
        </w:rPr>
        <w:t>printf</w:t>
      </w:r>
      <w:proofErr w:type="spellEnd"/>
      <w:r w:rsidR="0022750A">
        <w:rPr>
          <w:rFonts w:asciiTheme="minorHAnsi" w:eastAsiaTheme="majorEastAsia" w:hAnsiTheme="minorHAnsi" w:cstheme="majorEastAsia"/>
          <w:sz w:val="24"/>
          <w:szCs w:val="24"/>
        </w:rPr>
        <w:t xml:space="preserve"> and </w:t>
      </w:r>
      <w:proofErr w:type="spellStart"/>
      <w:r w:rsidR="0022750A">
        <w:rPr>
          <w:rFonts w:asciiTheme="minorHAnsi" w:eastAsiaTheme="majorEastAsia" w:hAnsiTheme="minorHAnsi" w:cstheme="majorEastAsia"/>
          <w:sz w:val="24"/>
          <w:szCs w:val="24"/>
        </w:rPr>
        <w:t>scanf</w:t>
      </w:r>
      <w:proofErr w:type="spellEnd"/>
      <w:r w:rsidR="0022750A">
        <w:rPr>
          <w:rFonts w:asciiTheme="minorHAnsi" w:eastAsiaTheme="majorEastAsia" w:hAnsiTheme="minorHAnsi" w:cstheme="majorEastAsia"/>
          <w:sz w:val="24"/>
          <w:szCs w:val="24"/>
        </w:rPr>
        <w:t xml:space="preserve"> function. </w:t>
      </w:r>
      <w:r w:rsidR="00D92257">
        <w:rPr>
          <w:rFonts w:asciiTheme="minorHAnsi" w:eastAsiaTheme="majorEastAsia" w:hAnsiTheme="minorHAnsi" w:cstheme="majorEastAsia"/>
          <w:sz w:val="24"/>
          <w:szCs w:val="24"/>
        </w:rPr>
        <w:t xml:space="preserve"> We use mod to check if the remainder is 2 or 0. If the count is 2 it is a prime number otherwise it is not a prime number.</w:t>
      </w:r>
    </w:p>
    <w:p w14:paraId="5148E0B6" w14:textId="1F01CE52" w:rsidR="00B36407" w:rsidRPr="007452BD" w:rsidRDefault="00B36407" w:rsidP="00A46097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2</w:t>
      </w: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: </w:t>
      </w:r>
      <w:r w:rsidR="00096A92" w:rsidRPr="00096A92">
        <w:rPr>
          <w:rFonts w:asciiTheme="minorHAnsi" w:eastAsiaTheme="majorEastAsia" w:hAnsiTheme="minorHAnsi" w:cstheme="majorEastAsia"/>
          <w:b/>
          <w:i/>
          <w:sz w:val="24"/>
          <w:szCs w:val="24"/>
        </w:rPr>
        <w:t>All Fibonacci numbers bellow n</w:t>
      </w:r>
    </w:p>
    <w:p w14:paraId="73E19023" w14:textId="36A39B1C" w:rsidR="00BC2203" w:rsidRDefault="004F7FC1" w:rsidP="00631717">
      <w:pPr>
        <w:spacing w:line="352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ab/>
      </w:r>
      <w:proofErr w:type="gramStart"/>
      <w:r>
        <w:rPr>
          <w:rFonts w:asciiTheme="minorHAnsi" w:eastAsiaTheme="majorEastAsia" w:hAnsiTheme="minorHAnsi" w:cstheme="majorEastAsia"/>
          <w:sz w:val="24"/>
          <w:szCs w:val="24"/>
        </w:rPr>
        <w:t>First</w:t>
      </w:r>
      <w:proofErr w:type="gramEnd"/>
      <w:r>
        <w:rPr>
          <w:rFonts w:asciiTheme="minorHAnsi" w:eastAsiaTheme="majorEastAsia" w:hAnsiTheme="minorHAnsi" w:cstheme="majorEastAsia"/>
          <w:sz w:val="24"/>
          <w:szCs w:val="24"/>
        </w:rPr>
        <w:t xml:space="preserve"> we declare necessary variables and take valid input from the user.</w:t>
      </w:r>
      <w:r w:rsidR="00012453">
        <w:rPr>
          <w:rFonts w:asciiTheme="minorHAnsi" w:eastAsiaTheme="majorEastAsia" w:hAnsiTheme="minorHAnsi" w:cstheme="majorEastAsia"/>
          <w:sz w:val="24"/>
          <w:szCs w:val="24"/>
        </w:rPr>
        <w:t xml:space="preserve"> We take user input for </w:t>
      </w:r>
      <w:proofErr w:type="gramStart"/>
      <w:r w:rsidR="00012453">
        <w:rPr>
          <w:rFonts w:asciiTheme="minorHAnsi" w:eastAsiaTheme="majorEastAsia" w:hAnsiTheme="minorHAnsi" w:cstheme="majorEastAsia"/>
          <w:sz w:val="24"/>
          <w:szCs w:val="24"/>
        </w:rPr>
        <w:t xml:space="preserve">necessary </w:t>
      </w:r>
      <w:r w:rsidR="00BC2203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012453">
        <w:rPr>
          <w:rFonts w:asciiTheme="minorHAnsi" w:eastAsiaTheme="majorEastAsia" w:hAnsiTheme="minorHAnsi" w:cstheme="majorEastAsia"/>
          <w:sz w:val="24"/>
          <w:szCs w:val="24"/>
        </w:rPr>
        <w:t>nth</w:t>
      </w:r>
      <w:proofErr w:type="gramEnd"/>
      <w:r w:rsidR="00012453">
        <w:rPr>
          <w:rFonts w:asciiTheme="minorHAnsi" w:eastAsiaTheme="majorEastAsia" w:hAnsiTheme="minorHAnsi" w:cstheme="majorEastAsia"/>
          <w:sz w:val="24"/>
          <w:szCs w:val="24"/>
        </w:rPr>
        <w:t xml:space="preserve"> terms. The logic of Fibonacci is – the 3</w:t>
      </w:r>
      <w:r w:rsidR="00012453" w:rsidRPr="00012453">
        <w:rPr>
          <w:rFonts w:asciiTheme="minorHAnsi" w:eastAsiaTheme="majorEastAsia" w:hAnsiTheme="minorHAnsi" w:cstheme="majorEastAsia"/>
          <w:sz w:val="24"/>
          <w:szCs w:val="24"/>
          <w:vertAlign w:val="superscript"/>
        </w:rPr>
        <w:t>rd</w:t>
      </w:r>
      <w:r w:rsidR="00012453">
        <w:rPr>
          <w:rFonts w:asciiTheme="minorHAnsi" w:eastAsiaTheme="majorEastAsia" w:hAnsiTheme="minorHAnsi" w:cstheme="majorEastAsia"/>
          <w:sz w:val="24"/>
          <w:szCs w:val="24"/>
        </w:rPr>
        <w:t xml:space="preserve"> number will be the addition of 1</w:t>
      </w:r>
      <w:r w:rsidR="00012453" w:rsidRPr="00012453">
        <w:rPr>
          <w:rFonts w:asciiTheme="minorHAnsi" w:eastAsiaTheme="majorEastAsia" w:hAnsiTheme="minorHAnsi" w:cstheme="majorEastAsia"/>
          <w:sz w:val="24"/>
          <w:szCs w:val="24"/>
          <w:vertAlign w:val="superscript"/>
        </w:rPr>
        <w:t>st</w:t>
      </w:r>
      <w:r w:rsidR="00012453">
        <w:rPr>
          <w:rFonts w:asciiTheme="minorHAnsi" w:eastAsiaTheme="majorEastAsia" w:hAnsiTheme="minorHAnsi" w:cstheme="majorEastAsia"/>
          <w:sz w:val="24"/>
          <w:szCs w:val="24"/>
        </w:rPr>
        <w:t xml:space="preserve"> and 2</w:t>
      </w:r>
      <w:r w:rsidR="00012453" w:rsidRPr="00012453">
        <w:rPr>
          <w:rFonts w:asciiTheme="minorHAnsi" w:eastAsiaTheme="majorEastAsia" w:hAnsiTheme="minorHAnsi" w:cstheme="majorEastAsia"/>
          <w:sz w:val="24"/>
          <w:szCs w:val="24"/>
          <w:vertAlign w:val="superscript"/>
        </w:rPr>
        <w:t>nd</w:t>
      </w:r>
      <w:r w:rsidR="00012453">
        <w:rPr>
          <w:rFonts w:asciiTheme="minorHAnsi" w:eastAsiaTheme="majorEastAsia" w:hAnsiTheme="minorHAnsi" w:cstheme="majorEastAsia"/>
          <w:sz w:val="24"/>
          <w:szCs w:val="24"/>
        </w:rPr>
        <w:t xml:space="preserve"> number the </w:t>
      </w:r>
      <w:r w:rsidR="00704EA4">
        <w:rPr>
          <w:rFonts w:asciiTheme="minorHAnsi" w:eastAsiaTheme="majorEastAsia" w:hAnsiTheme="minorHAnsi" w:cstheme="majorEastAsia"/>
          <w:sz w:val="24"/>
          <w:szCs w:val="24"/>
        </w:rPr>
        <w:t>loop will going on until the number is equal or less than nth terms.</w:t>
      </w:r>
    </w:p>
    <w:p w14:paraId="2F638FBE" w14:textId="7196B825" w:rsidR="006203BC" w:rsidRPr="007452BD" w:rsidRDefault="00B36407" w:rsidP="00631717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</w:t>
      </w:r>
      <w:r w:rsidR="00B74BD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3</w:t>
      </w: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>:</w:t>
      </w:r>
      <w:r w:rsidR="003F1922"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 </w:t>
      </w:r>
      <w:r w:rsidR="0076099B" w:rsidRPr="0076099B">
        <w:rPr>
          <w:rFonts w:asciiTheme="minorHAnsi" w:eastAsiaTheme="majorEastAsia" w:hAnsiTheme="minorHAnsi" w:cstheme="majorEastAsia"/>
          <w:b/>
          <w:i/>
          <w:sz w:val="24"/>
          <w:szCs w:val="24"/>
        </w:rPr>
        <w:t>Pascal’s triangle until given row.</w:t>
      </w:r>
    </w:p>
    <w:p w14:paraId="198E3DC6" w14:textId="7DEA341B" w:rsidR="00B74BD2" w:rsidRDefault="00F31FDC" w:rsidP="00631717">
      <w:pPr>
        <w:spacing w:line="352" w:lineRule="exact"/>
        <w:jc w:val="both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  <w:r>
        <w:rPr>
          <w:rFonts w:asciiTheme="minorHAnsi" w:eastAsiaTheme="majorEastAsia" w:hAnsiTheme="minorHAnsi" w:cstheme="majorEastAsia"/>
          <w:color w:val="333333"/>
          <w:sz w:val="24"/>
          <w:szCs w:val="24"/>
        </w:rPr>
        <w:tab/>
      </w:r>
      <w:r w:rsidR="00575603">
        <w:rPr>
          <w:rFonts w:asciiTheme="minorHAnsi" w:eastAsiaTheme="majorEastAsia" w:hAnsiTheme="minorHAnsi" w:cstheme="majorEastAsia"/>
          <w:color w:val="333333"/>
          <w:sz w:val="24"/>
          <w:szCs w:val="24"/>
        </w:rPr>
        <w:t>At first, we declare necessary variables and take valid user input</w:t>
      </w:r>
      <w:r w:rsidR="00704EA4">
        <w:rPr>
          <w:rFonts w:asciiTheme="minorHAnsi" w:eastAsiaTheme="majorEastAsia" w:hAnsiTheme="minorHAnsi" w:cstheme="majorEastAsia"/>
          <w:color w:val="333333"/>
          <w:sz w:val="24"/>
          <w:szCs w:val="24"/>
        </w:rPr>
        <w:t xml:space="preserve">. We use for loop </w:t>
      </w:r>
      <w:r w:rsidR="00AF133D">
        <w:rPr>
          <w:rFonts w:asciiTheme="minorHAnsi" w:eastAsiaTheme="majorEastAsia" w:hAnsiTheme="minorHAnsi" w:cstheme="majorEastAsia"/>
          <w:color w:val="333333"/>
          <w:sz w:val="24"/>
          <w:szCs w:val="24"/>
        </w:rPr>
        <w:t>in. Then we use nested loop to solve this problem.</w:t>
      </w:r>
    </w:p>
    <w:p w14:paraId="112A80EC" w14:textId="77777777" w:rsidR="00B36407" w:rsidRDefault="00B36407" w:rsidP="00631717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14:paraId="26A0A36B" w14:textId="77777777" w:rsidR="006203BC" w:rsidRDefault="006203BC" w:rsidP="00631717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14:paraId="7BAA16DC" w14:textId="77777777" w:rsidR="006203BC" w:rsidRDefault="006203BC" w:rsidP="00631717">
      <w:pPr>
        <w:spacing w:line="352" w:lineRule="exact"/>
        <w:rPr>
          <w:rFonts w:asciiTheme="minorHAnsi" w:eastAsiaTheme="majorEastAsia" w:hAnsiTheme="minorHAnsi" w:cstheme="majorEastAsia"/>
          <w:color w:val="333333"/>
          <w:sz w:val="24"/>
          <w:szCs w:val="24"/>
        </w:rPr>
      </w:pPr>
    </w:p>
    <w:p w14:paraId="473BF1B4" w14:textId="77777777" w:rsidR="002806AE" w:rsidRDefault="002806AE" w:rsidP="00631717">
      <w:pPr>
        <w:numPr>
          <w:ilvl w:val="0"/>
          <w:numId w:val="2"/>
        </w:numPr>
        <w:tabs>
          <w:tab w:val="left" w:pos="240"/>
        </w:tabs>
        <w:spacing w:line="0" w:lineRule="atLeast"/>
        <w:ind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IMPLEMENTATION</w:t>
      </w:r>
      <w:r w:rsidR="001109AE">
        <w:rPr>
          <w:rFonts w:asciiTheme="minorHAnsi" w:eastAsiaTheme="majorEastAsia" w:hAnsiTheme="minorHAnsi" w:cstheme="majorEastAsia"/>
          <w:b/>
          <w:sz w:val="24"/>
          <w:szCs w:val="24"/>
        </w:rPr>
        <w:t xml:space="preserve"> </w:t>
      </w:r>
      <w:r w:rsidR="009C04A1">
        <w:rPr>
          <w:rFonts w:asciiTheme="minorHAnsi" w:eastAsiaTheme="majorEastAsia" w:hAnsiTheme="minorHAnsi" w:cstheme="majorEastAsia"/>
          <w:b/>
          <w:sz w:val="24"/>
          <w:szCs w:val="24"/>
        </w:rPr>
        <w:t>&amp; TEST RESULT</w:t>
      </w:r>
    </w:p>
    <w:p w14:paraId="61B462ED" w14:textId="77777777" w:rsidR="002806AE" w:rsidRDefault="002806AE" w:rsidP="00631717">
      <w:pPr>
        <w:spacing w:line="47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14:paraId="60440473" w14:textId="77777777" w:rsidR="002806AE" w:rsidRDefault="002806AE" w:rsidP="00631717">
      <w:pPr>
        <w:spacing w:line="352" w:lineRule="exact"/>
        <w:ind w:firstLine="720"/>
        <w:rPr>
          <w:rFonts w:asciiTheme="minorHAnsi" w:eastAsiaTheme="majorEastAsia" w:hAnsiTheme="minorHAnsi" w:cstheme="majorEastAsia"/>
          <w:sz w:val="24"/>
          <w:szCs w:val="24"/>
        </w:rPr>
      </w:pPr>
    </w:p>
    <w:p w14:paraId="54F5C6AB" w14:textId="77777777" w:rsidR="00AF133D" w:rsidRPr="0009790B" w:rsidRDefault="00AF133D" w:rsidP="00AF133D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09790B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1: </w:t>
      </w:r>
      <w:r w:rsidRPr="00096A92">
        <w:rPr>
          <w:rFonts w:asciiTheme="minorHAnsi" w:eastAsiaTheme="majorEastAsia" w:hAnsiTheme="minorHAnsi" w:cstheme="majorEastAsia"/>
          <w:b/>
          <w:i/>
          <w:sz w:val="24"/>
          <w:szCs w:val="24"/>
        </w:rPr>
        <w:t>Check if number is prime or not from existing algorithm.</w:t>
      </w:r>
    </w:p>
    <w:p w14:paraId="73D370A6" w14:textId="77777777" w:rsidR="00AF133D" w:rsidRPr="007452BD" w:rsidRDefault="00AF133D" w:rsidP="00AF133D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2: </w:t>
      </w:r>
      <w:r w:rsidRPr="00096A92">
        <w:rPr>
          <w:rFonts w:asciiTheme="minorHAnsi" w:eastAsiaTheme="majorEastAsia" w:hAnsiTheme="minorHAnsi" w:cstheme="majorEastAsia"/>
          <w:b/>
          <w:i/>
          <w:sz w:val="24"/>
          <w:szCs w:val="24"/>
        </w:rPr>
        <w:t>All Fibonacci numbers bellow n</w:t>
      </w:r>
    </w:p>
    <w:p w14:paraId="11958B0A" w14:textId="77777777" w:rsidR="00AF133D" w:rsidRPr="007452BD" w:rsidRDefault="00AF133D" w:rsidP="00AF133D">
      <w:pPr>
        <w:spacing w:line="352" w:lineRule="exact"/>
        <w:jc w:val="both"/>
        <w:rPr>
          <w:rFonts w:asciiTheme="minorHAnsi" w:eastAsiaTheme="majorEastAsia" w:hAnsiTheme="minorHAnsi" w:cstheme="majorEastAsia"/>
          <w:b/>
          <w:i/>
          <w:sz w:val="24"/>
          <w:szCs w:val="24"/>
        </w:rPr>
      </w:pPr>
      <w:r w:rsidRPr="007452BD">
        <w:rPr>
          <w:rFonts w:asciiTheme="minorHAnsi" w:eastAsiaTheme="majorEastAsia" w:hAnsiTheme="minorHAnsi" w:cstheme="majorEastAsia"/>
          <w:b/>
          <w:i/>
          <w:sz w:val="24"/>
          <w:szCs w:val="24"/>
        </w:rPr>
        <w:t xml:space="preserve">Problem 3: </w:t>
      </w:r>
      <w:r w:rsidRPr="0076099B">
        <w:rPr>
          <w:rFonts w:asciiTheme="minorHAnsi" w:eastAsiaTheme="majorEastAsia" w:hAnsiTheme="minorHAnsi" w:cstheme="majorEastAsia"/>
          <w:b/>
          <w:i/>
          <w:sz w:val="24"/>
          <w:szCs w:val="24"/>
        </w:rPr>
        <w:t>Pascal’s triangle until given row.</w:t>
      </w:r>
    </w:p>
    <w:p w14:paraId="2622987B" w14:textId="77777777" w:rsidR="00B75A72" w:rsidRDefault="00B75A72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14:paraId="18406241" w14:textId="77777777" w:rsidR="00B75A72" w:rsidRDefault="00B75A72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14:paraId="79061A99" w14:textId="77777777" w:rsidR="002806AE" w:rsidRDefault="002806AE" w:rsidP="00631717">
      <w:pPr>
        <w:spacing w:line="240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p w14:paraId="7A374841" w14:textId="77777777" w:rsidR="002806AE" w:rsidRPr="009C04A1" w:rsidRDefault="002806AE" w:rsidP="009C04A1">
      <w:pPr>
        <w:pStyle w:val="ListParagraph"/>
        <w:numPr>
          <w:ilvl w:val="0"/>
          <w:numId w:val="2"/>
        </w:numPr>
        <w:tabs>
          <w:tab w:val="left" w:pos="0"/>
        </w:tabs>
        <w:spacing w:line="0" w:lineRule="atLeast"/>
        <w:ind w:left="-270"/>
        <w:rPr>
          <w:rFonts w:asciiTheme="minorHAnsi" w:eastAsiaTheme="majorEastAsia" w:hAnsiTheme="minorHAnsi" w:cstheme="majorEastAsia"/>
          <w:b/>
          <w:sz w:val="24"/>
          <w:szCs w:val="24"/>
        </w:rPr>
      </w:pPr>
      <w:r w:rsidRPr="009C04A1">
        <w:rPr>
          <w:rFonts w:asciiTheme="minorHAnsi" w:eastAsiaTheme="majorEastAsia" w:hAnsiTheme="minorHAnsi" w:cstheme="majorEastAsia"/>
          <w:b/>
          <w:sz w:val="24"/>
          <w:szCs w:val="24"/>
        </w:rPr>
        <w:t xml:space="preserve">ANALYSIS AND DISCUSSION </w:t>
      </w:r>
    </w:p>
    <w:p w14:paraId="35DBDC60" w14:textId="77777777" w:rsidR="002806AE" w:rsidRDefault="002806AE" w:rsidP="00631717">
      <w:pPr>
        <w:spacing w:line="0" w:lineRule="atLeast"/>
        <w:rPr>
          <w:rFonts w:asciiTheme="minorHAnsi" w:eastAsiaTheme="majorEastAsia" w:hAnsiTheme="minorHAnsi" w:cstheme="majorEastAsia"/>
          <w:sz w:val="24"/>
          <w:szCs w:val="24"/>
        </w:rPr>
      </w:pPr>
    </w:p>
    <w:p w14:paraId="4EA224F8" w14:textId="77777777" w:rsidR="00D36924" w:rsidRPr="00765B41" w:rsidRDefault="00D36924" w:rsidP="006840DF">
      <w:pPr>
        <w:numPr>
          <w:ilvl w:val="0"/>
          <w:numId w:val="8"/>
        </w:num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 w:rsidRPr="00765B41">
        <w:rPr>
          <w:rFonts w:asciiTheme="minorHAnsi" w:eastAsiaTheme="majorEastAsia" w:hAnsiTheme="minorHAnsi" w:cstheme="majorEastAsia"/>
          <w:sz w:val="24"/>
          <w:szCs w:val="24"/>
        </w:rPr>
        <w:t>We</w:t>
      </w:r>
      <w:r w:rsidR="00F66F78"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have</w:t>
      </w:r>
      <w:r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solve</w:t>
      </w:r>
      <w:r w:rsidR="00F66F78" w:rsidRPr="00765B41">
        <w:rPr>
          <w:rFonts w:asciiTheme="minorHAnsi" w:eastAsiaTheme="majorEastAsia" w:hAnsiTheme="minorHAnsi" w:cstheme="majorEastAsia"/>
          <w:sz w:val="24"/>
          <w:szCs w:val="24"/>
        </w:rPr>
        <w:t>d</w:t>
      </w:r>
      <w:r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those problems using </w:t>
      </w:r>
      <w:proofErr w:type="spellStart"/>
      <w:r w:rsidRPr="00765B41">
        <w:rPr>
          <w:rFonts w:asciiTheme="minorHAnsi" w:eastAsiaTheme="majorEastAsia" w:hAnsiTheme="minorHAnsi" w:cstheme="majorEastAsia"/>
          <w:sz w:val="24"/>
          <w:szCs w:val="24"/>
        </w:rPr>
        <w:t>CodeBlocks</w:t>
      </w:r>
      <w:proofErr w:type="spellEnd"/>
      <w:r w:rsidRPr="00765B41">
        <w:rPr>
          <w:rFonts w:asciiTheme="minorHAnsi" w:eastAsiaTheme="majorEastAsia" w:hAnsiTheme="minorHAnsi" w:cstheme="majorEastAsia"/>
          <w:sz w:val="24"/>
          <w:szCs w:val="24"/>
        </w:rPr>
        <w:t xml:space="preserve"> IDE and there were no errors occurred. And we can successfully print the output of those problems.</w:t>
      </w:r>
    </w:p>
    <w:p w14:paraId="3D710C9E" w14:textId="0D6F98A1" w:rsidR="00D36924" w:rsidRDefault="00F66F78" w:rsidP="006840DF">
      <w:pPr>
        <w:numPr>
          <w:ilvl w:val="0"/>
          <w:numId w:val="8"/>
        </w:num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>We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have faced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a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26343A">
        <w:rPr>
          <w:rFonts w:asciiTheme="minorHAnsi" w:eastAsiaTheme="majorEastAsia" w:hAnsiTheme="minorHAnsi" w:cstheme="majorEastAsia"/>
          <w:sz w:val="24"/>
          <w:szCs w:val="24"/>
        </w:rPr>
        <w:t>little bit difficulty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while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4045A1">
        <w:rPr>
          <w:rFonts w:asciiTheme="minorHAnsi" w:eastAsiaTheme="majorEastAsia" w:hAnsiTheme="minorHAnsi" w:cstheme="majorEastAsia"/>
          <w:sz w:val="24"/>
          <w:szCs w:val="24"/>
        </w:rPr>
        <w:t>performin</w:t>
      </w:r>
      <w:r w:rsidR="00520228">
        <w:rPr>
          <w:rFonts w:asciiTheme="minorHAnsi" w:eastAsiaTheme="majorEastAsia" w:hAnsiTheme="minorHAnsi" w:cstheme="majorEastAsia"/>
          <w:sz w:val="24"/>
          <w:szCs w:val="24"/>
        </w:rPr>
        <w:t xml:space="preserve">g pascals </w:t>
      </w:r>
      <w:r w:rsidR="00C7476F">
        <w:rPr>
          <w:rFonts w:asciiTheme="minorHAnsi" w:eastAsiaTheme="majorEastAsia" w:hAnsiTheme="minorHAnsi" w:cstheme="majorEastAsia"/>
          <w:sz w:val="24"/>
          <w:szCs w:val="24"/>
        </w:rPr>
        <w:t>problem</w:t>
      </w:r>
      <w:r w:rsidR="008C1728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>showing the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 xml:space="preserve"> wrong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 xml:space="preserve"> result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>s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 xml:space="preserve"> </w:t>
      </w:r>
      <w:r w:rsidR="007851D2">
        <w:rPr>
          <w:rFonts w:asciiTheme="minorHAnsi" w:eastAsiaTheme="majorEastAsia" w:hAnsiTheme="minorHAnsi" w:cstheme="majorEastAsia"/>
          <w:sz w:val="24"/>
          <w:szCs w:val="24"/>
        </w:rPr>
        <w:t xml:space="preserve">but then we have passed errors and </w:t>
      </w:r>
      <w:r w:rsidR="006772C3">
        <w:rPr>
          <w:rFonts w:asciiTheme="minorHAnsi" w:eastAsiaTheme="majorEastAsia" w:hAnsiTheme="minorHAnsi" w:cstheme="majorEastAsia"/>
          <w:sz w:val="24"/>
          <w:szCs w:val="24"/>
        </w:rPr>
        <w:t>corrected our program and it gives correct result</w:t>
      </w:r>
      <w:r w:rsidR="00D36924">
        <w:rPr>
          <w:rFonts w:asciiTheme="minorHAnsi" w:eastAsiaTheme="majorEastAsia" w:hAnsiTheme="minorHAnsi" w:cstheme="majorEastAsia"/>
          <w:sz w:val="24"/>
          <w:szCs w:val="24"/>
        </w:rPr>
        <w:t>.</w:t>
      </w:r>
    </w:p>
    <w:p w14:paraId="34FDF106" w14:textId="1F49A69E" w:rsidR="00C468E2" w:rsidRDefault="00D36924" w:rsidP="006840DF">
      <w:pPr>
        <w:numPr>
          <w:ilvl w:val="0"/>
          <w:numId w:val="8"/>
        </w:num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  <w:r>
        <w:rPr>
          <w:rFonts w:asciiTheme="minorHAnsi" w:eastAsiaTheme="majorEastAsia" w:hAnsiTheme="minorHAnsi" w:cstheme="majorEastAsia"/>
          <w:sz w:val="24"/>
          <w:szCs w:val="24"/>
        </w:rPr>
        <w:t xml:space="preserve">Solving these </w:t>
      </w:r>
      <w:r w:rsidR="00520228">
        <w:rPr>
          <w:rFonts w:asciiTheme="minorHAnsi" w:eastAsiaTheme="majorEastAsia" w:hAnsiTheme="minorHAnsi" w:cstheme="majorEastAsia"/>
          <w:sz w:val="24"/>
          <w:szCs w:val="24"/>
        </w:rPr>
        <w:t>3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problems, we have</w:t>
      </w:r>
      <w:r w:rsidR="006339F7">
        <w:rPr>
          <w:rFonts w:asciiTheme="minorHAnsi" w:eastAsiaTheme="majorEastAsia" w:hAnsiTheme="minorHAnsi" w:cstheme="majorEastAsia"/>
          <w:sz w:val="24"/>
          <w:szCs w:val="24"/>
        </w:rPr>
        <w:t xml:space="preserve"> initially</w:t>
      </w:r>
      <w:r>
        <w:rPr>
          <w:rFonts w:asciiTheme="minorHAnsi" w:eastAsiaTheme="majorEastAsia" w:hAnsiTheme="minorHAnsi" w:cstheme="majorEastAsia"/>
          <w:sz w:val="24"/>
          <w:szCs w:val="24"/>
        </w:rPr>
        <w:t xml:space="preserve"> learned </w:t>
      </w:r>
      <w:r w:rsidR="00520228">
        <w:rPr>
          <w:rFonts w:asciiTheme="minorHAnsi" w:eastAsiaTheme="majorEastAsia" w:hAnsiTheme="minorHAnsi" w:cstheme="majorEastAsia"/>
          <w:sz w:val="24"/>
          <w:szCs w:val="24"/>
        </w:rPr>
        <w:t>some of the advanced level of</w:t>
      </w:r>
      <w:r w:rsidR="00BE311C">
        <w:rPr>
          <w:rFonts w:asciiTheme="minorHAnsi" w:eastAsiaTheme="majorEastAsia" w:hAnsiTheme="minorHAnsi" w:cstheme="majorEastAsia"/>
          <w:sz w:val="24"/>
          <w:szCs w:val="24"/>
        </w:rPr>
        <w:t xml:space="preserve"> complex </w:t>
      </w:r>
      <w:r w:rsidR="0081228D">
        <w:rPr>
          <w:rFonts w:asciiTheme="minorHAnsi" w:eastAsiaTheme="majorEastAsia" w:hAnsiTheme="minorHAnsi" w:cstheme="majorEastAsia"/>
          <w:sz w:val="24"/>
          <w:szCs w:val="24"/>
        </w:rPr>
        <w:t>problems in</w:t>
      </w:r>
      <w:r w:rsidR="006339F7">
        <w:rPr>
          <w:rFonts w:asciiTheme="minorHAnsi" w:eastAsiaTheme="majorEastAsia" w:hAnsiTheme="minorHAnsi" w:cstheme="majorEastAsia"/>
          <w:sz w:val="24"/>
          <w:szCs w:val="24"/>
        </w:rPr>
        <w:t xml:space="preserve"> C language</w:t>
      </w:r>
      <w:r w:rsidR="0081228D">
        <w:rPr>
          <w:rFonts w:asciiTheme="minorHAnsi" w:eastAsiaTheme="majorEastAsia" w:hAnsiTheme="minorHAnsi" w:cstheme="majorEastAsia"/>
          <w:sz w:val="24"/>
          <w:szCs w:val="24"/>
        </w:rPr>
        <w:t xml:space="preserve"> using different loops.</w:t>
      </w:r>
    </w:p>
    <w:p w14:paraId="0D14550A" w14:textId="77777777" w:rsidR="00C7476F" w:rsidRDefault="00C7476F" w:rsidP="00C7476F">
      <w:p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14:paraId="600F1CA6" w14:textId="77777777" w:rsidR="00C7476F" w:rsidRPr="00E1666D" w:rsidRDefault="00C7476F" w:rsidP="00C7476F">
      <w:pPr>
        <w:tabs>
          <w:tab w:val="left" w:pos="425"/>
        </w:tabs>
        <w:spacing w:line="365" w:lineRule="exact"/>
        <w:jc w:val="both"/>
        <w:rPr>
          <w:rFonts w:asciiTheme="minorHAnsi" w:eastAsiaTheme="majorEastAsia" w:hAnsiTheme="minorHAnsi" w:cstheme="majorEastAsia"/>
          <w:sz w:val="24"/>
          <w:szCs w:val="24"/>
        </w:rPr>
      </w:pPr>
    </w:p>
    <w:p w14:paraId="3ECAF91A" w14:textId="77777777" w:rsidR="00C468E2" w:rsidRPr="00C468E2" w:rsidRDefault="00C468E2" w:rsidP="009C04A1">
      <w:pPr>
        <w:numPr>
          <w:ilvl w:val="0"/>
          <w:numId w:val="2"/>
        </w:numPr>
        <w:tabs>
          <w:tab w:val="left" w:pos="240"/>
        </w:tabs>
        <w:spacing w:line="0" w:lineRule="atLeast"/>
        <w:ind w:left="240" w:hanging="240"/>
        <w:rPr>
          <w:rFonts w:asciiTheme="minorHAnsi" w:eastAsiaTheme="majorEastAsia" w:hAnsiTheme="minorHAnsi" w:cstheme="majorEastAsia"/>
          <w:b/>
          <w:sz w:val="24"/>
          <w:szCs w:val="24"/>
        </w:rPr>
      </w:pPr>
      <w:r>
        <w:rPr>
          <w:rFonts w:asciiTheme="minorHAnsi" w:eastAsiaTheme="majorEastAsia" w:hAnsiTheme="minorHAnsi" w:cstheme="majorEastAsia"/>
          <w:b/>
          <w:sz w:val="24"/>
          <w:szCs w:val="24"/>
        </w:rPr>
        <w:t>SUMMARY</w:t>
      </w:r>
    </w:p>
    <w:p w14:paraId="0BC32A66" w14:textId="77777777" w:rsidR="00C468E2" w:rsidRDefault="00C468E2" w:rsidP="00C468E2">
      <w:pPr>
        <w:spacing w:line="365" w:lineRule="exact"/>
        <w:ind w:firstLine="450"/>
        <w:rPr>
          <w:rFonts w:asciiTheme="minorHAnsi" w:eastAsiaTheme="majorEastAsia" w:hAnsiTheme="minorHAnsi" w:cstheme="majorEastAsia"/>
          <w:sz w:val="24"/>
          <w:szCs w:val="24"/>
        </w:rPr>
      </w:pPr>
    </w:p>
    <w:p w14:paraId="593E3743" w14:textId="37092904" w:rsidR="00C468E2" w:rsidRPr="00C468E2" w:rsidRDefault="00C468E2" w:rsidP="005459A6">
      <w:pPr>
        <w:spacing w:line="365" w:lineRule="exact"/>
        <w:ind w:firstLine="450"/>
        <w:rPr>
          <w:rFonts w:asciiTheme="minorHAnsi" w:eastAsiaTheme="majorEastAsia" w:hAnsiTheme="minorHAnsi" w:cstheme="majorEastAsia"/>
          <w:sz w:val="24"/>
          <w:szCs w:val="24"/>
        </w:rPr>
      </w:pPr>
      <w:r w:rsidRPr="00C468E2">
        <w:rPr>
          <w:rFonts w:asciiTheme="minorHAnsi" w:eastAsiaTheme="majorEastAsia" w:hAnsiTheme="minorHAnsi" w:cstheme="majorEastAsia"/>
          <w:sz w:val="24"/>
          <w:szCs w:val="24"/>
        </w:rPr>
        <w:t xml:space="preserve">From the given experiments, we have learned the </w:t>
      </w:r>
      <w:r w:rsidR="00281212">
        <w:rPr>
          <w:rFonts w:asciiTheme="minorHAnsi" w:eastAsiaTheme="majorEastAsia" w:hAnsiTheme="minorHAnsi" w:cstheme="majorEastAsia"/>
          <w:sz w:val="24"/>
          <w:szCs w:val="24"/>
        </w:rPr>
        <w:t xml:space="preserve">use of different loops in various complex </w:t>
      </w:r>
      <w:r w:rsidR="00124BE3">
        <w:rPr>
          <w:rFonts w:asciiTheme="minorHAnsi" w:eastAsiaTheme="majorEastAsia" w:hAnsiTheme="minorHAnsi" w:cstheme="majorEastAsia"/>
          <w:sz w:val="24"/>
          <w:szCs w:val="24"/>
        </w:rPr>
        <w:t>problems</w:t>
      </w:r>
      <w:r w:rsidR="00281212">
        <w:rPr>
          <w:rFonts w:asciiTheme="minorHAnsi" w:eastAsiaTheme="majorEastAsia" w:hAnsiTheme="minorHAnsi" w:cstheme="majorEastAsia"/>
          <w:sz w:val="24"/>
          <w:szCs w:val="24"/>
        </w:rPr>
        <w:t xml:space="preserve"> and their usage varies from problem to problem </w:t>
      </w:r>
      <w:r w:rsidR="00124BE3">
        <w:rPr>
          <w:rFonts w:asciiTheme="minorHAnsi" w:eastAsiaTheme="majorEastAsia" w:hAnsiTheme="minorHAnsi" w:cstheme="majorEastAsia"/>
          <w:sz w:val="24"/>
          <w:szCs w:val="24"/>
        </w:rPr>
        <w:t>and how to use some advance complex problems using loops.</w:t>
      </w:r>
    </w:p>
    <w:p w14:paraId="42DAE59F" w14:textId="77777777" w:rsidR="00C468E2" w:rsidRPr="004D221D" w:rsidRDefault="00C468E2" w:rsidP="00C468E2">
      <w:pPr>
        <w:spacing w:line="365" w:lineRule="exact"/>
        <w:rPr>
          <w:rFonts w:asciiTheme="minorHAnsi" w:eastAsiaTheme="majorEastAsia" w:hAnsiTheme="minorHAnsi" w:cstheme="majorEastAsia"/>
          <w:sz w:val="24"/>
          <w:szCs w:val="24"/>
        </w:rPr>
      </w:pPr>
    </w:p>
    <w:sectPr w:rsidR="00C468E2" w:rsidRPr="004D221D" w:rsidSect="003A36E6">
      <w:pgSz w:w="12240" w:h="15840"/>
      <w:pgMar w:top="108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E3A4E7"/>
    <w:multiLevelType w:val="singleLevel"/>
    <w:tmpl w:val="BEE3A4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4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multilevel"/>
    <w:tmpl w:val="00000004"/>
    <w:lvl w:ilvl="0">
      <w:start w:val="5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6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C264E66"/>
    <w:multiLevelType w:val="hybridMultilevel"/>
    <w:tmpl w:val="B338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E01A3"/>
    <w:multiLevelType w:val="hybridMultilevel"/>
    <w:tmpl w:val="F4D41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4964F4"/>
    <w:multiLevelType w:val="hybridMultilevel"/>
    <w:tmpl w:val="2C98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D3203"/>
    <w:multiLevelType w:val="singleLevel"/>
    <w:tmpl w:val="7E7D3203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E"/>
    <w:rsid w:val="00012453"/>
    <w:rsid w:val="00027E6C"/>
    <w:rsid w:val="000519FA"/>
    <w:rsid w:val="00064414"/>
    <w:rsid w:val="00072423"/>
    <w:rsid w:val="00091908"/>
    <w:rsid w:val="00096A92"/>
    <w:rsid w:val="0009790B"/>
    <w:rsid w:val="000E45D1"/>
    <w:rsid w:val="000E6195"/>
    <w:rsid w:val="000F036A"/>
    <w:rsid w:val="001031E2"/>
    <w:rsid w:val="001109AE"/>
    <w:rsid w:val="00124BE3"/>
    <w:rsid w:val="00126182"/>
    <w:rsid w:val="00134E99"/>
    <w:rsid w:val="00146F47"/>
    <w:rsid w:val="0015721A"/>
    <w:rsid w:val="0016043B"/>
    <w:rsid w:val="00174571"/>
    <w:rsid w:val="001A32F4"/>
    <w:rsid w:val="001A5B9D"/>
    <w:rsid w:val="001C49E3"/>
    <w:rsid w:val="00215752"/>
    <w:rsid w:val="002164A7"/>
    <w:rsid w:val="0022750A"/>
    <w:rsid w:val="00233744"/>
    <w:rsid w:val="0026343A"/>
    <w:rsid w:val="00272362"/>
    <w:rsid w:val="002806AE"/>
    <w:rsid w:val="00281212"/>
    <w:rsid w:val="00287983"/>
    <w:rsid w:val="002E733B"/>
    <w:rsid w:val="002F0973"/>
    <w:rsid w:val="003176EC"/>
    <w:rsid w:val="003258A6"/>
    <w:rsid w:val="00327F8F"/>
    <w:rsid w:val="0034105C"/>
    <w:rsid w:val="00356DBF"/>
    <w:rsid w:val="003817F8"/>
    <w:rsid w:val="003878E0"/>
    <w:rsid w:val="003A36E6"/>
    <w:rsid w:val="003C2E1C"/>
    <w:rsid w:val="003C7009"/>
    <w:rsid w:val="003D0513"/>
    <w:rsid w:val="003E5D35"/>
    <w:rsid w:val="003F1922"/>
    <w:rsid w:val="004045A1"/>
    <w:rsid w:val="004054C2"/>
    <w:rsid w:val="00467C87"/>
    <w:rsid w:val="00496E60"/>
    <w:rsid w:val="00497033"/>
    <w:rsid w:val="004D13B5"/>
    <w:rsid w:val="004D221D"/>
    <w:rsid w:val="004E06C3"/>
    <w:rsid w:val="004E4034"/>
    <w:rsid w:val="004F5CFB"/>
    <w:rsid w:val="004F7FC1"/>
    <w:rsid w:val="00520228"/>
    <w:rsid w:val="00545724"/>
    <w:rsid w:val="005459A6"/>
    <w:rsid w:val="00575603"/>
    <w:rsid w:val="0058679A"/>
    <w:rsid w:val="005C4B4A"/>
    <w:rsid w:val="005E035D"/>
    <w:rsid w:val="005F0181"/>
    <w:rsid w:val="006203BC"/>
    <w:rsid w:val="00631717"/>
    <w:rsid w:val="00631A28"/>
    <w:rsid w:val="006339F7"/>
    <w:rsid w:val="00634C43"/>
    <w:rsid w:val="00647D4D"/>
    <w:rsid w:val="00666B6C"/>
    <w:rsid w:val="0067176D"/>
    <w:rsid w:val="006772C3"/>
    <w:rsid w:val="006840DF"/>
    <w:rsid w:val="00690B02"/>
    <w:rsid w:val="006B5AF5"/>
    <w:rsid w:val="006C24EC"/>
    <w:rsid w:val="006C4051"/>
    <w:rsid w:val="006E5094"/>
    <w:rsid w:val="006E6FE6"/>
    <w:rsid w:val="00704EA4"/>
    <w:rsid w:val="007405CA"/>
    <w:rsid w:val="007452BD"/>
    <w:rsid w:val="007515F1"/>
    <w:rsid w:val="0076099B"/>
    <w:rsid w:val="00761537"/>
    <w:rsid w:val="00765B41"/>
    <w:rsid w:val="007734EA"/>
    <w:rsid w:val="007851D2"/>
    <w:rsid w:val="007A04FC"/>
    <w:rsid w:val="007A1132"/>
    <w:rsid w:val="007A1DAA"/>
    <w:rsid w:val="007B5400"/>
    <w:rsid w:val="007C6429"/>
    <w:rsid w:val="007F3B78"/>
    <w:rsid w:val="00804840"/>
    <w:rsid w:val="00806E47"/>
    <w:rsid w:val="0081228D"/>
    <w:rsid w:val="00851A8E"/>
    <w:rsid w:val="008610D3"/>
    <w:rsid w:val="00871B95"/>
    <w:rsid w:val="008A13D7"/>
    <w:rsid w:val="008A41DF"/>
    <w:rsid w:val="008C1728"/>
    <w:rsid w:val="008C28B0"/>
    <w:rsid w:val="008C4391"/>
    <w:rsid w:val="00914F1C"/>
    <w:rsid w:val="00922E27"/>
    <w:rsid w:val="00975F3C"/>
    <w:rsid w:val="009C04A1"/>
    <w:rsid w:val="009C1D8A"/>
    <w:rsid w:val="009C71D4"/>
    <w:rsid w:val="009D21C0"/>
    <w:rsid w:val="009D527C"/>
    <w:rsid w:val="009E31E4"/>
    <w:rsid w:val="009F2CF2"/>
    <w:rsid w:val="00A102F8"/>
    <w:rsid w:val="00A346F0"/>
    <w:rsid w:val="00A458A3"/>
    <w:rsid w:val="00A46097"/>
    <w:rsid w:val="00A640D1"/>
    <w:rsid w:val="00A77EFE"/>
    <w:rsid w:val="00A80E8E"/>
    <w:rsid w:val="00AB075C"/>
    <w:rsid w:val="00AB4833"/>
    <w:rsid w:val="00AF133D"/>
    <w:rsid w:val="00B02928"/>
    <w:rsid w:val="00B221F9"/>
    <w:rsid w:val="00B3144F"/>
    <w:rsid w:val="00B345C1"/>
    <w:rsid w:val="00B36407"/>
    <w:rsid w:val="00B54836"/>
    <w:rsid w:val="00B735F5"/>
    <w:rsid w:val="00B74BD2"/>
    <w:rsid w:val="00B75A72"/>
    <w:rsid w:val="00BA0895"/>
    <w:rsid w:val="00BA5EDF"/>
    <w:rsid w:val="00BB2952"/>
    <w:rsid w:val="00BC2203"/>
    <w:rsid w:val="00BE311C"/>
    <w:rsid w:val="00C360C9"/>
    <w:rsid w:val="00C468E2"/>
    <w:rsid w:val="00C7476F"/>
    <w:rsid w:val="00CA7B90"/>
    <w:rsid w:val="00CB13BC"/>
    <w:rsid w:val="00CC1A8B"/>
    <w:rsid w:val="00CE1184"/>
    <w:rsid w:val="00CF7CE9"/>
    <w:rsid w:val="00D36924"/>
    <w:rsid w:val="00D774A6"/>
    <w:rsid w:val="00D92257"/>
    <w:rsid w:val="00DD06CE"/>
    <w:rsid w:val="00DD2B57"/>
    <w:rsid w:val="00DF31FB"/>
    <w:rsid w:val="00E132D2"/>
    <w:rsid w:val="00E1666D"/>
    <w:rsid w:val="00E41253"/>
    <w:rsid w:val="00E44609"/>
    <w:rsid w:val="00E44FEA"/>
    <w:rsid w:val="00E52058"/>
    <w:rsid w:val="00E62BE8"/>
    <w:rsid w:val="00E94AE5"/>
    <w:rsid w:val="00EA228E"/>
    <w:rsid w:val="00EE2F3E"/>
    <w:rsid w:val="00EE4C8E"/>
    <w:rsid w:val="00EE6483"/>
    <w:rsid w:val="00F01117"/>
    <w:rsid w:val="00F05329"/>
    <w:rsid w:val="00F31FDC"/>
    <w:rsid w:val="00F371A5"/>
    <w:rsid w:val="00F66F78"/>
    <w:rsid w:val="00F7183E"/>
    <w:rsid w:val="00F83EA1"/>
    <w:rsid w:val="00F97DB6"/>
    <w:rsid w:val="00FA05F7"/>
    <w:rsid w:val="00FA4261"/>
    <w:rsid w:val="00FD4B04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5096"/>
  <w15:chartTrackingRefBased/>
  <w15:docId w15:val="{C300C232-000D-4F34-8A63-64175CA6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EF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15</cp:revision>
  <dcterms:created xsi:type="dcterms:W3CDTF">2022-02-11T10:22:00Z</dcterms:created>
  <dcterms:modified xsi:type="dcterms:W3CDTF">2022-03-11T17:35:00Z</dcterms:modified>
</cp:coreProperties>
</file>