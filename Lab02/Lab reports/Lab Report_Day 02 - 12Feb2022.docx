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AE" w:rsidRDefault="002806AE" w:rsidP="00631717">
      <w:pPr>
        <w:numPr>
          <w:ilvl w:val="0"/>
          <w:numId w:val="1"/>
        </w:num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TITLE OF THE LAB EXPERIMENT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360" w:lineRule="auto"/>
        <w:jc w:val="both"/>
        <w:rPr>
          <w:rFonts w:asciiTheme="minorHAnsi" w:eastAsiaTheme="majorEastAsia" w:hAnsiTheme="minorHAnsi" w:cstheme="majorEastAsia"/>
          <w:bCs/>
          <w:sz w:val="24"/>
          <w:szCs w:val="24"/>
        </w:rPr>
      </w:pP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Lab Report </w:t>
      </w:r>
      <w:r w:rsidR="00287983">
        <w:rPr>
          <w:rFonts w:asciiTheme="minorHAnsi" w:eastAsiaTheme="majorEastAsia" w:hAnsiTheme="minorHAnsi" w:cstheme="majorEastAsia"/>
          <w:bCs/>
          <w:sz w:val="24"/>
          <w:szCs w:val="24"/>
        </w:rPr>
        <w:t>for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Perform</w:t>
      </w:r>
      <w:r w:rsidR="00287983">
        <w:rPr>
          <w:rFonts w:asciiTheme="minorHAnsi" w:eastAsiaTheme="majorEastAsia" w:hAnsiTheme="minorHAnsi" w:cstheme="majorEastAsia"/>
          <w:bCs/>
          <w:sz w:val="24"/>
          <w:szCs w:val="24"/>
        </w:rPr>
        <w:t>ing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Basic </w:t>
      </w:r>
      <w:r w:rsidR="00E44FEA">
        <w:rPr>
          <w:rFonts w:asciiTheme="minorHAnsi" w:eastAsiaTheme="majorEastAsia" w:hAnsiTheme="minorHAnsi" w:cstheme="majorEastAsia"/>
          <w:bCs/>
          <w:sz w:val="24"/>
          <w:szCs w:val="24"/>
        </w:rPr>
        <w:t>Algebraic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Operations</w:t>
      </w:r>
      <w:r w:rsidR="00EE2F3E"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(</w:t>
      </w:r>
      <w:r w:rsidR="00804840"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Determining - </w:t>
      </w:r>
      <w:r w:rsidR="00EE2F3E"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Area, </w:t>
      </w:r>
      <w:r w:rsidR="00804840">
        <w:rPr>
          <w:rFonts w:asciiTheme="minorHAnsi" w:eastAsiaTheme="majorEastAsia" w:hAnsiTheme="minorHAnsi" w:cstheme="majorEastAsia"/>
          <w:bCs/>
          <w:sz w:val="24"/>
          <w:szCs w:val="24"/>
        </w:rPr>
        <w:t>Temperature, Sum and Average</w:t>
      </w:r>
      <w:r w:rsidR="00EE2F3E">
        <w:rPr>
          <w:rFonts w:asciiTheme="minorHAnsi" w:eastAsiaTheme="majorEastAsia" w:hAnsiTheme="minorHAnsi" w:cstheme="majorEastAsia"/>
          <w:bCs/>
          <w:sz w:val="24"/>
          <w:szCs w:val="24"/>
        </w:rPr>
        <w:t>)</w:t>
      </w:r>
      <w:r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Using C.</w:t>
      </w:r>
    </w:p>
    <w:p w:rsidR="008C28B0" w:rsidRDefault="008C28B0" w:rsidP="00631717">
      <w:pPr>
        <w:spacing w:line="360" w:lineRule="auto"/>
        <w:jc w:val="both"/>
        <w:rPr>
          <w:rFonts w:asciiTheme="minorHAnsi" w:eastAsiaTheme="majorEastAsia" w:hAnsiTheme="minorHAnsi" w:cstheme="majorEastAsia"/>
          <w:bCs/>
          <w:sz w:val="24"/>
          <w:szCs w:val="24"/>
        </w:rPr>
      </w:pPr>
    </w:p>
    <w:p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2. OBJECTIVES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B54836" w:rsidP="00631717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In the first problem</w:t>
      </w:r>
      <w:r w:rsidR="00F97DB6">
        <w:rPr>
          <w:rFonts w:asciiTheme="minorHAnsi" w:eastAsiaTheme="majorEastAsia" w:hAnsiTheme="minorHAnsi" w:cstheme="majorEastAsia"/>
          <w:sz w:val="24"/>
          <w:szCs w:val="24"/>
        </w:rPr>
        <w:t>,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975F3C">
        <w:rPr>
          <w:rFonts w:asciiTheme="minorHAnsi" w:eastAsiaTheme="majorEastAsia" w:hAnsiTheme="minorHAnsi" w:cstheme="majorEastAsia"/>
          <w:sz w:val="24"/>
          <w:szCs w:val="24"/>
        </w:rPr>
        <w:t>one side of a square is defined</w:t>
      </w:r>
      <w:r w:rsidR="00F97DB6">
        <w:rPr>
          <w:rFonts w:asciiTheme="minorHAnsi" w:eastAsiaTheme="majorEastAsia" w:hAnsiTheme="minorHAnsi" w:cstheme="majorEastAsia"/>
          <w:sz w:val="24"/>
          <w:szCs w:val="24"/>
        </w:rPr>
        <w:t xml:space="preserve"> and </w:t>
      </w:r>
      <w:r w:rsidR="00975F3C">
        <w:rPr>
          <w:rFonts w:asciiTheme="minorHAnsi" w:eastAsiaTheme="majorEastAsia" w:hAnsiTheme="minorHAnsi" w:cstheme="majorEastAsia"/>
          <w:sz w:val="24"/>
          <w:szCs w:val="24"/>
        </w:rPr>
        <w:t xml:space="preserve">then </w:t>
      </w:r>
      <w:r w:rsidR="00F97DB6">
        <w:rPr>
          <w:rFonts w:asciiTheme="minorHAnsi" w:eastAsiaTheme="majorEastAsia" w:hAnsiTheme="minorHAnsi" w:cstheme="majorEastAsia"/>
          <w:sz w:val="24"/>
          <w:szCs w:val="24"/>
        </w:rPr>
        <w:t xml:space="preserve">we simply multiply with itself. </w:t>
      </w:r>
      <w:r w:rsidR="00215752">
        <w:rPr>
          <w:rFonts w:asciiTheme="minorHAnsi" w:eastAsiaTheme="majorEastAsia" w:hAnsiTheme="minorHAnsi" w:cstheme="majorEastAsia"/>
          <w:sz w:val="24"/>
          <w:szCs w:val="24"/>
        </w:rPr>
        <w:t>Then, in the second and third problems are quite similar, as it is an algebraic expression.</w:t>
      </w:r>
      <w:r w:rsidR="00091908">
        <w:rPr>
          <w:rFonts w:asciiTheme="minorHAnsi" w:eastAsiaTheme="majorEastAsia" w:hAnsiTheme="minorHAnsi" w:cstheme="majorEastAsia"/>
          <w:sz w:val="24"/>
          <w:szCs w:val="24"/>
        </w:rPr>
        <w:t xml:space="preserve"> For second problem,</w:t>
      </w:r>
      <w:r w:rsidR="00215752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091908">
        <w:rPr>
          <w:rFonts w:asciiTheme="minorHAnsi" w:eastAsiaTheme="majorEastAsia" w:hAnsiTheme="minorHAnsi" w:cstheme="majorEastAsia"/>
          <w:sz w:val="24"/>
          <w:szCs w:val="24"/>
        </w:rPr>
        <w:t>w</w:t>
      </w:r>
      <w:r w:rsidR="00215752">
        <w:rPr>
          <w:rFonts w:asciiTheme="minorHAnsi" w:eastAsiaTheme="majorEastAsia" w:hAnsiTheme="minorHAnsi" w:cstheme="majorEastAsia"/>
          <w:sz w:val="24"/>
          <w:szCs w:val="24"/>
        </w:rPr>
        <w:t xml:space="preserve">e take </w:t>
      </w:r>
      <w:r w:rsidR="009F2CF2">
        <w:rPr>
          <w:rFonts w:asciiTheme="minorHAnsi" w:eastAsiaTheme="majorEastAsia" w:hAnsiTheme="minorHAnsi" w:cstheme="majorEastAsia"/>
          <w:sz w:val="24"/>
          <w:szCs w:val="24"/>
        </w:rPr>
        <w:t xml:space="preserve">user input </w:t>
      </w:r>
      <w:r w:rsidR="00091908">
        <w:rPr>
          <w:rFonts w:asciiTheme="minorHAnsi" w:eastAsiaTheme="majorEastAsia" w:hAnsiTheme="minorHAnsi" w:cstheme="majorEastAsia"/>
          <w:sz w:val="24"/>
          <w:szCs w:val="24"/>
        </w:rPr>
        <w:t>in Celsius scale and show the result in Fahrenheit scale, and for the third problem</w:t>
      </w:r>
      <w:r w:rsidR="008610D3">
        <w:rPr>
          <w:rFonts w:asciiTheme="minorHAnsi" w:eastAsiaTheme="majorEastAsia" w:hAnsiTheme="minorHAnsi" w:cstheme="majorEastAsia"/>
          <w:sz w:val="24"/>
          <w:szCs w:val="24"/>
        </w:rPr>
        <w:t xml:space="preserve"> we take user input in Fahrenheit scale and show the result in Celsius scale. Last</w:t>
      </w:r>
      <w:r w:rsidR="006C24EC">
        <w:rPr>
          <w:rFonts w:asciiTheme="minorHAnsi" w:eastAsiaTheme="majorEastAsia" w:hAnsiTheme="minorHAnsi" w:cstheme="majorEastAsia"/>
          <w:sz w:val="24"/>
          <w:szCs w:val="24"/>
        </w:rPr>
        <w:t xml:space="preserve"> problem</w:t>
      </w:r>
      <w:r w:rsidR="00F7183E">
        <w:rPr>
          <w:rFonts w:asciiTheme="minorHAnsi" w:eastAsiaTheme="majorEastAsia" w:hAnsiTheme="minorHAnsi" w:cstheme="majorEastAsia"/>
          <w:sz w:val="24"/>
          <w:szCs w:val="24"/>
        </w:rPr>
        <w:t>, it is a simple total sum from user input for five different subjects and we simply divide by the number of the total sum</w:t>
      </w:r>
      <w:r w:rsidR="006C24EC">
        <w:rPr>
          <w:rFonts w:asciiTheme="minorHAnsi" w:eastAsiaTheme="majorEastAsia" w:hAnsiTheme="minorHAnsi" w:cstheme="majorEastAsia"/>
          <w:sz w:val="24"/>
          <w:szCs w:val="24"/>
        </w:rPr>
        <w:t xml:space="preserve"> for average</w:t>
      </w:r>
      <w:r w:rsidR="00F7183E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B54836" w:rsidRDefault="00B54836" w:rsidP="00631717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 xml:space="preserve">3. PROCEDURE </w:t>
      </w:r>
    </w:p>
    <w:p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467C87" w:rsidRDefault="002806AE" w:rsidP="0063171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1:</w:t>
      </w:r>
      <w:r w:rsidR="003258A6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761537" w:rsidRPr="00761537">
        <w:rPr>
          <w:rFonts w:asciiTheme="minorHAnsi" w:eastAsiaTheme="majorEastAsia" w:hAnsiTheme="minorHAnsi" w:cstheme="majorEastAsia"/>
          <w:i/>
          <w:sz w:val="24"/>
          <w:szCs w:val="24"/>
        </w:rPr>
        <w:t>Area of a Square, take length of one side as user input.</w:t>
      </w:r>
    </w:p>
    <w:p w:rsidR="002806AE" w:rsidRDefault="002806AE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At first write the basic structure of C program. Then inside main</w:t>
      </w:r>
      <w:r w:rsidR="009D21C0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ajorEastAsia"/>
          <w:sz w:val="24"/>
          <w:szCs w:val="24"/>
        </w:rPr>
        <w:t>function</w:t>
      </w:r>
      <w:r w:rsidR="00FA4261">
        <w:rPr>
          <w:rFonts w:asciiTheme="minorHAnsi" w:eastAsiaTheme="majorEastAsia" w:hAnsiTheme="minorHAnsi" w:cstheme="majorEastAsia"/>
          <w:sz w:val="24"/>
          <w:szCs w:val="24"/>
        </w:rPr>
        <w:t xml:space="preserve"> we declare two variables x and area and then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store integer value</w:t>
      </w:r>
      <w:r w:rsidR="00287983">
        <w:rPr>
          <w:rFonts w:asciiTheme="minorHAnsi" w:eastAsiaTheme="majorEastAsia" w:hAnsiTheme="minorHAnsi" w:cstheme="majorEastAsia"/>
          <w:sz w:val="24"/>
          <w:szCs w:val="24"/>
        </w:rPr>
        <w:t>.</w:t>
      </w:r>
      <w:r w:rsidR="00496E60">
        <w:rPr>
          <w:rFonts w:asciiTheme="minorHAnsi" w:eastAsiaTheme="majorEastAsia" w:hAnsiTheme="minorHAnsi" w:cstheme="majorEastAsia"/>
          <w:sz w:val="24"/>
          <w:szCs w:val="24"/>
        </w:rPr>
        <w:t xml:space="preserve"> We take one side of a square from user</w:t>
      </w:r>
      <w:r w:rsidR="00327F8F">
        <w:rPr>
          <w:rFonts w:asciiTheme="minorHAnsi" w:eastAsiaTheme="majorEastAsia" w:hAnsiTheme="minorHAnsi" w:cstheme="majorEastAsia"/>
          <w:sz w:val="24"/>
          <w:szCs w:val="24"/>
        </w:rPr>
        <w:t xml:space="preserve"> using </w:t>
      </w:r>
      <w:proofErr w:type="spellStart"/>
      <w:r w:rsidR="00327F8F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327F8F">
        <w:rPr>
          <w:rFonts w:asciiTheme="minorHAnsi" w:eastAsiaTheme="majorEastAsia" w:hAnsiTheme="minorHAnsi" w:cstheme="majorEastAsia"/>
          <w:sz w:val="24"/>
          <w:szCs w:val="24"/>
        </w:rPr>
        <w:t xml:space="preserve"> function</w:t>
      </w:r>
      <w:r w:rsidR="00496E60">
        <w:rPr>
          <w:rFonts w:asciiTheme="minorHAnsi" w:eastAsiaTheme="majorEastAsia" w:hAnsiTheme="minorHAnsi" w:cstheme="majorEastAsia"/>
          <w:sz w:val="24"/>
          <w:szCs w:val="24"/>
        </w:rPr>
        <w:t xml:space="preserve"> and multiply with itself</w:t>
      </w:r>
      <w:r w:rsidR="00BA0895">
        <w:rPr>
          <w:rFonts w:asciiTheme="minorHAnsi" w:eastAsiaTheme="majorEastAsia" w:hAnsiTheme="minorHAnsi" w:cstheme="majorEastAsia"/>
          <w:sz w:val="24"/>
          <w:szCs w:val="24"/>
        </w:rPr>
        <w:t xml:space="preserve">, as we know area of a square is </w:t>
      </w:r>
      <m:oMath>
        <m:sSup>
          <m:sSupPr>
            <m:ctrlPr>
              <w:rPr>
                <w:rFonts w:ascii="Cambria Math" w:eastAsiaTheme="majorEastAsia" w:hAnsi="Cambria Math" w:cstheme="maj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2</m:t>
            </m:r>
          </m:sup>
        </m:sSup>
      </m:oMath>
      <w:r w:rsidR="00496E60">
        <w:rPr>
          <w:rFonts w:asciiTheme="minorHAnsi" w:eastAsiaTheme="majorEastAsia" w:hAnsiTheme="minorHAnsi" w:cstheme="majorEastAsia"/>
          <w:sz w:val="24"/>
          <w:szCs w:val="24"/>
        </w:rPr>
        <w:t>.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And after that</w:t>
      </w:r>
      <w:r w:rsidR="00496E60">
        <w:rPr>
          <w:rFonts w:asciiTheme="minorHAnsi" w:eastAsiaTheme="majorEastAsia" w:hAnsiTheme="minorHAnsi" w:cstheme="majorEastAsia"/>
          <w:sz w:val="24"/>
          <w:szCs w:val="24"/>
        </w:rPr>
        <w:t xml:space="preserve"> we can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show the </w:t>
      </w:r>
      <w:r w:rsidR="00496E60">
        <w:rPr>
          <w:rFonts w:asciiTheme="minorHAnsi" w:eastAsiaTheme="majorEastAsia" w:hAnsiTheme="minorHAnsi" w:cstheme="majorEastAsia"/>
          <w:sz w:val="24"/>
          <w:szCs w:val="24"/>
        </w:rPr>
        <w:t>area of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327F8F">
        <w:rPr>
          <w:rFonts w:asciiTheme="minorHAnsi" w:eastAsiaTheme="majorEastAsia" w:hAnsiTheme="minorHAnsi" w:cstheme="majorEastAsia"/>
          <w:sz w:val="24"/>
          <w:szCs w:val="24"/>
        </w:rPr>
        <w:t>the square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using</w:t>
      </w:r>
      <w:r w:rsidR="00467C87">
        <w:rPr>
          <w:rFonts w:asciiTheme="minorHAnsi" w:eastAsiaTheme="majorEastAsia" w:hAnsiTheme="minorHAnsi" w:cstheme="majorEastAsia"/>
          <w:sz w:val="24"/>
          <w:szCs w:val="24"/>
        </w:rPr>
        <w:t xml:space="preserve"> “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467C87">
        <w:rPr>
          <w:rFonts w:asciiTheme="minorHAnsi" w:eastAsiaTheme="majorEastAsia" w:hAnsiTheme="minorHAnsi" w:cstheme="majorEastAsia"/>
          <w:sz w:val="24"/>
          <w:szCs w:val="24"/>
        </w:rPr>
        <w:t>”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function.</w:t>
      </w:r>
    </w:p>
    <w:p w:rsidR="002806AE" w:rsidRDefault="002806AE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Pr="00467C87" w:rsidRDefault="002806AE" w:rsidP="0063171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2: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</w:t>
      </w:r>
      <w:r w:rsidR="003F1922"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="00761537"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°Celsius and convert it into °Fahrenheit.</w:t>
      </w:r>
    </w:p>
    <w:p w:rsidR="00C360C9" w:rsidRDefault="00FF7242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At first, we declare three variables</w:t>
      </w:r>
      <w:r w:rsidR="00A640D1">
        <w:rPr>
          <w:rFonts w:asciiTheme="minorHAnsi" w:eastAsiaTheme="majorEastAsia" w:hAnsiTheme="minorHAnsi" w:cstheme="majorEastAsia"/>
          <w:sz w:val="24"/>
          <w:szCs w:val="24"/>
        </w:rPr>
        <w:t xml:space="preserve"> C, F, Result -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using float function because the result can be decimal.</w:t>
      </w:r>
      <w:r w:rsidR="00A640D1">
        <w:rPr>
          <w:rFonts w:asciiTheme="minorHAnsi" w:eastAsiaTheme="majorEastAsia" w:hAnsiTheme="minorHAnsi" w:cstheme="majorEastAsia"/>
          <w:sz w:val="24"/>
          <w:szCs w:val="24"/>
        </w:rPr>
        <w:t xml:space="preserve"> Then we take the user input in Celsius scale using </w:t>
      </w:r>
      <w:proofErr w:type="spellStart"/>
      <w:r w:rsidR="00A640D1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A640D1">
        <w:rPr>
          <w:rFonts w:asciiTheme="minorHAnsi" w:eastAsiaTheme="majorEastAsia" w:hAnsiTheme="minorHAnsi" w:cstheme="majorEastAsia"/>
          <w:sz w:val="24"/>
          <w:szCs w:val="24"/>
        </w:rPr>
        <w:t xml:space="preserve"> function. </w:t>
      </w:r>
      <w:r w:rsidR="003C7009">
        <w:rPr>
          <w:rFonts w:asciiTheme="minorHAnsi" w:eastAsiaTheme="majorEastAsia" w:hAnsiTheme="minorHAnsi" w:cstheme="majorEastAsia"/>
          <w:sz w:val="24"/>
          <w:szCs w:val="24"/>
        </w:rPr>
        <w:t>Now, we can write</w:t>
      </w:r>
      <w:r w:rsidR="00E41253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theme="majorEastAsia"/>
            <w:sz w:val="24"/>
            <w:szCs w:val="24"/>
          </w:rPr>
          <m:t>F=</m:t>
        </m:r>
        <m:f>
          <m:fPr>
            <m:ctrlPr>
              <w:rPr>
                <w:rFonts w:ascii="Cambria Math" w:eastAsiaTheme="majorEastAsia" w:hAnsi="Cambria Math" w:cstheme="maj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9C+160</m:t>
            </m:r>
          </m:num>
          <m:den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5</m:t>
            </m:r>
          </m:den>
        </m:f>
        <m:r>
          <w:rPr>
            <w:rFonts w:ascii="Cambria Math" w:eastAsiaTheme="majorEastAsia" w:hAnsi="Cambria Math" w:cstheme="majorEastAsia"/>
            <w:sz w:val="24"/>
            <w:szCs w:val="24"/>
          </w:rPr>
          <m:t xml:space="preserve"> </m:t>
        </m:r>
      </m:oMath>
      <w:r w:rsidR="003C7009">
        <w:rPr>
          <w:rFonts w:asciiTheme="minorHAnsi" w:eastAsiaTheme="majorEastAsia" w:hAnsiTheme="minorHAnsi" w:cstheme="majorEastAsia"/>
          <w:sz w:val="24"/>
          <w:szCs w:val="24"/>
        </w:rPr>
        <w:t xml:space="preserve"> th</w:t>
      </w:r>
      <w:r w:rsidR="00E41253">
        <w:rPr>
          <w:rFonts w:asciiTheme="minorHAnsi" w:eastAsiaTheme="majorEastAsia" w:hAnsiTheme="minorHAnsi" w:cstheme="majorEastAsia"/>
          <w:sz w:val="24"/>
          <w:szCs w:val="24"/>
        </w:rPr>
        <w:t>is</w:t>
      </w:r>
      <w:r w:rsidR="003C7009">
        <w:rPr>
          <w:rFonts w:asciiTheme="minorHAnsi" w:eastAsiaTheme="majorEastAsia" w:hAnsiTheme="minorHAnsi" w:cstheme="majorEastAsia"/>
          <w:sz w:val="24"/>
          <w:szCs w:val="24"/>
        </w:rPr>
        <w:t xml:space="preserve"> equation to show result in Fahrenheit scale</w:t>
      </w:r>
      <w:r w:rsidR="00E41253">
        <w:rPr>
          <w:rFonts w:asciiTheme="minorHAnsi" w:eastAsiaTheme="majorEastAsia" w:hAnsiTheme="minorHAnsi" w:cstheme="majorEastAsia"/>
          <w:sz w:val="24"/>
          <w:szCs w:val="24"/>
        </w:rPr>
        <w:t>. Lastly, we can show result</w:t>
      </w:r>
      <w:r w:rsidR="00C360C9">
        <w:rPr>
          <w:rFonts w:asciiTheme="minorHAnsi" w:eastAsiaTheme="majorEastAsia" w:hAnsiTheme="minorHAnsi" w:cstheme="majorEastAsia"/>
          <w:sz w:val="24"/>
          <w:szCs w:val="24"/>
        </w:rPr>
        <w:t xml:space="preserve"> in Fahrenheit scale</w:t>
      </w:r>
      <w:r w:rsidR="00B02928">
        <w:rPr>
          <w:rFonts w:asciiTheme="minorHAnsi" w:eastAsiaTheme="majorEastAsia" w:hAnsiTheme="minorHAnsi" w:cstheme="majorEastAsia"/>
          <w:sz w:val="24"/>
          <w:szCs w:val="24"/>
        </w:rPr>
        <w:t xml:space="preserve"> for </w:t>
      </w:r>
      <w:r w:rsidR="00C360C9">
        <w:rPr>
          <w:rFonts w:asciiTheme="minorHAnsi" w:eastAsiaTheme="majorEastAsia" w:hAnsiTheme="minorHAnsi" w:cstheme="majorEastAsia"/>
          <w:sz w:val="24"/>
          <w:szCs w:val="24"/>
        </w:rPr>
        <w:t xml:space="preserve">example: </w:t>
      </w:r>
      <m:oMath>
        <m:r>
          <w:rPr>
            <w:rFonts w:ascii="Cambria Math" w:eastAsiaTheme="majorEastAsia" w:hAnsi="Cambria Math" w:cstheme="majorEastAsia"/>
            <w:sz w:val="24"/>
            <w:szCs w:val="24"/>
          </w:rPr>
          <m:t xml:space="preserve">42°C→107.599998°F </m:t>
        </m:r>
      </m:oMath>
      <w:r w:rsidR="00B02928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2806AE" w:rsidRDefault="002806AE" w:rsidP="00631717">
      <w:pPr>
        <w:spacing w:line="352" w:lineRule="exact"/>
        <w:jc w:val="both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B36407" w:rsidRPr="00467C87" w:rsidRDefault="00B36407" w:rsidP="0063171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3: </w:t>
      </w:r>
      <w:r w:rsidR="003F1922"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="00761537"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Fahrenheit(°F) and convert it into Celsius(°C).</w:t>
      </w:r>
    </w:p>
    <w:p w:rsidR="00BA5EDF" w:rsidRDefault="00BA5EDF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Just like Problem 3, we declare three variables C, F, Result - using float function because the result can be decimal. Then we take the user input in </w:t>
      </w:r>
      <w:r w:rsidR="00922E27">
        <w:rPr>
          <w:rFonts w:asciiTheme="minorHAnsi" w:eastAsiaTheme="majorEastAsia" w:hAnsiTheme="minorHAnsi" w:cstheme="majorEastAsia"/>
          <w:sz w:val="24"/>
          <w:szCs w:val="24"/>
        </w:rPr>
        <w:t>Fahrenheit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scale using 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 xml:space="preserve"> function. Now, we can write </w:t>
      </w:r>
      <m:oMath>
        <m:r>
          <w:rPr>
            <w:rFonts w:ascii="Cambria Math" w:eastAsiaTheme="majorEastAsia" w:hAnsi="Cambria Math" w:cstheme="majorEastAsia"/>
            <w:sz w:val="24"/>
            <w:szCs w:val="24"/>
          </w:rPr>
          <m:t>C=</m:t>
        </m:r>
        <m:f>
          <m:fPr>
            <m:ctrlPr>
              <w:rPr>
                <w:rFonts w:ascii="Cambria Math" w:eastAsiaTheme="majorEastAsia" w:hAnsi="Cambria Math" w:cstheme="maj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F-32</m:t>
            </m:r>
          </m:num>
          <m:den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1.8</m:t>
            </m:r>
          </m:den>
        </m:f>
        <m:r>
          <w:rPr>
            <w:rFonts w:ascii="Cambria Math" w:eastAsiaTheme="majorEastAsia" w:hAnsi="Cambria Math" w:cstheme="majorEastAsia"/>
            <w:sz w:val="24"/>
            <w:szCs w:val="24"/>
          </w:rPr>
          <m:t xml:space="preserve"> </m:t>
        </m:r>
      </m:oMath>
      <w:r>
        <w:rPr>
          <w:rFonts w:asciiTheme="minorHAnsi" w:eastAsiaTheme="majorEastAsia" w:hAnsiTheme="minorHAnsi" w:cstheme="majorEastAsia"/>
          <w:sz w:val="24"/>
          <w:szCs w:val="24"/>
        </w:rPr>
        <w:t xml:space="preserve"> this equation to show result in</w:t>
      </w:r>
      <w:r w:rsidR="002E733B">
        <w:rPr>
          <w:rFonts w:asciiTheme="minorHAnsi" w:eastAsiaTheme="majorEastAsia" w:hAnsiTheme="minorHAnsi" w:cstheme="majorEastAsia"/>
          <w:sz w:val="24"/>
          <w:szCs w:val="24"/>
        </w:rPr>
        <w:t xml:space="preserve"> Celsius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scale. Lastly, we can show result in </w:t>
      </w:r>
      <w:r w:rsidR="002E733B">
        <w:rPr>
          <w:rFonts w:asciiTheme="minorHAnsi" w:eastAsiaTheme="majorEastAsia" w:hAnsiTheme="minorHAnsi" w:cstheme="majorEastAsia"/>
          <w:sz w:val="24"/>
          <w:szCs w:val="24"/>
        </w:rPr>
        <w:t>Celsius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scale</w:t>
      </w:r>
      <w:r w:rsidR="002E733B">
        <w:rPr>
          <w:rFonts w:asciiTheme="minorHAnsi" w:eastAsiaTheme="majorEastAsia" w:hAnsiTheme="minorHAnsi" w:cstheme="majorEastAsia"/>
          <w:sz w:val="24"/>
          <w:szCs w:val="24"/>
        </w:rPr>
        <w:t xml:space="preserve"> for </w:t>
      </w:r>
      <w:r>
        <w:rPr>
          <w:rFonts w:asciiTheme="minorHAnsi" w:eastAsiaTheme="majorEastAsia" w:hAnsiTheme="minorHAnsi" w:cstheme="majorEastAsia"/>
          <w:sz w:val="24"/>
          <w:szCs w:val="24"/>
        </w:rPr>
        <w:t>example:</w:t>
      </w:r>
      <w:r w:rsidR="00174571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theme="majorEastAsia"/>
            <w:sz w:val="24"/>
            <w:szCs w:val="24"/>
          </w:rPr>
          <m:t>98°F→36.666668°C</m:t>
        </m:r>
      </m:oMath>
      <w:r w:rsidR="00F31FDC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B36407" w:rsidRDefault="00B36407" w:rsidP="00631717">
      <w:pPr>
        <w:spacing w:line="352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:rsidR="00B36407" w:rsidRPr="00467C87" w:rsidRDefault="00B36407" w:rsidP="0063171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</w:t>
      </w:r>
      <w:r w:rsidR="001031E2" w:rsidRPr="00467C87">
        <w:rPr>
          <w:rFonts w:asciiTheme="minorHAnsi" w:eastAsiaTheme="majorEastAsia" w:hAnsiTheme="minorHAnsi" w:cstheme="majorEastAsia"/>
          <w:i/>
          <w:sz w:val="24"/>
          <w:szCs w:val="24"/>
        </w:rPr>
        <w:t>4</w:t>
      </w: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:</w:t>
      </w:r>
      <w:r w:rsidR="003F1922">
        <w:rPr>
          <w:rFonts w:asciiTheme="minorHAnsi" w:eastAsiaTheme="majorEastAsia" w:hAnsiTheme="minorHAnsi" w:cstheme="majorEastAsia"/>
          <w:i/>
          <w:sz w:val="24"/>
          <w:szCs w:val="24"/>
        </w:rPr>
        <w:t xml:space="preserve"> M</w:t>
      </w:r>
      <w:r w:rsidR="003F1922" w:rsidRPr="003F1922">
        <w:rPr>
          <w:rFonts w:asciiTheme="minorHAnsi" w:eastAsiaTheme="majorEastAsia" w:hAnsiTheme="minorHAnsi" w:cstheme="majorEastAsia"/>
          <w:i/>
          <w:sz w:val="24"/>
          <w:szCs w:val="24"/>
        </w:rPr>
        <w:t>arks of five subjects and calculate total and average marks.</w:t>
      </w:r>
    </w:p>
    <w:p w:rsidR="0015721A" w:rsidRDefault="00F31FDC" w:rsidP="00631717">
      <w:pPr>
        <w:spacing w:line="352" w:lineRule="exact"/>
        <w:jc w:val="both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  <w:r>
        <w:rPr>
          <w:rFonts w:asciiTheme="minorHAnsi" w:eastAsiaTheme="majorEastAsia" w:hAnsiTheme="minorHAnsi" w:cstheme="majorEastAsia"/>
          <w:color w:val="333333"/>
          <w:sz w:val="24"/>
          <w:szCs w:val="24"/>
        </w:rPr>
        <w:tab/>
        <w:t xml:space="preserve">Firstly, we declare </w:t>
      </w:r>
      <w:r w:rsidR="006E6FE6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required variables for the subjects as well as for total marks and average marks using float function as the results can be in decimal numbers. </w:t>
      </w:r>
      <w:r w:rsidR="00CA7B90">
        <w:rPr>
          <w:rFonts w:asciiTheme="minorHAnsi" w:eastAsiaTheme="majorEastAsia" w:hAnsiTheme="minorHAnsi" w:cstheme="majorEastAsia"/>
          <w:color w:val="333333"/>
          <w:sz w:val="24"/>
          <w:szCs w:val="24"/>
        </w:rPr>
        <w:t>We take 5 individual subject marks as input for each of the subjects from user</w:t>
      </w:r>
      <w:r w:rsidR="006E6FE6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</w:t>
      </w:r>
      <w:r w:rsidR="00CA7B90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with the help of </w:t>
      </w:r>
      <w:proofErr w:type="spellStart"/>
      <w:r w:rsidR="00CA7B90">
        <w:rPr>
          <w:rFonts w:asciiTheme="minorHAnsi" w:eastAsiaTheme="majorEastAsia" w:hAnsiTheme="minorHAnsi" w:cstheme="majorEastAsia"/>
          <w:color w:val="333333"/>
          <w:sz w:val="24"/>
          <w:szCs w:val="24"/>
        </w:rPr>
        <w:t>scanf</w:t>
      </w:r>
      <w:proofErr w:type="spellEnd"/>
      <w:r w:rsidR="00CA7B90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function. Then </w:t>
      </w:r>
      <w:r w:rsidR="00E94AE5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we get the total marks for 5 subjects and show the result using </w:t>
      </w:r>
      <w:proofErr w:type="spellStart"/>
      <w:r w:rsidR="00E94AE5">
        <w:rPr>
          <w:rFonts w:asciiTheme="minorHAnsi" w:eastAsiaTheme="majorEastAsia" w:hAnsiTheme="minorHAnsi" w:cstheme="majorEastAsia"/>
          <w:color w:val="333333"/>
          <w:sz w:val="24"/>
          <w:szCs w:val="24"/>
        </w:rPr>
        <w:t>printf</w:t>
      </w:r>
      <w:proofErr w:type="spellEnd"/>
      <w:r w:rsidR="00E94AE5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function. Then we take the total marks and divide it by 5</w:t>
      </w:r>
      <w:r w:rsidR="008C28B0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, the number of subjects for the average value. Lastly, we get the average marks of the subjects using </w:t>
      </w:r>
      <w:proofErr w:type="spellStart"/>
      <w:r w:rsidR="008C28B0">
        <w:rPr>
          <w:rFonts w:asciiTheme="minorHAnsi" w:eastAsiaTheme="majorEastAsia" w:hAnsiTheme="minorHAnsi" w:cstheme="majorEastAsia"/>
          <w:color w:val="333333"/>
          <w:sz w:val="24"/>
          <w:szCs w:val="24"/>
        </w:rPr>
        <w:t>printf</w:t>
      </w:r>
      <w:proofErr w:type="spellEnd"/>
      <w:r w:rsidR="008C28B0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 function.</w:t>
      </w:r>
    </w:p>
    <w:p w:rsidR="00B36407" w:rsidRDefault="00B36407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:rsidR="002806AE" w:rsidRDefault="002806AE" w:rsidP="00631717">
      <w:pPr>
        <w:numPr>
          <w:ilvl w:val="0"/>
          <w:numId w:val="2"/>
        </w:numPr>
        <w:tabs>
          <w:tab w:val="left" w:pos="240"/>
        </w:tabs>
        <w:spacing w:line="0" w:lineRule="atLeast"/>
        <w:ind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lastRenderedPageBreak/>
        <w:t>IMPLEMENTATION</w:t>
      </w:r>
    </w:p>
    <w:p w:rsidR="002806AE" w:rsidRDefault="002806AE" w:rsidP="00631717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1: 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Area of a Square, take length of one side as user input.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2: 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°Celsius and convert it into °Fahrenheit.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3: 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Fahrenheit(°F) and convert it into Celsius(°C).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4: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 xml:space="preserve"> M</w:t>
      </w:r>
      <w:r w:rsidRPr="003F1922">
        <w:rPr>
          <w:rFonts w:asciiTheme="minorHAnsi" w:eastAsiaTheme="majorEastAsia" w:hAnsiTheme="minorHAnsi" w:cstheme="majorEastAsia"/>
          <w:i/>
          <w:sz w:val="24"/>
          <w:szCs w:val="24"/>
        </w:rPr>
        <w:t>arks of five subjects and calculate total and average marks.</w:t>
      </w:r>
    </w:p>
    <w:p w:rsidR="002806AE" w:rsidRDefault="002806AE" w:rsidP="00631717">
      <w:pPr>
        <w:spacing w:line="352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numPr>
          <w:ilvl w:val="0"/>
          <w:numId w:val="3"/>
        </w:numPr>
        <w:tabs>
          <w:tab w:val="left" w:pos="240"/>
        </w:tabs>
        <w:spacing w:line="0" w:lineRule="atLeast"/>
        <w:ind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TEST RESULT</w:t>
      </w:r>
    </w:p>
    <w:p w:rsidR="002806AE" w:rsidRDefault="002806AE" w:rsidP="00631717">
      <w:pPr>
        <w:tabs>
          <w:tab w:val="left" w:pos="240"/>
        </w:tabs>
        <w:spacing w:line="0" w:lineRule="atLeast"/>
        <w:rPr>
          <w:rFonts w:asciiTheme="minorHAnsi" w:eastAsiaTheme="majorEastAsia" w:hAnsiTheme="minorHAnsi" w:cstheme="majorEastAsia"/>
          <w:b/>
          <w:sz w:val="24"/>
          <w:szCs w:val="24"/>
        </w:rPr>
      </w:pP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1: 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Area of a Square, take length of one side as user input.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2: 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°Celsius and convert it into °Fahrenheit.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 xml:space="preserve">Problem 3: 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>T</w:t>
      </w:r>
      <w:r w:rsidRPr="00761537">
        <w:rPr>
          <w:rFonts w:asciiTheme="minorHAnsi" w:eastAsiaTheme="majorEastAsia" w:hAnsiTheme="minorHAnsi" w:cstheme="majorEastAsia"/>
          <w:i/>
          <w:sz w:val="24"/>
          <w:szCs w:val="24"/>
        </w:rPr>
        <w:t>emperature in Fahrenheit(°F) and convert it into Celsius(°C).</w:t>
      </w:r>
    </w:p>
    <w:p w:rsidR="002164A7" w:rsidRPr="00467C87" w:rsidRDefault="002164A7" w:rsidP="002164A7">
      <w:pPr>
        <w:spacing w:line="352" w:lineRule="exact"/>
        <w:jc w:val="both"/>
        <w:rPr>
          <w:rFonts w:asciiTheme="minorHAnsi" w:eastAsiaTheme="majorEastAsia" w:hAnsiTheme="minorHAnsi" w:cstheme="majorEastAsia"/>
          <w:i/>
          <w:sz w:val="24"/>
          <w:szCs w:val="24"/>
        </w:rPr>
      </w:pPr>
      <w:r w:rsidRPr="00467C87">
        <w:rPr>
          <w:rFonts w:asciiTheme="minorHAnsi" w:eastAsiaTheme="majorEastAsia" w:hAnsiTheme="minorHAnsi" w:cstheme="majorEastAsia"/>
          <w:i/>
          <w:sz w:val="24"/>
          <w:szCs w:val="24"/>
        </w:rPr>
        <w:t>Problem 4:</w:t>
      </w:r>
      <w:r>
        <w:rPr>
          <w:rFonts w:asciiTheme="minorHAnsi" w:eastAsiaTheme="majorEastAsia" w:hAnsiTheme="minorHAnsi" w:cstheme="majorEastAsia"/>
          <w:i/>
          <w:sz w:val="24"/>
          <w:szCs w:val="24"/>
        </w:rPr>
        <w:t xml:space="preserve"> M</w:t>
      </w:r>
      <w:r w:rsidRPr="003F1922">
        <w:rPr>
          <w:rFonts w:asciiTheme="minorHAnsi" w:eastAsiaTheme="majorEastAsia" w:hAnsiTheme="minorHAnsi" w:cstheme="majorEastAsia"/>
          <w:i/>
          <w:sz w:val="24"/>
          <w:szCs w:val="24"/>
        </w:rPr>
        <w:t>arks of five subjects and calculate total and average marks.</w:t>
      </w:r>
    </w:p>
    <w:p w:rsidR="002806AE" w:rsidRDefault="002806AE" w:rsidP="00631717">
      <w:pPr>
        <w:rPr>
          <w:rFonts w:asciiTheme="minorHAnsi" w:eastAsiaTheme="majorEastAsia" w:hAnsiTheme="minorHAnsi" w:cstheme="majorEastAsia"/>
          <w:sz w:val="24"/>
          <w:szCs w:val="24"/>
        </w:rPr>
      </w:pPr>
    </w:p>
    <w:p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  <w:bookmarkStart w:id="0" w:name="_GoBack"/>
      <w:bookmarkEnd w:id="0"/>
    </w:p>
    <w:p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:rsidR="002806AE" w:rsidRDefault="002806AE" w:rsidP="00631717">
      <w:pPr>
        <w:numPr>
          <w:ilvl w:val="0"/>
          <w:numId w:val="4"/>
        </w:numPr>
        <w:tabs>
          <w:tab w:val="left" w:pos="240"/>
        </w:tabs>
        <w:spacing w:line="0" w:lineRule="atLeast"/>
        <w:ind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 xml:space="preserve">ANALYSIS AND DISCUSSION </w:t>
      </w:r>
    </w:p>
    <w:p w:rsidR="002806AE" w:rsidRDefault="002806AE" w:rsidP="00631717">
      <w:pPr>
        <w:spacing w:line="0" w:lineRule="atLeast"/>
        <w:rPr>
          <w:rFonts w:asciiTheme="minorHAnsi" w:eastAsiaTheme="majorEastAsia" w:hAnsiTheme="minorHAnsi" w:cstheme="majorEastAsia"/>
          <w:sz w:val="24"/>
          <w:szCs w:val="24"/>
        </w:rPr>
      </w:pPr>
    </w:p>
    <w:p w:rsidR="00D36924" w:rsidRDefault="00D36924" w:rsidP="00E132D2">
      <w:pPr>
        <w:numPr>
          <w:ilvl w:val="0"/>
          <w:numId w:val="8"/>
        </w:numPr>
        <w:tabs>
          <w:tab w:val="left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In first problem of</w:t>
      </w:r>
      <w:r w:rsidR="00A458A3">
        <w:rPr>
          <w:rFonts w:asciiTheme="minorHAnsi" w:eastAsiaTheme="majorEastAsia" w:hAnsiTheme="minorHAnsi" w:cstheme="majorEastAsia"/>
          <w:sz w:val="24"/>
          <w:szCs w:val="24"/>
        </w:rPr>
        <w:t xml:space="preserve"> determining the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4D221D">
        <w:rPr>
          <w:rFonts w:asciiTheme="minorHAnsi" w:eastAsiaTheme="majorEastAsia" w:hAnsiTheme="minorHAnsi" w:cstheme="majorEastAsia"/>
          <w:sz w:val="24"/>
          <w:szCs w:val="24"/>
        </w:rPr>
        <w:t>area of a square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EastAsi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theme="majorEastAsia"/>
                <w:sz w:val="24"/>
                <w:szCs w:val="24"/>
              </w:rPr>
              <m:t>2</m:t>
            </m:r>
          </m:sup>
        </m:sSup>
      </m:oMath>
      <w:r>
        <w:rPr>
          <w:rFonts w:asciiTheme="minorHAnsi" w:eastAsiaTheme="majorEastAsia" w:hAnsiTheme="minorHAnsi" w:cstheme="majorEastAsia"/>
          <w:sz w:val="24"/>
          <w:szCs w:val="24"/>
        </w:rPr>
        <w:t xml:space="preserve"> we get the </w:t>
      </w:r>
      <w:r w:rsidR="00A458A3">
        <w:rPr>
          <w:rFonts w:asciiTheme="minorHAnsi" w:eastAsiaTheme="majorEastAsia" w:hAnsiTheme="minorHAnsi" w:cstheme="majorEastAsia"/>
          <w:sz w:val="24"/>
          <w:szCs w:val="24"/>
        </w:rPr>
        <w:t>area result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. </w:t>
      </w:r>
      <w:r w:rsidR="007A04FC">
        <w:rPr>
          <w:rFonts w:asciiTheme="minorHAnsi" w:eastAsiaTheme="majorEastAsia" w:hAnsiTheme="minorHAnsi" w:cstheme="majorEastAsia"/>
          <w:sz w:val="24"/>
          <w:szCs w:val="24"/>
        </w:rPr>
        <w:t>I</w:t>
      </w:r>
      <w:r>
        <w:rPr>
          <w:rFonts w:asciiTheme="minorHAnsi" w:eastAsiaTheme="majorEastAsia" w:hAnsiTheme="minorHAnsi" w:cstheme="majorEastAsia"/>
          <w:sz w:val="24"/>
          <w:szCs w:val="24"/>
        </w:rPr>
        <w:t>n</w:t>
      </w:r>
      <w:r w:rsidR="007A04FC">
        <w:rPr>
          <w:rFonts w:asciiTheme="minorHAnsi" w:eastAsiaTheme="majorEastAsia" w:hAnsiTheme="minorHAnsi" w:cstheme="majorEastAsia"/>
          <w:sz w:val="24"/>
          <w:szCs w:val="24"/>
        </w:rPr>
        <w:t xml:space="preserve"> second and third problem, the procedure is very much similar</w:t>
      </w:r>
      <w:r w:rsidR="00356DBF">
        <w:rPr>
          <w:rFonts w:asciiTheme="minorHAnsi" w:eastAsiaTheme="majorEastAsia" w:hAnsiTheme="minorHAnsi" w:cstheme="majorEastAsia"/>
          <w:sz w:val="24"/>
          <w:szCs w:val="24"/>
        </w:rPr>
        <w:t xml:space="preserve"> to each other</w:t>
      </w:r>
      <w:r w:rsidR="007A04FC">
        <w:rPr>
          <w:rFonts w:asciiTheme="minorHAnsi" w:eastAsiaTheme="majorEastAsia" w:hAnsiTheme="minorHAnsi" w:cstheme="majorEastAsia"/>
          <w:sz w:val="24"/>
          <w:szCs w:val="24"/>
        </w:rPr>
        <w:t xml:space="preserve"> as it is an </w:t>
      </w:r>
      <w:r w:rsidR="00356DBF">
        <w:rPr>
          <w:rFonts w:asciiTheme="minorHAnsi" w:eastAsiaTheme="majorEastAsia" w:hAnsiTheme="minorHAnsi" w:cstheme="majorEastAsia"/>
          <w:sz w:val="24"/>
          <w:szCs w:val="24"/>
        </w:rPr>
        <w:t>equation solving problem where we put Celsius value to get Fahrenheit value and vice-versa.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356DBF">
        <w:rPr>
          <w:rFonts w:asciiTheme="minorHAnsi" w:eastAsiaTheme="majorEastAsia" w:hAnsiTheme="minorHAnsi" w:cstheme="majorEastAsia"/>
          <w:sz w:val="24"/>
          <w:szCs w:val="24"/>
        </w:rPr>
        <w:t xml:space="preserve">The </w:t>
      </w:r>
      <w:r w:rsidR="0026343A">
        <w:rPr>
          <w:rFonts w:asciiTheme="minorHAnsi" w:eastAsiaTheme="majorEastAsia" w:hAnsiTheme="minorHAnsi" w:cstheme="majorEastAsia"/>
          <w:sz w:val="24"/>
          <w:szCs w:val="24"/>
        </w:rPr>
        <w:t>fourth</w:t>
      </w:r>
      <w:r w:rsidR="00356DBF">
        <w:rPr>
          <w:rFonts w:asciiTheme="minorHAnsi" w:eastAsiaTheme="majorEastAsia" w:hAnsiTheme="minorHAnsi" w:cstheme="majorEastAsia"/>
          <w:sz w:val="24"/>
          <w:szCs w:val="24"/>
        </w:rPr>
        <w:t xml:space="preserve"> and last problem is</w:t>
      </w:r>
      <w:r w:rsidR="00F01117">
        <w:rPr>
          <w:rFonts w:asciiTheme="minorHAnsi" w:eastAsiaTheme="majorEastAsia" w:hAnsiTheme="minorHAnsi" w:cstheme="majorEastAsia"/>
          <w:sz w:val="24"/>
          <w:szCs w:val="24"/>
        </w:rPr>
        <w:t xml:space="preserve"> nothing much but of summation of five different value and dividing them with the number of </w:t>
      </w:r>
      <w:proofErr w:type="gramStart"/>
      <w:r w:rsidR="00F01117">
        <w:rPr>
          <w:rFonts w:asciiTheme="minorHAnsi" w:eastAsiaTheme="majorEastAsia" w:hAnsiTheme="minorHAnsi" w:cstheme="majorEastAsia"/>
          <w:sz w:val="24"/>
          <w:szCs w:val="24"/>
        </w:rPr>
        <w:t>value</w:t>
      </w:r>
      <w:proofErr w:type="gramEnd"/>
      <w:r w:rsidR="00F01117">
        <w:rPr>
          <w:rFonts w:asciiTheme="minorHAnsi" w:eastAsiaTheme="majorEastAsia" w:hAnsiTheme="minorHAnsi" w:cstheme="majorEastAsia"/>
          <w:sz w:val="24"/>
          <w:szCs w:val="24"/>
        </w:rPr>
        <w:t xml:space="preserve"> which gives us the total marks of the subjects and average </w:t>
      </w:r>
      <w:r w:rsidR="00F66F78">
        <w:rPr>
          <w:rFonts w:asciiTheme="minorHAnsi" w:eastAsiaTheme="majorEastAsia" w:hAnsiTheme="minorHAnsi" w:cstheme="majorEastAsia"/>
          <w:sz w:val="24"/>
          <w:szCs w:val="24"/>
        </w:rPr>
        <w:t>marks</w:t>
      </w:r>
      <w:r w:rsidR="00F01117">
        <w:rPr>
          <w:rFonts w:asciiTheme="minorHAnsi" w:eastAsiaTheme="majorEastAsia" w:hAnsiTheme="minorHAnsi" w:cstheme="majorEastAsia"/>
          <w:sz w:val="24"/>
          <w:szCs w:val="24"/>
        </w:rPr>
        <w:t xml:space="preserve"> for the </w:t>
      </w:r>
      <w:r w:rsidR="00F66F78">
        <w:rPr>
          <w:rFonts w:asciiTheme="minorHAnsi" w:eastAsiaTheme="majorEastAsia" w:hAnsiTheme="minorHAnsi" w:cstheme="majorEastAsia"/>
          <w:sz w:val="24"/>
          <w:szCs w:val="24"/>
        </w:rPr>
        <w:t>subjects.</w:t>
      </w:r>
    </w:p>
    <w:p w:rsidR="00D36924" w:rsidRDefault="00D36924" w:rsidP="00E132D2">
      <w:pPr>
        <w:numPr>
          <w:ilvl w:val="0"/>
          <w:numId w:val="8"/>
        </w:numPr>
        <w:tabs>
          <w:tab w:val="left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F66F78">
        <w:rPr>
          <w:rFonts w:asciiTheme="minorHAnsi" w:eastAsiaTheme="majorEastAsia" w:hAnsiTheme="minorHAnsi" w:cstheme="majorEastAsia"/>
          <w:sz w:val="24"/>
          <w:szCs w:val="24"/>
        </w:rPr>
        <w:t xml:space="preserve"> have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solve</w:t>
      </w:r>
      <w:r w:rsidR="00F66F78">
        <w:rPr>
          <w:rFonts w:asciiTheme="minorHAnsi" w:eastAsiaTheme="majorEastAsia" w:hAnsiTheme="minorHAnsi" w:cstheme="majorEastAsia"/>
          <w:sz w:val="24"/>
          <w:szCs w:val="24"/>
        </w:rPr>
        <w:t>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those problems using </w:t>
      </w:r>
      <w:proofErr w:type="spellStart"/>
      <w:r>
        <w:rPr>
          <w:rFonts w:asciiTheme="minorHAnsi" w:eastAsiaTheme="majorEastAsia" w:hAnsiTheme="minorHAnsi" w:cstheme="majorEastAsia"/>
          <w:sz w:val="24"/>
          <w:szCs w:val="24"/>
        </w:rPr>
        <w:t>CodeBlocks</w:t>
      </w:r>
      <w:proofErr w:type="spellEnd"/>
      <w:r>
        <w:rPr>
          <w:rFonts w:asciiTheme="minorHAnsi" w:eastAsiaTheme="majorEastAsia" w:hAnsiTheme="minorHAnsi" w:cstheme="majorEastAsia"/>
          <w:sz w:val="24"/>
          <w:szCs w:val="24"/>
        </w:rPr>
        <w:t xml:space="preserve"> IDE and there were no errors occurred. And we can successfully print the output of those problems.</w:t>
      </w:r>
    </w:p>
    <w:p w:rsidR="00D36924" w:rsidRDefault="00F66F78" w:rsidP="00E132D2">
      <w:pPr>
        <w:numPr>
          <w:ilvl w:val="0"/>
          <w:numId w:val="8"/>
        </w:numPr>
        <w:tabs>
          <w:tab w:val="left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have faced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26343A">
        <w:rPr>
          <w:rFonts w:asciiTheme="minorHAnsi" w:eastAsiaTheme="majorEastAsia" w:hAnsiTheme="minorHAnsi" w:cstheme="majorEastAsia"/>
          <w:sz w:val="24"/>
          <w:szCs w:val="24"/>
        </w:rPr>
        <w:t>little bit difficulty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while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Fahrenheit to Celsius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 in the equation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>showing the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 xml:space="preserve"> wrong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 result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s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but then we have passed errors and 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corrected our program and it gives correct result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C468E2" w:rsidRPr="00E1666D" w:rsidRDefault="00D36924" w:rsidP="00E132D2">
      <w:pPr>
        <w:numPr>
          <w:ilvl w:val="0"/>
          <w:numId w:val="8"/>
        </w:numPr>
        <w:tabs>
          <w:tab w:val="left" w:pos="425"/>
        </w:tabs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Solving these </w:t>
      </w:r>
      <w:r w:rsidR="00CE1184">
        <w:rPr>
          <w:rFonts w:asciiTheme="minorHAnsi" w:eastAsiaTheme="majorEastAsia" w:hAnsiTheme="minorHAnsi" w:cstheme="majorEastAsia"/>
          <w:sz w:val="24"/>
          <w:szCs w:val="24"/>
        </w:rPr>
        <w:t>4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problems, we have learned how to</w:t>
      </w:r>
      <w:r w:rsidR="00E1666D">
        <w:rPr>
          <w:rFonts w:asciiTheme="minorHAnsi" w:eastAsiaTheme="majorEastAsia" w:hAnsiTheme="minorHAnsi" w:cstheme="majorEastAsia"/>
          <w:sz w:val="24"/>
          <w:szCs w:val="24"/>
        </w:rPr>
        <w:t xml:space="preserve"> determine area by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add</w:t>
      </w:r>
      <w:r w:rsidR="00E1666D">
        <w:rPr>
          <w:rFonts w:asciiTheme="minorHAnsi" w:eastAsiaTheme="majorEastAsia" w:hAnsiTheme="minorHAnsi" w:cstheme="majorEastAsia"/>
          <w:sz w:val="24"/>
          <w:szCs w:val="24"/>
        </w:rPr>
        <w:t>ing</w:t>
      </w:r>
      <w:r>
        <w:rPr>
          <w:rFonts w:asciiTheme="minorHAnsi" w:eastAsiaTheme="majorEastAsia" w:hAnsiTheme="minorHAnsi" w:cstheme="majorEastAsia"/>
          <w:sz w:val="24"/>
          <w:szCs w:val="24"/>
        </w:rPr>
        <w:t>/multiply</w:t>
      </w:r>
      <w:r w:rsidR="00E1666D">
        <w:rPr>
          <w:rFonts w:asciiTheme="minorHAnsi" w:eastAsiaTheme="majorEastAsia" w:hAnsiTheme="minorHAnsi" w:cstheme="majorEastAsia"/>
          <w:sz w:val="24"/>
          <w:szCs w:val="24"/>
        </w:rPr>
        <w:t>ing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both any integer and floating number</w:t>
      </w:r>
      <w:r w:rsidR="001A5B9D">
        <w:rPr>
          <w:rFonts w:asciiTheme="minorHAnsi" w:eastAsiaTheme="majorEastAsia" w:hAnsiTheme="minorHAnsi" w:cstheme="majorEastAsia"/>
          <w:sz w:val="24"/>
          <w:szCs w:val="24"/>
        </w:rPr>
        <w:t xml:space="preserve"> and calculating average of numbers</w:t>
      </w:r>
      <w:r w:rsidR="00CE1184">
        <w:rPr>
          <w:rFonts w:asciiTheme="minorHAnsi" w:eastAsiaTheme="majorEastAsia" w:hAnsiTheme="minorHAnsi" w:cstheme="majorEastAsia"/>
          <w:sz w:val="24"/>
          <w:szCs w:val="24"/>
        </w:rPr>
        <w:t xml:space="preserve"> as well as solving algebraic equation</w:t>
      </w:r>
      <w:r w:rsidR="001A5B9D">
        <w:rPr>
          <w:rFonts w:asciiTheme="minorHAnsi" w:eastAsiaTheme="majorEastAsia" w:hAnsiTheme="minorHAnsi" w:cstheme="majorEastAsia"/>
          <w:sz w:val="24"/>
          <w:szCs w:val="24"/>
        </w:rPr>
        <w:t xml:space="preserve"> using C</w:t>
      </w:r>
      <w:r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:rsidR="00C468E2" w:rsidRPr="00C468E2" w:rsidRDefault="00C468E2" w:rsidP="00C468E2">
      <w:pPr>
        <w:numPr>
          <w:ilvl w:val="0"/>
          <w:numId w:val="4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SUMMARY</w:t>
      </w:r>
    </w:p>
    <w:p w:rsidR="00C468E2" w:rsidRDefault="00C468E2" w:rsidP="00C468E2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</w:p>
    <w:p w:rsidR="00C468E2" w:rsidRPr="00C468E2" w:rsidRDefault="00C468E2" w:rsidP="00C468E2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From the given experiments, we have learned the very basic implementation of C language in order to do some basic </w:t>
      </w:r>
      <w:r w:rsidR="00E1666D">
        <w:rPr>
          <w:rFonts w:asciiTheme="minorHAnsi" w:eastAsiaTheme="majorEastAsia" w:hAnsiTheme="minorHAnsi" w:cstheme="majorEastAsia"/>
          <w:sz w:val="24"/>
          <w:szCs w:val="24"/>
        </w:rPr>
        <w:t xml:space="preserve">calculation such as area of rectangle or square, </w:t>
      </w:r>
      <w:r w:rsidR="007C6429">
        <w:rPr>
          <w:rFonts w:asciiTheme="minorHAnsi" w:eastAsiaTheme="majorEastAsia" w:hAnsiTheme="minorHAnsi" w:cstheme="majorEastAsia"/>
          <w:sz w:val="24"/>
          <w:szCs w:val="24"/>
        </w:rPr>
        <w:t>conversion of temperature value</w:t>
      </w:r>
      <w:r w:rsidR="00E44609">
        <w:rPr>
          <w:rFonts w:asciiTheme="minorHAnsi" w:eastAsiaTheme="majorEastAsia" w:hAnsiTheme="minorHAnsi" w:cstheme="majorEastAsia"/>
          <w:sz w:val="24"/>
          <w:szCs w:val="24"/>
        </w:rPr>
        <w:t xml:space="preserve"> as algebraic expression</w:t>
      </w:r>
      <w:r w:rsidR="007C6429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and perform some basic </w:t>
      </w:r>
      <w:r w:rsidR="007C6429">
        <w:rPr>
          <w:rFonts w:asciiTheme="minorHAnsi" w:eastAsiaTheme="majorEastAsia" w:hAnsiTheme="minorHAnsi" w:cstheme="majorEastAsia"/>
          <w:sz w:val="24"/>
          <w:szCs w:val="24"/>
        </w:rPr>
        <w:t>summation and average</w:t>
      </w: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 calculation</w:t>
      </w:r>
      <w:r w:rsidR="00E44609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Pr="00C468E2">
        <w:rPr>
          <w:rFonts w:asciiTheme="minorHAnsi" w:eastAsiaTheme="majorEastAsia" w:hAnsiTheme="minorHAnsi" w:cstheme="majorEastAsia"/>
          <w:sz w:val="24"/>
          <w:szCs w:val="24"/>
        </w:rPr>
        <w:t>using “</w:t>
      </w:r>
      <w:proofErr w:type="spellStart"/>
      <w:r w:rsidRPr="00C468E2"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Pr="00C468E2">
        <w:rPr>
          <w:rFonts w:asciiTheme="minorHAnsi" w:eastAsiaTheme="majorEastAsia" w:hAnsiTheme="minorHAnsi" w:cstheme="majorEastAsia"/>
          <w:sz w:val="24"/>
          <w:szCs w:val="24"/>
        </w:rPr>
        <w:t>” function and “</w:t>
      </w:r>
      <w:proofErr w:type="spellStart"/>
      <w:r w:rsidRPr="00C468E2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Pr="00C468E2">
        <w:rPr>
          <w:rFonts w:asciiTheme="minorHAnsi" w:eastAsiaTheme="majorEastAsia" w:hAnsiTheme="minorHAnsi" w:cstheme="majorEastAsia"/>
          <w:sz w:val="24"/>
          <w:szCs w:val="24"/>
        </w:rPr>
        <w:t>” functions in C.</w:t>
      </w:r>
    </w:p>
    <w:p w:rsidR="00C468E2" w:rsidRPr="004D221D" w:rsidRDefault="00C468E2" w:rsidP="00C468E2">
      <w:pPr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sectPr w:rsidR="00C468E2" w:rsidRPr="004D221D" w:rsidSect="003A36E6">
      <w:pgSz w:w="12240" w:h="15840"/>
      <w:pgMar w:top="108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E3A4E7"/>
    <w:multiLevelType w:val="singleLevel"/>
    <w:tmpl w:val="BEE3A4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5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C264E66"/>
    <w:multiLevelType w:val="hybridMultilevel"/>
    <w:tmpl w:val="B338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01A3"/>
    <w:multiLevelType w:val="hybridMultilevel"/>
    <w:tmpl w:val="F4D41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964F4"/>
    <w:multiLevelType w:val="hybridMultilevel"/>
    <w:tmpl w:val="2C98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3203"/>
    <w:multiLevelType w:val="singleLevel"/>
    <w:tmpl w:val="7E7D320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E"/>
    <w:rsid w:val="00064414"/>
    <w:rsid w:val="00091908"/>
    <w:rsid w:val="000E45D1"/>
    <w:rsid w:val="001031E2"/>
    <w:rsid w:val="00134E99"/>
    <w:rsid w:val="0015721A"/>
    <w:rsid w:val="0016043B"/>
    <w:rsid w:val="00174571"/>
    <w:rsid w:val="001A5B9D"/>
    <w:rsid w:val="001C49E3"/>
    <w:rsid w:val="00215752"/>
    <w:rsid w:val="002164A7"/>
    <w:rsid w:val="00233744"/>
    <w:rsid w:val="0026343A"/>
    <w:rsid w:val="00272362"/>
    <w:rsid w:val="002806AE"/>
    <w:rsid w:val="00287983"/>
    <w:rsid w:val="002E733B"/>
    <w:rsid w:val="002F0973"/>
    <w:rsid w:val="003258A6"/>
    <w:rsid w:val="00327F8F"/>
    <w:rsid w:val="00356DBF"/>
    <w:rsid w:val="003A36E6"/>
    <w:rsid w:val="003C2E1C"/>
    <w:rsid w:val="003C7009"/>
    <w:rsid w:val="003E5D35"/>
    <w:rsid w:val="003F1922"/>
    <w:rsid w:val="00467C87"/>
    <w:rsid w:val="00496E60"/>
    <w:rsid w:val="004D221D"/>
    <w:rsid w:val="004E06C3"/>
    <w:rsid w:val="004F5CFB"/>
    <w:rsid w:val="00631717"/>
    <w:rsid w:val="0067176D"/>
    <w:rsid w:val="006772C3"/>
    <w:rsid w:val="006C24EC"/>
    <w:rsid w:val="006C4051"/>
    <w:rsid w:val="006E6FE6"/>
    <w:rsid w:val="00761537"/>
    <w:rsid w:val="007851D2"/>
    <w:rsid w:val="007A04FC"/>
    <w:rsid w:val="007A1DAA"/>
    <w:rsid w:val="007B5400"/>
    <w:rsid w:val="007C6429"/>
    <w:rsid w:val="00804840"/>
    <w:rsid w:val="008610D3"/>
    <w:rsid w:val="008A41DF"/>
    <w:rsid w:val="008C28B0"/>
    <w:rsid w:val="00922E27"/>
    <w:rsid w:val="00975F3C"/>
    <w:rsid w:val="009D21C0"/>
    <w:rsid w:val="009F2CF2"/>
    <w:rsid w:val="00A346F0"/>
    <w:rsid w:val="00A458A3"/>
    <w:rsid w:val="00A640D1"/>
    <w:rsid w:val="00A80E8E"/>
    <w:rsid w:val="00AB075C"/>
    <w:rsid w:val="00B02928"/>
    <w:rsid w:val="00B3144F"/>
    <w:rsid w:val="00B36407"/>
    <w:rsid w:val="00B54836"/>
    <w:rsid w:val="00B75A72"/>
    <w:rsid w:val="00BA0895"/>
    <w:rsid w:val="00BA5EDF"/>
    <w:rsid w:val="00C360C9"/>
    <w:rsid w:val="00C468E2"/>
    <w:rsid w:val="00CA7B90"/>
    <w:rsid w:val="00CB13BC"/>
    <w:rsid w:val="00CC1A8B"/>
    <w:rsid w:val="00CE1184"/>
    <w:rsid w:val="00D36924"/>
    <w:rsid w:val="00D774A6"/>
    <w:rsid w:val="00DD06CE"/>
    <w:rsid w:val="00DD2B57"/>
    <w:rsid w:val="00E132D2"/>
    <w:rsid w:val="00E1666D"/>
    <w:rsid w:val="00E41253"/>
    <w:rsid w:val="00E44609"/>
    <w:rsid w:val="00E44FEA"/>
    <w:rsid w:val="00E52058"/>
    <w:rsid w:val="00E62BE8"/>
    <w:rsid w:val="00E94AE5"/>
    <w:rsid w:val="00EE2F3E"/>
    <w:rsid w:val="00EE6483"/>
    <w:rsid w:val="00F01117"/>
    <w:rsid w:val="00F31FDC"/>
    <w:rsid w:val="00F66F78"/>
    <w:rsid w:val="00F7183E"/>
    <w:rsid w:val="00F97DB6"/>
    <w:rsid w:val="00FA4261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E4A"/>
  <w15:chartTrackingRefBased/>
  <w15:docId w15:val="{C300C232-000D-4F34-8A63-64175CA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8E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8</cp:revision>
  <dcterms:created xsi:type="dcterms:W3CDTF">2022-02-11T10:22:00Z</dcterms:created>
  <dcterms:modified xsi:type="dcterms:W3CDTF">2022-02-18T13:54:00Z</dcterms:modified>
</cp:coreProperties>
</file>